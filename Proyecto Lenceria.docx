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7CE" w:rsidRPr="003B6330" w:rsidRDefault="00B054A3">
      <w:pPr>
        <w:rPr>
          <w:lang w:val="es-AR"/>
        </w:rPr>
      </w:pPr>
      <w:r>
        <w:rPr>
          <w:noProof/>
          <w:lang w:val="es-AR"/>
        </w:rPr>
        <w:pict>
          <v:shapetype id="_x0000_t202" coordsize="21600,21600" o:spt="202" path="m,l,21600r21600,l21600,xe">
            <v:stroke joinstyle="miter"/>
            <v:path gradientshapeok="t" o:connecttype="rect"/>
          </v:shapetype>
          <v:shape id="Text Box 23" o:spid="_x0000_s1028" type="#_x0000_t202" style="position:absolute;margin-left:-37.5pt;margin-top:-267.1pt;width:487pt;height:40.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" filled="f" stroked="f" strokeweight=".5pt">
            <v:path arrowok="t"/>
            <v:textbox>
              <w:txbxContent>
                <w:p w:rsidR="00D639B1" w:rsidRPr="00E66792" w:rsidRDefault="00D639B1" w:rsidP="005A26BC">
                  <w:pPr>
                    <w:rPr>
                      <w:b/>
                      <w:color w:val="9C007F"/>
                      <w:sz w:val="56"/>
                      <w:szCs w:val="56"/>
                      <w:lang w:val="es-AR"/>
                    </w:rPr>
                  </w:pPr>
                  <w:r w:rsidRPr="00E66792">
                    <w:rPr>
                      <w:b/>
                      <w:i/>
                      <w:color w:val="9C007F"/>
                      <w:sz w:val="56"/>
                      <w:szCs w:val="56"/>
                      <w:lang w:val="es-AR"/>
                    </w:rPr>
                    <w:t>Proyecto de Sistema</w:t>
                  </w:r>
                </w:p>
              </w:txbxContent>
            </v:textbox>
          </v:shape>
        </w:pict>
      </w:r>
      <w:r>
        <w:rPr>
          <w:noProof/>
          <w:lang w:val="es-AR"/>
        </w:rPr>
        <w:pict>
          <v:shape id="Text Box 20" o:spid="_x0000_s1031" type="#_x0000_t202" style="position:absolute;margin-left:-53.85pt;margin-top:-499.95pt;width:600.8pt;height:199.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" fillcolor="#f2f2f2" stroked="f" strokeweight=".5pt">
            <v:fill opacity="25443f"/>
            <v:path arrowok="t"/>
            <v:textbox>
              <w:txbxContent>
                <w:p w:rsidR="00D639B1" w:rsidRDefault="00D639B1" w:rsidP="00E66792">
                  <w:pPr>
                    <w:spacing w:after="0" w:line="240" w:lineRule="auto"/>
                    <w:ind w:left="142" w:right="2516"/>
                    <w:rPr>
                      <w:color w:val="E40059"/>
                      <w:sz w:val="96"/>
                      <w:szCs w:val="96"/>
                      <w:lang w:val="es-AR"/>
                    </w:rPr>
                  </w:pPr>
                  <w:r>
                    <w:rPr>
                      <w:color w:val="E40059"/>
                      <w:sz w:val="96"/>
                      <w:szCs w:val="96"/>
                      <w:lang w:val="es-AR"/>
                    </w:rPr>
                    <w:t>Mercería</w:t>
                  </w:r>
                </w:p>
                <w:p w:rsidR="00D639B1" w:rsidRDefault="00D639B1" w:rsidP="00E66792">
                  <w:pPr>
                    <w:spacing w:after="0" w:line="240" w:lineRule="auto"/>
                    <w:ind w:left="142" w:right="2516"/>
                    <w:rPr>
                      <w:color w:val="E40059"/>
                      <w:sz w:val="96"/>
                      <w:szCs w:val="96"/>
                      <w:lang w:val="es-AR"/>
                    </w:rPr>
                  </w:pPr>
                  <w:r w:rsidRPr="00E66792">
                    <w:rPr>
                      <w:color w:val="E40059"/>
                      <w:sz w:val="96"/>
                      <w:szCs w:val="96"/>
                      <w:lang w:val="es-AR"/>
                    </w:rPr>
                    <w:t xml:space="preserve">Lencería </w:t>
                  </w:r>
                </w:p>
                <w:p w:rsidR="00D639B1" w:rsidRPr="00E66792" w:rsidRDefault="00D639B1" w:rsidP="00E66792">
                  <w:pPr>
                    <w:spacing w:after="0" w:line="240" w:lineRule="auto"/>
                    <w:ind w:left="142" w:right="2516"/>
                    <w:rPr>
                      <w:color w:val="E40059"/>
                      <w:sz w:val="96"/>
                      <w:szCs w:val="96"/>
                    </w:rPr>
                  </w:pPr>
                  <w:r w:rsidRPr="00E66792">
                    <w:rPr>
                      <w:color w:val="E40059"/>
                      <w:sz w:val="96"/>
                      <w:szCs w:val="96"/>
                      <w:lang w:val="es-AR"/>
                    </w:rPr>
                    <w:t>Paula</w:t>
                  </w:r>
                </w:p>
              </w:txbxContent>
            </v:textbox>
          </v:shape>
        </w:pict>
      </w:r>
      <w:r>
        <w:rPr>
          <w:noProof/>
          <w:lang w:val="es-AR"/>
        </w:rPr>
        <w:pict>
          <v:shape id="Text Box 21" o:spid="_x0000_s1030" type="#_x0000_t202" style="position:absolute;margin-left:-39.9pt;margin-top:-38.35pt;width:571.3pt;height:34.8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" filled="f" stroked="f" strokeweight=".5pt">
            <v:path arrowok="t"/>
            <v:textbox>
              <w:txbxContent>
                <w:p w:rsidR="00D639B1" w:rsidRPr="00BA52F0" w:rsidRDefault="00D639B1" w:rsidP="005A26BC">
                  <w:pPr>
                    <w:rPr>
                      <w:b/>
                      <w:i/>
                      <w:color w:val="E40059"/>
                      <w:sz w:val="44"/>
                    </w:rPr>
                  </w:pPr>
                  <w:r>
                    <w:rPr>
                      <w:b/>
                      <w:i/>
                      <w:color w:val="E40059"/>
                      <w:sz w:val="44"/>
                      <w:lang w:val="es-AR"/>
                    </w:rPr>
                    <w:t>Versión: 2014.11.13</w:t>
                  </w:r>
                </w:p>
              </w:txbxContent>
            </v:textbox>
          </v:shape>
        </w:pict>
      </w:r>
      <w:r>
        <w:rPr>
          <w:noProof/>
          <w:lang w:val="es-AR"/>
        </w:rPr>
        <w:pict>
          <v:shape id="Text Box 24" o:spid="_x0000_s1029" type="#_x0000_t202" style="position:absolute;margin-left:-39.95pt;margin-top:-3.5pt;width:569.55pt;height:31.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" filled="f" stroked="f" strokeweight=".5pt">
            <v:path arrowok="t"/>
            <v:textbox>
              <w:txbxContent>
                <w:p w:rsidR="00D639B1" w:rsidRPr="00BA52F0" w:rsidRDefault="00B054A3" w:rsidP="005A26BC">
                  <w:pPr>
                    <w:rPr>
                      <w:b/>
                      <w:i/>
                      <w:color w:val="68007F"/>
                    </w:rPr>
                  </w:pPr>
                  <w:r w:rsidRPr="00BA52F0">
                    <w:rPr>
                      <w:b/>
                      <w:i/>
                      <w:color w:val="68007F"/>
                      <w:sz w:val="32"/>
                    </w:rPr>
                    <w:fldChar w:fldCharType="begin"/>
                  </w:r>
                  <w:r w:rsidR="00D639B1" w:rsidRPr="00BA52F0">
                    <w:rPr>
                      <w:b/>
                      <w:i/>
                      <w:color w:val="68007F"/>
                      <w:sz w:val="32"/>
                      <w:lang w:val="es-AR"/>
                    </w:rPr>
                    <w:instrText xml:space="preserve"> DATE  \@ "yyyy"  \* MERGEFORMAT </w:instrText>
                  </w:r>
                  <w:r w:rsidRPr="00BA52F0">
                    <w:rPr>
                      <w:b/>
                      <w:i/>
                      <w:color w:val="68007F"/>
                      <w:sz w:val="32"/>
                    </w:rPr>
                    <w:fldChar w:fldCharType="separate"/>
                  </w:r>
                  <w:r w:rsidR="009124F7">
                    <w:rPr>
                      <w:b/>
                      <w:i/>
                      <w:noProof/>
                      <w:color w:val="68007F"/>
                      <w:sz w:val="32"/>
                      <w:lang w:val="es-AR"/>
                    </w:rPr>
                    <w:t>2014</w:t>
                  </w:r>
                  <w:r w:rsidRPr="00BA52F0">
                    <w:rPr>
                      <w:b/>
                      <w:i/>
                      <w:color w:val="68007F"/>
                      <w:sz w:val="32"/>
                    </w:rPr>
                    <w:fldChar w:fldCharType="end"/>
                  </w:r>
                  <w:r w:rsidR="00D639B1" w:rsidRPr="00BA52F0">
                    <w:rPr>
                      <w:b/>
                      <w:i/>
                      <w:color w:val="68007F"/>
                      <w:sz w:val="32"/>
                    </w:rPr>
                    <w:t xml:space="preserve">    </w:t>
                  </w:r>
                </w:p>
              </w:txbxContent>
            </v:textbox>
          </v:shape>
        </w:pict>
      </w:r>
      <w:r w:rsidR="006C550E">
        <w:rPr>
          <w:noProof/>
          <w:lang w:val="es-AR" w:eastAsia="es-AR"/>
        </w:rPr>
        <w:drawing>
          <wp:anchor distT="0" distB="0" distL="114300" distR="114300" simplePos="0" relativeHeight="251655168" behindDoc="0" locked="0" layoutInCell="1" allowOverlap="1">
            <wp:simplePos x="0" y="0"/>
            <wp:positionH relativeFrom="column">
              <wp:posOffset>-1064895</wp:posOffset>
            </wp:positionH>
            <wp:positionV relativeFrom="paragraph">
              <wp:posOffset>-914400</wp:posOffset>
            </wp:positionV>
            <wp:extent cx="7877810" cy="10725150"/>
            <wp:effectExtent l="19050" t="0" r="8890" b="0"/>
            <wp:wrapSquare wrapText="bothSides"/>
            <wp:docPr id="7" name="Imagen 10" descr="Description: C:\Users\sony\Downloads\imagen pl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Description: C:\Users\sony\Downloads\imagen plat.jpg"/>
                    <pic:cNvPicPr>
                      <a:picLocks noChangeAspect="1" noChangeArrowheads="1"/>
                    </pic:cNvPicPr>
                  </pic:nvPicPr>
                  <pic:blipFill>
                    <a:blip r:embed="rId9" cstate="print"/>
                    <a:srcRect l="10822"/>
                    <a:stretch>
                      <a:fillRect/>
                    </a:stretch>
                  </pic:blipFill>
                  <pic:spPr bwMode="auto">
                    <a:xfrm>
                      <a:off x="0" y="0"/>
                      <a:ext cx="7877810" cy="10725150"/>
                    </a:xfrm>
                    <a:prstGeom prst="rect">
                      <a:avLst/>
                    </a:prstGeom>
                    <a:noFill/>
                    <a:ln w="9525">
                      <a:noFill/>
                      <a:miter lim="800000"/>
                      <a:headEnd/>
                      <a:tailEnd/>
                    </a:ln>
                  </pic:spPr>
                </pic:pic>
              </a:graphicData>
            </a:graphic>
          </wp:anchor>
        </w:drawing>
      </w:r>
    </w:p>
    <w:p w:rsidR="003A77CE" w:rsidRPr="003B6330" w:rsidRDefault="003A77CE">
      <w:pPr>
        <w:rPr>
          <w:lang w:val="es-AR"/>
        </w:rPr>
      </w:pPr>
    </w:p>
    <w:p w:rsidR="00E66792" w:rsidRPr="003B6330" w:rsidRDefault="00E66792" w:rsidP="00E66792">
      <w:pPr>
        <w:jc w:val="center"/>
        <w:rPr>
          <w:rFonts w:ascii="Verdana" w:hAnsi="Verdana" w:cs="Verdana"/>
          <w:lang w:val="es-AR"/>
        </w:rPr>
      </w:pPr>
      <w:r w:rsidRPr="003B6330">
        <w:rPr>
          <w:rFonts w:ascii="Verdana" w:hAnsi="Verdana" w:cs="Verdana"/>
          <w:b/>
          <w:sz w:val="32"/>
          <w:lang w:val="es-AR"/>
        </w:rPr>
        <w:t>Alumnos</w:t>
      </w:r>
    </w:p>
    <w:p w:rsidR="00E66792" w:rsidRPr="003B6330" w:rsidRDefault="00E66792" w:rsidP="00E66792">
      <w:pPr>
        <w:jc w:val="center"/>
        <w:rPr>
          <w:rFonts w:ascii="Verdana" w:hAnsi="Verdana" w:cs="Verdana"/>
          <w:lang w:val="es-AR"/>
        </w:rPr>
      </w:pPr>
    </w:p>
    <w:p w:rsidR="002D54AE" w:rsidRDefault="002D54AE" w:rsidP="00E66792">
      <w:pPr>
        <w:jc w:val="center"/>
        <w:rPr>
          <w:rFonts w:ascii="Verdana" w:hAnsi="Verdana" w:cs="Verdana"/>
          <w:sz w:val="28"/>
          <w:szCs w:val="28"/>
          <w:lang w:val="es-AR"/>
        </w:rPr>
      </w:pPr>
    </w:p>
    <w:p w:rsidR="00E66792" w:rsidRPr="003B6330" w:rsidRDefault="00E66792" w:rsidP="00E66792">
      <w:pPr>
        <w:jc w:val="center"/>
        <w:rPr>
          <w:rFonts w:ascii="Verdana" w:hAnsi="Verdana" w:cs="Verdana"/>
          <w:sz w:val="28"/>
          <w:szCs w:val="28"/>
          <w:lang w:val="es-AR"/>
        </w:rPr>
      </w:pPr>
      <w:r w:rsidRPr="003B6330">
        <w:rPr>
          <w:rFonts w:ascii="Verdana" w:hAnsi="Verdana" w:cs="Verdana"/>
          <w:sz w:val="28"/>
          <w:szCs w:val="28"/>
          <w:lang w:val="es-AR"/>
        </w:rPr>
        <w:t>Adrián BRUNO</w:t>
      </w:r>
    </w:p>
    <w:p w:rsidR="00E66792" w:rsidRPr="003B6330" w:rsidRDefault="00E66792" w:rsidP="00E66792">
      <w:pPr>
        <w:jc w:val="center"/>
        <w:rPr>
          <w:rFonts w:ascii="Verdana" w:hAnsi="Verdana" w:cs="Verdana"/>
          <w:sz w:val="28"/>
          <w:szCs w:val="28"/>
          <w:lang w:val="es-AR"/>
        </w:rPr>
      </w:pPr>
      <w:r w:rsidRPr="003B6330">
        <w:rPr>
          <w:rFonts w:ascii="Verdana" w:hAnsi="Verdana" w:cs="Verdana"/>
          <w:sz w:val="28"/>
          <w:szCs w:val="28"/>
          <w:lang w:val="es-AR"/>
        </w:rPr>
        <w:t>Mauro DEORSOLA</w:t>
      </w: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6C550E" w:rsidP="00E66792">
      <w:pPr>
        <w:jc w:val="center"/>
        <w:rPr>
          <w:rFonts w:ascii="Verdana" w:hAnsi="Verdana" w:cs="Verdana"/>
          <w:lang w:val="es-AR"/>
        </w:rPr>
      </w:pPr>
      <w:r>
        <w:rPr>
          <w:noProof/>
          <w:lang w:val="es-AR" w:eastAsia="es-AR"/>
        </w:rPr>
        <w:drawing>
          <wp:anchor distT="0" distB="0" distL="0" distR="0" simplePos="0" relativeHeight="251662336" behindDoc="0" locked="0" layoutInCell="1" allowOverlap="1">
            <wp:simplePos x="0" y="0"/>
            <wp:positionH relativeFrom="column">
              <wp:posOffset>2286635</wp:posOffset>
            </wp:positionH>
            <wp:positionV relativeFrom="paragraph">
              <wp:posOffset>7620</wp:posOffset>
            </wp:positionV>
            <wp:extent cx="1530350" cy="2128520"/>
            <wp:effectExtent l="19050" t="0" r="0" b="0"/>
            <wp:wrapSquare wrapText="larges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1530350" cy="2128520"/>
                    </a:xfrm>
                    <a:prstGeom prst="rect">
                      <a:avLst/>
                    </a:prstGeom>
                    <a:solidFill>
                      <a:srgbClr val="FFFFFF"/>
                    </a:solidFill>
                    <a:ln w="9525">
                      <a:noFill/>
                      <a:miter lim="800000"/>
                      <a:headEnd/>
                      <a:tailEnd/>
                    </a:ln>
                  </pic:spPr>
                </pic:pic>
              </a:graphicData>
            </a:graphic>
          </wp:anchor>
        </w:drawing>
      </w: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E66792" w:rsidP="00E66792">
      <w:pPr>
        <w:jc w:val="center"/>
        <w:rPr>
          <w:rFonts w:ascii="Verdana" w:hAnsi="Verdana" w:cs="Verdana"/>
          <w:lang w:val="es-AR"/>
        </w:rPr>
      </w:pPr>
    </w:p>
    <w:p w:rsidR="00E66792" w:rsidRPr="003B6330" w:rsidRDefault="00E66792" w:rsidP="00E66792">
      <w:pPr>
        <w:rPr>
          <w:rFonts w:ascii="Verdana" w:hAnsi="Verdana" w:cs="Verdana"/>
          <w:sz w:val="20"/>
          <w:szCs w:val="20"/>
          <w:lang w:val="es-AR"/>
        </w:rPr>
      </w:pPr>
    </w:p>
    <w:p w:rsidR="00E66792" w:rsidRPr="003B6330" w:rsidRDefault="00E66792" w:rsidP="00E66792">
      <w:pPr>
        <w:rPr>
          <w:rFonts w:ascii="Verdana" w:hAnsi="Verdana" w:cs="Verdana"/>
          <w:sz w:val="20"/>
          <w:szCs w:val="20"/>
          <w:lang w:val="es-AR"/>
        </w:rPr>
      </w:pPr>
    </w:p>
    <w:p w:rsidR="00E66792" w:rsidRPr="003B6330" w:rsidRDefault="00E66792" w:rsidP="00E66792">
      <w:pPr>
        <w:rPr>
          <w:rFonts w:ascii="Verdana" w:hAnsi="Verdana" w:cs="Verdana"/>
          <w:sz w:val="20"/>
          <w:szCs w:val="20"/>
          <w:lang w:val="es-AR"/>
        </w:rPr>
      </w:pPr>
    </w:p>
    <w:p w:rsidR="00E66792" w:rsidRPr="003B6330" w:rsidRDefault="00E66792" w:rsidP="00E66792">
      <w:pPr>
        <w:jc w:val="center"/>
        <w:rPr>
          <w:rFonts w:ascii="Verdana" w:hAnsi="Verdana" w:cs="Verdana"/>
          <w:b/>
          <w:sz w:val="28"/>
          <w:szCs w:val="28"/>
          <w:lang w:val="es-AR"/>
        </w:rPr>
      </w:pPr>
      <w:r w:rsidRPr="003B6330">
        <w:rPr>
          <w:rFonts w:ascii="Verdana" w:hAnsi="Verdana" w:cs="Verdana"/>
          <w:b/>
          <w:sz w:val="28"/>
          <w:szCs w:val="28"/>
          <w:lang w:val="es-AR"/>
        </w:rPr>
        <w:t>Instituto Superior de Formación Docente y Técnica N° 12</w:t>
      </w:r>
    </w:p>
    <w:p w:rsidR="00E66792" w:rsidRPr="003B6330" w:rsidRDefault="00E66792" w:rsidP="00E66792">
      <w:pPr>
        <w:jc w:val="center"/>
        <w:rPr>
          <w:rFonts w:ascii="Verdana" w:hAnsi="Verdana" w:cs="Verdana"/>
          <w:sz w:val="28"/>
          <w:szCs w:val="28"/>
          <w:lang w:val="es-AR"/>
        </w:rPr>
      </w:pPr>
    </w:p>
    <w:p w:rsidR="00E66792" w:rsidRPr="003B6330" w:rsidRDefault="00E66792" w:rsidP="00E66792">
      <w:pPr>
        <w:jc w:val="center"/>
        <w:rPr>
          <w:rFonts w:ascii="Verdana" w:hAnsi="Verdana" w:cs="Verdana"/>
          <w:sz w:val="28"/>
          <w:szCs w:val="28"/>
          <w:lang w:val="es-AR"/>
        </w:rPr>
      </w:pPr>
      <w:r w:rsidRPr="003B6330">
        <w:rPr>
          <w:rStyle w:val="Textoennegrita"/>
          <w:rFonts w:ascii="Verdana" w:hAnsi="Verdana" w:cs="Verdana"/>
          <w:b w:val="0"/>
          <w:color w:val="000000"/>
          <w:lang w:val="es-AR"/>
        </w:rPr>
        <w:t xml:space="preserve">Tecnicatura </w:t>
      </w:r>
      <w:proofErr w:type="spellStart"/>
      <w:r w:rsidRPr="003B6330">
        <w:rPr>
          <w:rStyle w:val="Textoennegrita"/>
          <w:rFonts w:ascii="Verdana" w:hAnsi="Verdana" w:cs="Verdana"/>
          <w:b w:val="0"/>
          <w:color w:val="000000"/>
          <w:lang w:val="es-AR"/>
        </w:rPr>
        <w:t>Sup</w:t>
      </w:r>
      <w:proofErr w:type="spellEnd"/>
      <w:r w:rsidRPr="003B6330">
        <w:rPr>
          <w:rStyle w:val="Textoennegrita"/>
          <w:rFonts w:ascii="Verdana" w:hAnsi="Verdana" w:cs="Verdana"/>
          <w:b w:val="0"/>
          <w:color w:val="000000"/>
          <w:lang w:val="es-AR"/>
        </w:rPr>
        <w:t xml:space="preserve">. </w:t>
      </w:r>
      <w:proofErr w:type="gramStart"/>
      <w:r w:rsidRPr="003B6330">
        <w:rPr>
          <w:rStyle w:val="Textoennegrita"/>
          <w:rFonts w:ascii="Verdana" w:hAnsi="Verdana" w:cs="Verdana"/>
          <w:b w:val="0"/>
          <w:color w:val="000000"/>
          <w:lang w:val="es-AR"/>
        </w:rPr>
        <w:t>en</w:t>
      </w:r>
      <w:proofErr w:type="gramEnd"/>
      <w:r w:rsidRPr="003B6330">
        <w:rPr>
          <w:rStyle w:val="Textoennegrita"/>
          <w:rFonts w:ascii="Verdana" w:hAnsi="Verdana" w:cs="Verdana"/>
          <w:b w:val="0"/>
          <w:color w:val="000000"/>
          <w:lang w:val="es-AR"/>
        </w:rPr>
        <w:t xml:space="preserve"> Análisis Desarrollo y Programación de Aplicaciones</w:t>
      </w:r>
      <w:r w:rsidRPr="003B6330">
        <w:rPr>
          <w:rStyle w:val="Textoennegrita"/>
          <w:rFonts w:ascii="Verdana" w:hAnsi="Verdana" w:cs="Verdana"/>
          <w:b w:val="0"/>
          <w:color w:val="000000"/>
          <w:lang w:val="es-AR"/>
        </w:rPr>
        <w:br/>
      </w:r>
      <w:r w:rsidRPr="003B6330">
        <w:rPr>
          <w:rFonts w:ascii="Verdana" w:hAnsi="Verdana" w:cs="Verdana"/>
          <w:color w:val="000000"/>
          <w:lang w:val="es-AR"/>
        </w:rPr>
        <w:t>(Res.</w:t>
      </w:r>
      <w:hyperlink r:id="rId11" w:anchor="_blank" w:history="1">
        <w:r w:rsidRPr="003B6330">
          <w:rPr>
            <w:rStyle w:val="Hipervnculo"/>
            <w:rFonts w:ascii="Verdana" w:hAnsi="Verdana" w:cs="Verdana"/>
            <w:lang w:val="es-AR"/>
          </w:rPr>
          <w:t>6175/03</w:t>
        </w:r>
      </w:hyperlink>
      <w:r w:rsidRPr="003B6330">
        <w:rPr>
          <w:rFonts w:ascii="Verdana" w:hAnsi="Verdana"/>
          <w:color w:val="000000"/>
          <w:lang w:val="es-AR"/>
        </w:rPr>
        <w:t xml:space="preserve"> </w:t>
      </w:r>
      <w:r w:rsidRPr="003B6330">
        <w:rPr>
          <w:rFonts w:ascii="Verdana" w:hAnsi="Verdana" w:cs="Verdana"/>
          <w:color w:val="000000"/>
          <w:lang w:val="es-AR"/>
        </w:rPr>
        <w:t xml:space="preserve">de la </w:t>
      </w:r>
      <w:proofErr w:type="spellStart"/>
      <w:r w:rsidRPr="003B6330">
        <w:rPr>
          <w:rFonts w:ascii="Verdana" w:hAnsi="Verdana" w:cs="Verdana"/>
          <w:color w:val="000000"/>
          <w:lang w:val="es-AR"/>
        </w:rPr>
        <w:t>D.G.C.y</w:t>
      </w:r>
      <w:proofErr w:type="spellEnd"/>
      <w:r w:rsidRPr="003B6330">
        <w:rPr>
          <w:rFonts w:ascii="Verdana" w:hAnsi="Verdana" w:cs="Verdana"/>
          <w:color w:val="000000"/>
          <w:lang w:val="es-AR"/>
        </w:rPr>
        <w:t xml:space="preserve"> E. </w:t>
      </w:r>
      <w:proofErr w:type="spellStart"/>
      <w:r w:rsidRPr="003B6330">
        <w:rPr>
          <w:rFonts w:ascii="Verdana" w:hAnsi="Verdana" w:cs="Verdana"/>
          <w:color w:val="000000"/>
          <w:lang w:val="es-AR"/>
        </w:rPr>
        <w:t>Pcia</w:t>
      </w:r>
      <w:proofErr w:type="spellEnd"/>
      <w:r w:rsidRPr="003B6330">
        <w:rPr>
          <w:rFonts w:ascii="Verdana" w:hAnsi="Verdana" w:cs="Verdana"/>
          <w:color w:val="000000"/>
          <w:lang w:val="es-AR"/>
        </w:rPr>
        <w:t xml:space="preserve"> </w:t>
      </w:r>
      <w:proofErr w:type="spellStart"/>
      <w:r w:rsidRPr="003B6330">
        <w:rPr>
          <w:rFonts w:ascii="Verdana" w:hAnsi="Verdana" w:cs="Verdana"/>
          <w:color w:val="000000"/>
          <w:lang w:val="es-AR"/>
        </w:rPr>
        <w:t>BsAs</w:t>
      </w:r>
      <w:proofErr w:type="spellEnd"/>
      <w:r w:rsidRPr="003B6330">
        <w:rPr>
          <w:rFonts w:ascii="Verdana" w:hAnsi="Verdana" w:cs="Verdana"/>
          <w:color w:val="000000"/>
          <w:lang w:val="es-AR"/>
        </w:rPr>
        <w:t>)</w:t>
      </w:r>
      <w:r w:rsidRPr="003B6330">
        <w:rPr>
          <w:rFonts w:ascii="Verdana" w:hAnsi="Verdana" w:cs="Verdana"/>
          <w:lang w:val="es-AR"/>
        </w:rPr>
        <w:t xml:space="preserve"> </w:t>
      </w:r>
    </w:p>
    <w:p w:rsidR="00E66792" w:rsidRPr="003B6330" w:rsidRDefault="00E66792" w:rsidP="00E66792">
      <w:pPr>
        <w:jc w:val="center"/>
        <w:rPr>
          <w:rFonts w:ascii="Verdana" w:hAnsi="Verdana" w:cs="Verdana"/>
          <w:sz w:val="28"/>
          <w:szCs w:val="28"/>
          <w:lang w:val="es-AR"/>
        </w:rPr>
      </w:pPr>
    </w:p>
    <w:p w:rsidR="00E66792" w:rsidRPr="003B6330" w:rsidRDefault="00E66792" w:rsidP="00E66792">
      <w:pPr>
        <w:jc w:val="center"/>
        <w:rPr>
          <w:rFonts w:ascii="Verdana" w:hAnsi="Verdana" w:cs="Verdana"/>
          <w:sz w:val="28"/>
          <w:szCs w:val="28"/>
          <w:lang w:val="es-AR"/>
        </w:rPr>
      </w:pPr>
    </w:p>
    <w:p w:rsidR="00E66792" w:rsidRPr="003B6330" w:rsidRDefault="00E66792" w:rsidP="00E66792">
      <w:pPr>
        <w:jc w:val="center"/>
        <w:rPr>
          <w:rFonts w:ascii="Verdana" w:hAnsi="Verdana" w:cs="Verdana"/>
          <w:sz w:val="28"/>
          <w:szCs w:val="28"/>
          <w:lang w:val="es-AR"/>
        </w:rPr>
      </w:pPr>
    </w:p>
    <w:p w:rsidR="00E66792" w:rsidRPr="003B6330" w:rsidRDefault="00E66792" w:rsidP="00E66792">
      <w:pPr>
        <w:rPr>
          <w:lang w:val="es-AR"/>
        </w:rPr>
      </w:pPr>
      <w:r w:rsidRPr="003B6330">
        <w:rPr>
          <w:rFonts w:ascii="Verdana" w:hAnsi="Verdana" w:cs="Verdana"/>
          <w:sz w:val="28"/>
          <w:szCs w:val="28"/>
          <w:lang w:val="es-AR"/>
        </w:rPr>
        <w:t>La Plata, Provincia de Buenos Aires</w:t>
      </w:r>
      <w:r w:rsidRPr="003B6330">
        <w:rPr>
          <w:rFonts w:ascii="Verdana" w:hAnsi="Verdana" w:cs="Verdana"/>
          <w:sz w:val="28"/>
          <w:szCs w:val="28"/>
          <w:lang w:val="es-AR"/>
        </w:rPr>
        <w:tab/>
      </w:r>
      <w:r w:rsidRPr="003B6330">
        <w:rPr>
          <w:rFonts w:ascii="Verdana" w:hAnsi="Verdana" w:cs="Verdana"/>
          <w:sz w:val="28"/>
          <w:szCs w:val="28"/>
          <w:lang w:val="es-AR"/>
        </w:rPr>
        <w:tab/>
      </w:r>
      <w:r w:rsidRPr="003B6330">
        <w:rPr>
          <w:lang w:val="es-AR"/>
        </w:rPr>
        <w:br w:type="page"/>
      </w:r>
    </w:p>
    <w:p w:rsidR="00B26AE4" w:rsidRPr="003B6330" w:rsidRDefault="00B054A3">
      <w:pPr>
        <w:rPr>
          <w:lang w:val="es-AR"/>
        </w:rPr>
      </w:pPr>
      <w:r>
        <w:rPr>
          <w:noProof/>
          <w:lang w:val="es-AR"/>
        </w:rPr>
        <w:lastRenderedPageBreak/>
        <w:pict>
          <v:rect id="Rectangle 32" o:spid="_x0000_s1026" style="position:absolute;margin-left:-58.35pt;margin-top:19.5pt;width:600.95pt;height:60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" fillcolor="#7f7f7f" stroked="f" strokeweight="2pt">
            <v:fill opacity="3341f"/>
            <v:path arrowok="t"/>
          </v:rect>
        </w:pict>
      </w:r>
    </w:p>
    <w:p w:rsidR="00B26AE4" w:rsidRPr="00EE490E" w:rsidRDefault="00EE490E" w:rsidP="00C94E96">
      <w:pPr>
        <w:pStyle w:val="Ttulo"/>
        <w:jc w:val="center"/>
        <w:rPr>
          <w:sz w:val="56"/>
          <w:szCs w:val="56"/>
          <w:lang w:val="es-AR"/>
        </w:rPr>
      </w:pPr>
      <w:r w:rsidRPr="00EE490E">
        <w:rPr>
          <w:rFonts w:ascii="Century Gothic" w:hAnsi="Century Gothic"/>
          <w:color w:val="E40059"/>
          <w:sz w:val="56"/>
          <w:szCs w:val="56"/>
          <w:lang w:val="es-AR"/>
        </w:rPr>
        <w:t>Mercería Lencería Paula</w:t>
      </w:r>
    </w:p>
    <w:p w:rsidR="00B26AE4" w:rsidRDefault="003B6330">
      <w:pPr>
        <w:pStyle w:val="TtulodeTDC"/>
        <w:rPr>
          <w:lang w:val="es-AR"/>
        </w:rPr>
      </w:pPr>
      <w:r>
        <w:rPr>
          <w:lang w:val="es-AR"/>
        </w:rPr>
        <w:t>INDICE DE CONTENIDO</w:t>
      </w:r>
    </w:p>
    <w:p w:rsidR="00F100B5" w:rsidRPr="00F100B5" w:rsidRDefault="00F100B5" w:rsidP="00F100B5">
      <w:pPr>
        <w:rPr>
          <w:lang w:val="es-AR" w:eastAsia="ja-JP"/>
        </w:rPr>
      </w:pPr>
    </w:p>
    <w:p w:rsidR="002D54AE" w:rsidRDefault="00B054A3">
      <w:pPr>
        <w:pStyle w:val="TDC1"/>
        <w:tabs>
          <w:tab w:val="right" w:leader="dot" w:pos="9743"/>
        </w:tabs>
        <w:rPr>
          <w:rFonts w:asciiTheme="minorHAnsi" w:eastAsiaTheme="minorEastAsia" w:hAnsiTheme="minorHAnsi" w:cstheme="minorBidi"/>
          <w:noProof/>
          <w:lang w:val="es-AR" w:eastAsia="es-AR"/>
        </w:rPr>
      </w:pPr>
      <w:r w:rsidRPr="00B054A3">
        <w:rPr>
          <w:lang w:val="es-AR"/>
        </w:rPr>
        <w:fldChar w:fldCharType="begin"/>
      </w:r>
      <w:r w:rsidR="00B26AE4" w:rsidRPr="003B6330">
        <w:rPr>
          <w:lang w:val="es-AR"/>
        </w:rPr>
        <w:instrText xml:space="preserve"> TOC \o "1-3" \h \z \u </w:instrText>
      </w:r>
      <w:r w:rsidRPr="00B054A3">
        <w:rPr>
          <w:lang w:val="es-AR"/>
        </w:rPr>
        <w:fldChar w:fldCharType="separate"/>
      </w:r>
      <w:hyperlink w:anchor="_Toc404071500" w:history="1">
        <w:r w:rsidR="002D54AE" w:rsidRPr="00D77C07">
          <w:rPr>
            <w:rStyle w:val="Hipervnculo"/>
            <w:noProof/>
            <w:lang w:val="es-AR"/>
          </w:rPr>
          <w:t>Tema</w:t>
        </w:r>
        <w:r w:rsidR="002D54AE">
          <w:rPr>
            <w:noProof/>
            <w:webHidden/>
          </w:rPr>
          <w:tab/>
        </w:r>
        <w:r>
          <w:rPr>
            <w:noProof/>
            <w:webHidden/>
          </w:rPr>
          <w:fldChar w:fldCharType="begin"/>
        </w:r>
        <w:r w:rsidR="002D54AE">
          <w:rPr>
            <w:noProof/>
            <w:webHidden/>
          </w:rPr>
          <w:instrText xml:space="preserve"> PAGEREF _Toc404071500 \h </w:instrText>
        </w:r>
        <w:r>
          <w:rPr>
            <w:noProof/>
            <w:webHidden/>
          </w:rPr>
        </w:r>
        <w:r>
          <w:rPr>
            <w:noProof/>
            <w:webHidden/>
          </w:rPr>
          <w:fldChar w:fldCharType="separate"/>
        </w:r>
        <w:r w:rsidR="002D54AE">
          <w:rPr>
            <w:noProof/>
            <w:webHidden/>
          </w:rPr>
          <w:t>6</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01" w:history="1">
        <w:r w:rsidR="002D54AE" w:rsidRPr="00D77C07">
          <w:rPr>
            <w:rStyle w:val="Hipervnculo"/>
            <w:rFonts w:eastAsia="Verdana"/>
            <w:noProof/>
            <w:lang w:val="es-AR"/>
          </w:rPr>
          <w:t>Agradecimientos</w:t>
        </w:r>
        <w:r w:rsidR="002D54AE">
          <w:rPr>
            <w:noProof/>
            <w:webHidden/>
          </w:rPr>
          <w:tab/>
        </w:r>
        <w:r>
          <w:rPr>
            <w:noProof/>
            <w:webHidden/>
          </w:rPr>
          <w:fldChar w:fldCharType="begin"/>
        </w:r>
        <w:r w:rsidR="002D54AE">
          <w:rPr>
            <w:noProof/>
            <w:webHidden/>
          </w:rPr>
          <w:instrText xml:space="preserve"> PAGEREF _Toc404071501 \h </w:instrText>
        </w:r>
        <w:r>
          <w:rPr>
            <w:noProof/>
            <w:webHidden/>
          </w:rPr>
        </w:r>
        <w:r>
          <w:rPr>
            <w:noProof/>
            <w:webHidden/>
          </w:rPr>
          <w:fldChar w:fldCharType="separate"/>
        </w:r>
        <w:r w:rsidR="002D54AE">
          <w:rPr>
            <w:noProof/>
            <w:webHidden/>
          </w:rPr>
          <w:t>7</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02" w:history="1">
        <w:r w:rsidR="002D54AE" w:rsidRPr="00D77C07">
          <w:rPr>
            <w:rStyle w:val="Hipervnculo"/>
            <w:noProof/>
            <w:lang w:val="es-AR"/>
          </w:rPr>
          <w:t>Tema</w:t>
        </w:r>
        <w:r w:rsidR="002D54AE">
          <w:rPr>
            <w:noProof/>
            <w:webHidden/>
          </w:rPr>
          <w:tab/>
        </w:r>
        <w:r>
          <w:rPr>
            <w:noProof/>
            <w:webHidden/>
          </w:rPr>
          <w:fldChar w:fldCharType="begin"/>
        </w:r>
        <w:r w:rsidR="002D54AE">
          <w:rPr>
            <w:noProof/>
            <w:webHidden/>
          </w:rPr>
          <w:instrText xml:space="preserve"> PAGEREF _Toc404071502 \h </w:instrText>
        </w:r>
        <w:r>
          <w:rPr>
            <w:noProof/>
            <w:webHidden/>
          </w:rPr>
        </w:r>
        <w:r>
          <w:rPr>
            <w:noProof/>
            <w:webHidden/>
          </w:rPr>
          <w:fldChar w:fldCharType="separate"/>
        </w:r>
        <w:r w:rsidR="002D54AE">
          <w:rPr>
            <w:noProof/>
            <w:webHidden/>
          </w:rPr>
          <w:t>8</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03" w:history="1">
        <w:r w:rsidR="002D54AE" w:rsidRPr="00D77C07">
          <w:rPr>
            <w:rStyle w:val="Hipervnculo"/>
            <w:noProof/>
            <w:lang w:val="es-AR"/>
          </w:rPr>
          <w:t>Introducción</w:t>
        </w:r>
        <w:r w:rsidR="002D54AE">
          <w:rPr>
            <w:noProof/>
            <w:webHidden/>
          </w:rPr>
          <w:tab/>
        </w:r>
        <w:r>
          <w:rPr>
            <w:noProof/>
            <w:webHidden/>
          </w:rPr>
          <w:fldChar w:fldCharType="begin"/>
        </w:r>
        <w:r w:rsidR="002D54AE">
          <w:rPr>
            <w:noProof/>
            <w:webHidden/>
          </w:rPr>
          <w:instrText xml:space="preserve"> PAGEREF _Toc404071503 \h </w:instrText>
        </w:r>
        <w:r>
          <w:rPr>
            <w:noProof/>
            <w:webHidden/>
          </w:rPr>
        </w:r>
        <w:r>
          <w:rPr>
            <w:noProof/>
            <w:webHidden/>
          </w:rPr>
          <w:fldChar w:fldCharType="separate"/>
        </w:r>
        <w:r w:rsidR="002D54AE">
          <w:rPr>
            <w:noProof/>
            <w:webHidden/>
          </w:rPr>
          <w:t>8</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04" w:history="1">
        <w:r w:rsidR="002D54AE" w:rsidRPr="00D77C07">
          <w:rPr>
            <w:rStyle w:val="Hipervnculo"/>
            <w:noProof/>
            <w:lang w:val="es-AR"/>
          </w:rPr>
          <w:t>Antecedentes</w:t>
        </w:r>
        <w:r w:rsidR="002D54AE">
          <w:rPr>
            <w:noProof/>
            <w:webHidden/>
          </w:rPr>
          <w:tab/>
        </w:r>
        <w:r>
          <w:rPr>
            <w:noProof/>
            <w:webHidden/>
          </w:rPr>
          <w:fldChar w:fldCharType="begin"/>
        </w:r>
        <w:r w:rsidR="002D54AE">
          <w:rPr>
            <w:noProof/>
            <w:webHidden/>
          </w:rPr>
          <w:instrText xml:space="preserve"> PAGEREF _Toc404071504 \h </w:instrText>
        </w:r>
        <w:r>
          <w:rPr>
            <w:noProof/>
            <w:webHidden/>
          </w:rPr>
        </w:r>
        <w:r>
          <w:rPr>
            <w:noProof/>
            <w:webHidden/>
          </w:rPr>
          <w:fldChar w:fldCharType="separate"/>
        </w:r>
        <w:r w:rsidR="002D54AE">
          <w:rPr>
            <w:noProof/>
            <w:webHidden/>
          </w:rPr>
          <w:t>9</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05" w:history="1">
        <w:r w:rsidR="002D54AE" w:rsidRPr="00D77C07">
          <w:rPr>
            <w:rStyle w:val="Hipervnculo"/>
            <w:noProof/>
            <w:lang w:val="es-AR"/>
          </w:rPr>
          <w:t>Visión</w:t>
        </w:r>
        <w:r w:rsidR="002D54AE">
          <w:rPr>
            <w:noProof/>
            <w:webHidden/>
          </w:rPr>
          <w:tab/>
        </w:r>
        <w:r>
          <w:rPr>
            <w:noProof/>
            <w:webHidden/>
          </w:rPr>
          <w:fldChar w:fldCharType="begin"/>
        </w:r>
        <w:r w:rsidR="002D54AE">
          <w:rPr>
            <w:noProof/>
            <w:webHidden/>
          </w:rPr>
          <w:instrText xml:space="preserve"> PAGEREF _Toc404071505 \h </w:instrText>
        </w:r>
        <w:r>
          <w:rPr>
            <w:noProof/>
            <w:webHidden/>
          </w:rPr>
        </w:r>
        <w:r>
          <w:rPr>
            <w:noProof/>
            <w:webHidden/>
          </w:rPr>
          <w:fldChar w:fldCharType="separate"/>
        </w:r>
        <w:r w:rsidR="002D54AE">
          <w:rPr>
            <w:noProof/>
            <w:webHidden/>
          </w:rPr>
          <w:t>9</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06" w:history="1">
        <w:r w:rsidR="002D54AE" w:rsidRPr="00D77C07">
          <w:rPr>
            <w:rStyle w:val="Hipervnculo"/>
            <w:noProof/>
            <w:lang w:val="es-AR"/>
          </w:rPr>
          <w:t>Estructura Organizacional</w:t>
        </w:r>
        <w:r w:rsidR="002D54AE">
          <w:rPr>
            <w:noProof/>
            <w:webHidden/>
          </w:rPr>
          <w:tab/>
        </w:r>
        <w:r>
          <w:rPr>
            <w:noProof/>
            <w:webHidden/>
          </w:rPr>
          <w:fldChar w:fldCharType="begin"/>
        </w:r>
        <w:r w:rsidR="002D54AE">
          <w:rPr>
            <w:noProof/>
            <w:webHidden/>
          </w:rPr>
          <w:instrText xml:space="preserve"> PAGEREF _Toc404071506 \h </w:instrText>
        </w:r>
        <w:r>
          <w:rPr>
            <w:noProof/>
            <w:webHidden/>
          </w:rPr>
        </w:r>
        <w:r>
          <w:rPr>
            <w:noProof/>
            <w:webHidden/>
          </w:rPr>
          <w:fldChar w:fldCharType="separate"/>
        </w:r>
        <w:r w:rsidR="002D54AE">
          <w:rPr>
            <w:noProof/>
            <w:webHidden/>
          </w:rPr>
          <w:t>9</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07" w:history="1">
        <w:r w:rsidR="002D54AE" w:rsidRPr="00D77C07">
          <w:rPr>
            <w:rStyle w:val="Hipervnculo"/>
            <w:noProof/>
            <w:lang w:val="es-AR"/>
          </w:rPr>
          <w:t>Identificación del problema</w:t>
        </w:r>
        <w:r w:rsidR="002D54AE">
          <w:rPr>
            <w:noProof/>
            <w:webHidden/>
          </w:rPr>
          <w:tab/>
        </w:r>
        <w:r>
          <w:rPr>
            <w:noProof/>
            <w:webHidden/>
          </w:rPr>
          <w:fldChar w:fldCharType="begin"/>
        </w:r>
        <w:r w:rsidR="002D54AE">
          <w:rPr>
            <w:noProof/>
            <w:webHidden/>
          </w:rPr>
          <w:instrText xml:space="preserve"> PAGEREF _Toc404071507 \h </w:instrText>
        </w:r>
        <w:r>
          <w:rPr>
            <w:noProof/>
            <w:webHidden/>
          </w:rPr>
        </w:r>
        <w:r>
          <w:rPr>
            <w:noProof/>
            <w:webHidden/>
          </w:rPr>
          <w:fldChar w:fldCharType="separate"/>
        </w:r>
        <w:r w:rsidR="002D54AE">
          <w:rPr>
            <w:noProof/>
            <w:webHidden/>
          </w:rPr>
          <w:t>10</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08" w:history="1">
        <w:r w:rsidR="002D54AE" w:rsidRPr="00D77C07">
          <w:rPr>
            <w:rStyle w:val="Hipervnculo"/>
            <w:noProof/>
            <w:lang w:val="es-AR"/>
          </w:rPr>
          <w:t>Objetivos</w:t>
        </w:r>
        <w:r w:rsidR="002D54AE">
          <w:rPr>
            <w:noProof/>
            <w:webHidden/>
          </w:rPr>
          <w:tab/>
        </w:r>
        <w:r>
          <w:rPr>
            <w:noProof/>
            <w:webHidden/>
          </w:rPr>
          <w:fldChar w:fldCharType="begin"/>
        </w:r>
        <w:r w:rsidR="002D54AE">
          <w:rPr>
            <w:noProof/>
            <w:webHidden/>
          </w:rPr>
          <w:instrText xml:space="preserve"> PAGEREF _Toc404071508 \h </w:instrText>
        </w:r>
        <w:r>
          <w:rPr>
            <w:noProof/>
            <w:webHidden/>
          </w:rPr>
        </w:r>
        <w:r>
          <w:rPr>
            <w:noProof/>
            <w:webHidden/>
          </w:rPr>
          <w:fldChar w:fldCharType="separate"/>
        </w:r>
        <w:r w:rsidR="002D54AE">
          <w:rPr>
            <w:noProof/>
            <w:webHidden/>
          </w:rPr>
          <w:t>11</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09" w:history="1">
        <w:r w:rsidR="002D54AE" w:rsidRPr="00D77C07">
          <w:rPr>
            <w:rStyle w:val="Hipervnculo"/>
            <w:noProof/>
            <w:lang w:val="es-AR"/>
          </w:rPr>
          <w:t>General</w:t>
        </w:r>
        <w:r w:rsidR="002D54AE">
          <w:rPr>
            <w:noProof/>
            <w:webHidden/>
          </w:rPr>
          <w:tab/>
        </w:r>
        <w:r>
          <w:rPr>
            <w:noProof/>
            <w:webHidden/>
          </w:rPr>
          <w:fldChar w:fldCharType="begin"/>
        </w:r>
        <w:r w:rsidR="002D54AE">
          <w:rPr>
            <w:noProof/>
            <w:webHidden/>
          </w:rPr>
          <w:instrText xml:space="preserve"> PAGEREF _Toc404071509 \h </w:instrText>
        </w:r>
        <w:r>
          <w:rPr>
            <w:noProof/>
            <w:webHidden/>
          </w:rPr>
        </w:r>
        <w:r>
          <w:rPr>
            <w:noProof/>
            <w:webHidden/>
          </w:rPr>
          <w:fldChar w:fldCharType="separate"/>
        </w:r>
        <w:r w:rsidR="002D54AE">
          <w:rPr>
            <w:noProof/>
            <w:webHidden/>
          </w:rPr>
          <w:t>11</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10" w:history="1">
        <w:r w:rsidR="002D54AE" w:rsidRPr="00D77C07">
          <w:rPr>
            <w:rStyle w:val="Hipervnculo"/>
            <w:noProof/>
            <w:lang w:val="es-AR"/>
          </w:rPr>
          <w:t>Específicos</w:t>
        </w:r>
        <w:r w:rsidR="002D54AE">
          <w:rPr>
            <w:noProof/>
            <w:webHidden/>
          </w:rPr>
          <w:tab/>
        </w:r>
        <w:r>
          <w:rPr>
            <w:noProof/>
            <w:webHidden/>
          </w:rPr>
          <w:fldChar w:fldCharType="begin"/>
        </w:r>
        <w:r w:rsidR="002D54AE">
          <w:rPr>
            <w:noProof/>
            <w:webHidden/>
          </w:rPr>
          <w:instrText xml:space="preserve"> PAGEREF _Toc404071510 \h </w:instrText>
        </w:r>
        <w:r>
          <w:rPr>
            <w:noProof/>
            <w:webHidden/>
          </w:rPr>
        </w:r>
        <w:r>
          <w:rPr>
            <w:noProof/>
            <w:webHidden/>
          </w:rPr>
          <w:fldChar w:fldCharType="separate"/>
        </w:r>
        <w:r w:rsidR="002D54AE">
          <w:rPr>
            <w:noProof/>
            <w:webHidden/>
          </w:rPr>
          <w:t>11</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11" w:history="1">
        <w:r w:rsidR="002D54AE" w:rsidRPr="00D77C07">
          <w:rPr>
            <w:rStyle w:val="Hipervnculo"/>
            <w:noProof/>
            <w:lang w:val="es-AR"/>
          </w:rPr>
          <w:t>Entrevistas</w:t>
        </w:r>
        <w:r w:rsidR="002D54AE">
          <w:rPr>
            <w:noProof/>
            <w:webHidden/>
          </w:rPr>
          <w:tab/>
        </w:r>
        <w:r>
          <w:rPr>
            <w:noProof/>
            <w:webHidden/>
          </w:rPr>
          <w:fldChar w:fldCharType="begin"/>
        </w:r>
        <w:r w:rsidR="002D54AE">
          <w:rPr>
            <w:noProof/>
            <w:webHidden/>
          </w:rPr>
          <w:instrText xml:space="preserve"> PAGEREF _Toc404071511 \h </w:instrText>
        </w:r>
        <w:r>
          <w:rPr>
            <w:noProof/>
            <w:webHidden/>
          </w:rPr>
        </w:r>
        <w:r>
          <w:rPr>
            <w:noProof/>
            <w:webHidden/>
          </w:rPr>
          <w:fldChar w:fldCharType="separate"/>
        </w:r>
        <w:r w:rsidR="002D54AE">
          <w:rPr>
            <w:noProof/>
            <w:webHidden/>
          </w:rPr>
          <w:t>11</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12" w:history="1">
        <w:r w:rsidR="002D54AE" w:rsidRPr="00D77C07">
          <w:rPr>
            <w:rStyle w:val="Hipervnculo"/>
            <w:rFonts w:eastAsia="Verdana"/>
            <w:noProof/>
            <w:lang w:val="es-AR"/>
          </w:rPr>
          <w:t>Etapa de Elicitación</w:t>
        </w:r>
        <w:r w:rsidR="002D54AE">
          <w:rPr>
            <w:noProof/>
            <w:webHidden/>
          </w:rPr>
          <w:tab/>
        </w:r>
        <w:r>
          <w:rPr>
            <w:noProof/>
            <w:webHidden/>
          </w:rPr>
          <w:fldChar w:fldCharType="begin"/>
        </w:r>
        <w:r w:rsidR="002D54AE">
          <w:rPr>
            <w:noProof/>
            <w:webHidden/>
          </w:rPr>
          <w:instrText xml:space="preserve"> PAGEREF _Toc404071512 \h </w:instrText>
        </w:r>
        <w:r>
          <w:rPr>
            <w:noProof/>
            <w:webHidden/>
          </w:rPr>
        </w:r>
        <w:r>
          <w:rPr>
            <w:noProof/>
            <w:webHidden/>
          </w:rPr>
          <w:fldChar w:fldCharType="separate"/>
        </w:r>
        <w:r w:rsidR="002D54AE">
          <w:rPr>
            <w:noProof/>
            <w:webHidden/>
          </w:rPr>
          <w:t>11</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13" w:history="1">
        <w:r w:rsidR="002D54AE" w:rsidRPr="00D77C07">
          <w:rPr>
            <w:rStyle w:val="Hipervnculo"/>
            <w:rFonts w:eastAsia="Verdana"/>
            <w:noProof/>
            <w:lang w:val="es-AR"/>
          </w:rPr>
          <w:t>Observación</w:t>
        </w:r>
        <w:r w:rsidR="002D54AE">
          <w:rPr>
            <w:noProof/>
            <w:webHidden/>
          </w:rPr>
          <w:tab/>
        </w:r>
        <w:r>
          <w:rPr>
            <w:noProof/>
            <w:webHidden/>
          </w:rPr>
          <w:fldChar w:fldCharType="begin"/>
        </w:r>
        <w:r w:rsidR="002D54AE">
          <w:rPr>
            <w:noProof/>
            <w:webHidden/>
          </w:rPr>
          <w:instrText xml:space="preserve"> PAGEREF _Toc404071513 \h </w:instrText>
        </w:r>
        <w:r>
          <w:rPr>
            <w:noProof/>
            <w:webHidden/>
          </w:rPr>
        </w:r>
        <w:r>
          <w:rPr>
            <w:noProof/>
            <w:webHidden/>
          </w:rPr>
          <w:fldChar w:fldCharType="separate"/>
        </w:r>
        <w:r w:rsidR="002D54AE">
          <w:rPr>
            <w:noProof/>
            <w:webHidden/>
          </w:rPr>
          <w:t>11</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14" w:history="1">
        <w:r w:rsidR="002D54AE" w:rsidRPr="00D77C07">
          <w:rPr>
            <w:rStyle w:val="Hipervnculo"/>
            <w:noProof/>
            <w:lang w:val="es-AR"/>
          </w:rPr>
          <w:t>Observaciones e información recolectada</w:t>
        </w:r>
        <w:r w:rsidR="002D54AE">
          <w:rPr>
            <w:noProof/>
            <w:webHidden/>
          </w:rPr>
          <w:tab/>
        </w:r>
        <w:r>
          <w:rPr>
            <w:noProof/>
            <w:webHidden/>
          </w:rPr>
          <w:fldChar w:fldCharType="begin"/>
        </w:r>
        <w:r w:rsidR="002D54AE">
          <w:rPr>
            <w:noProof/>
            <w:webHidden/>
          </w:rPr>
          <w:instrText xml:space="preserve"> PAGEREF _Toc404071514 \h </w:instrText>
        </w:r>
        <w:r>
          <w:rPr>
            <w:noProof/>
            <w:webHidden/>
          </w:rPr>
        </w:r>
        <w:r>
          <w:rPr>
            <w:noProof/>
            <w:webHidden/>
          </w:rPr>
          <w:fldChar w:fldCharType="separate"/>
        </w:r>
        <w:r w:rsidR="002D54AE">
          <w:rPr>
            <w:noProof/>
            <w:webHidden/>
          </w:rPr>
          <w:t>12</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15" w:history="1">
        <w:r w:rsidR="002D54AE" w:rsidRPr="00D77C07">
          <w:rPr>
            <w:rStyle w:val="Hipervnculo"/>
            <w:noProof/>
            <w:lang w:val="es-AR"/>
          </w:rPr>
          <w:t>Análisis de Documentación</w:t>
        </w:r>
        <w:r w:rsidR="002D54AE">
          <w:rPr>
            <w:noProof/>
            <w:webHidden/>
          </w:rPr>
          <w:tab/>
        </w:r>
        <w:r>
          <w:rPr>
            <w:noProof/>
            <w:webHidden/>
          </w:rPr>
          <w:fldChar w:fldCharType="begin"/>
        </w:r>
        <w:r w:rsidR="002D54AE">
          <w:rPr>
            <w:noProof/>
            <w:webHidden/>
          </w:rPr>
          <w:instrText xml:space="preserve"> PAGEREF _Toc404071515 \h </w:instrText>
        </w:r>
        <w:r>
          <w:rPr>
            <w:noProof/>
            <w:webHidden/>
          </w:rPr>
        </w:r>
        <w:r>
          <w:rPr>
            <w:noProof/>
            <w:webHidden/>
          </w:rPr>
          <w:fldChar w:fldCharType="separate"/>
        </w:r>
        <w:r w:rsidR="002D54AE">
          <w:rPr>
            <w:noProof/>
            <w:webHidden/>
          </w:rPr>
          <w:t>13</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16" w:history="1">
        <w:r w:rsidR="002D54AE" w:rsidRPr="00D77C07">
          <w:rPr>
            <w:rStyle w:val="Hipervnculo"/>
            <w:noProof/>
            <w:lang w:val="es-AR"/>
          </w:rPr>
          <w:t>Documentación interna</w:t>
        </w:r>
        <w:r w:rsidR="002D54AE">
          <w:rPr>
            <w:noProof/>
            <w:webHidden/>
          </w:rPr>
          <w:tab/>
        </w:r>
        <w:r>
          <w:rPr>
            <w:noProof/>
            <w:webHidden/>
          </w:rPr>
          <w:fldChar w:fldCharType="begin"/>
        </w:r>
        <w:r w:rsidR="002D54AE">
          <w:rPr>
            <w:noProof/>
            <w:webHidden/>
          </w:rPr>
          <w:instrText xml:space="preserve"> PAGEREF _Toc404071516 \h </w:instrText>
        </w:r>
        <w:r>
          <w:rPr>
            <w:noProof/>
            <w:webHidden/>
          </w:rPr>
        </w:r>
        <w:r>
          <w:rPr>
            <w:noProof/>
            <w:webHidden/>
          </w:rPr>
          <w:fldChar w:fldCharType="separate"/>
        </w:r>
        <w:r w:rsidR="002D54AE">
          <w:rPr>
            <w:noProof/>
            <w:webHidden/>
          </w:rPr>
          <w:t>13</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17" w:history="1">
        <w:r w:rsidR="002D54AE" w:rsidRPr="00D77C07">
          <w:rPr>
            <w:rStyle w:val="Hipervnculo"/>
            <w:noProof/>
            <w:lang w:val="es-AR"/>
          </w:rPr>
          <w:t>Documentación externa</w:t>
        </w:r>
        <w:r w:rsidR="002D54AE">
          <w:rPr>
            <w:noProof/>
            <w:webHidden/>
          </w:rPr>
          <w:tab/>
        </w:r>
        <w:r>
          <w:rPr>
            <w:noProof/>
            <w:webHidden/>
          </w:rPr>
          <w:fldChar w:fldCharType="begin"/>
        </w:r>
        <w:r w:rsidR="002D54AE">
          <w:rPr>
            <w:noProof/>
            <w:webHidden/>
          </w:rPr>
          <w:instrText xml:space="preserve"> PAGEREF _Toc404071517 \h </w:instrText>
        </w:r>
        <w:r>
          <w:rPr>
            <w:noProof/>
            <w:webHidden/>
          </w:rPr>
        </w:r>
        <w:r>
          <w:rPr>
            <w:noProof/>
            <w:webHidden/>
          </w:rPr>
          <w:fldChar w:fldCharType="separate"/>
        </w:r>
        <w:r w:rsidR="002D54AE">
          <w:rPr>
            <w:noProof/>
            <w:webHidden/>
          </w:rPr>
          <w:t>14</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18" w:history="1">
        <w:r w:rsidR="002D54AE" w:rsidRPr="00D77C07">
          <w:rPr>
            <w:rStyle w:val="Hipervnculo"/>
            <w:noProof/>
            <w:lang w:val="es-AR"/>
          </w:rPr>
          <w:t>Entrevistas</w:t>
        </w:r>
        <w:r w:rsidR="002D54AE">
          <w:rPr>
            <w:noProof/>
            <w:webHidden/>
          </w:rPr>
          <w:tab/>
        </w:r>
        <w:r>
          <w:rPr>
            <w:noProof/>
            <w:webHidden/>
          </w:rPr>
          <w:fldChar w:fldCharType="begin"/>
        </w:r>
        <w:r w:rsidR="002D54AE">
          <w:rPr>
            <w:noProof/>
            <w:webHidden/>
          </w:rPr>
          <w:instrText xml:space="preserve"> PAGEREF _Toc404071518 \h </w:instrText>
        </w:r>
        <w:r>
          <w:rPr>
            <w:noProof/>
            <w:webHidden/>
          </w:rPr>
        </w:r>
        <w:r>
          <w:rPr>
            <w:noProof/>
            <w:webHidden/>
          </w:rPr>
          <w:fldChar w:fldCharType="separate"/>
        </w:r>
        <w:r w:rsidR="002D54AE">
          <w:rPr>
            <w:noProof/>
            <w:webHidden/>
          </w:rPr>
          <w:t>14</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19" w:history="1">
        <w:r w:rsidR="002D54AE" w:rsidRPr="00D77C07">
          <w:rPr>
            <w:rStyle w:val="Hipervnculo"/>
            <w:noProof/>
            <w:lang w:val="es-AR"/>
          </w:rPr>
          <w:t>Minuta de Reunión</w:t>
        </w:r>
        <w:r w:rsidR="002D54AE">
          <w:rPr>
            <w:noProof/>
            <w:webHidden/>
          </w:rPr>
          <w:tab/>
        </w:r>
        <w:r>
          <w:rPr>
            <w:noProof/>
            <w:webHidden/>
          </w:rPr>
          <w:fldChar w:fldCharType="begin"/>
        </w:r>
        <w:r w:rsidR="002D54AE">
          <w:rPr>
            <w:noProof/>
            <w:webHidden/>
          </w:rPr>
          <w:instrText xml:space="preserve"> PAGEREF _Toc404071519 \h </w:instrText>
        </w:r>
        <w:r>
          <w:rPr>
            <w:noProof/>
            <w:webHidden/>
          </w:rPr>
        </w:r>
        <w:r>
          <w:rPr>
            <w:noProof/>
            <w:webHidden/>
          </w:rPr>
          <w:fldChar w:fldCharType="separate"/>
        </w:r>
        <w:r w:rsidR="002D54AE">
          <w:rPr>
            <w:noProof/>
            <w:webHidden/>
          </w:rPr>
          <w:t>14</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20" w:history="1">
        <w:r w:rsidR="002D54AE" w:rsidRPr="00D77C07">
          <w:rPr>
            <w:rStyle w:val="Hipervnculo"/>
            <w:noProof/>
            <w:lang w:val="es-AR"/>
          </w:rPr>
          <w:t>Temas Tratados</w:t>
        </w:r>
        <w:r w:rsidR="002D54AE">
          <w:rPr>
            <w:noProof/>
            <w:webHidden/>
          </w:rPr>
          <w:tab/>
        </w:r>
        <w:r>
          <w:rPr>
            <w:noProof/>
            <w:webHidden/>
          </w:rPr>
          <w:fldChar w:fldCharType="begin"/>
        </w:r>
        <w:r w:rsidR="002D54AE">
          <w:rPr>
            <w:noProof/>
            <w:webHidden/>
          </w:rPr>
          <w:instrText xml:space="preserve"> PAGEREF _Toc404071520 \h </w:instrText>
        </w:r>
        <w:r>
          <w:rPr>
            <w:noProof/>
            <w:webHidden/>
          </w:rPr>
        </w:r>
        <w:r>
          <w:rPr>
            <w:noProof/>
            <w:webHidden/>
          </w:rPr>
          <w:fldChar w:fldCharType="separate"/>
        </w:r>
        <w:r w:rsidR="002D54AE">
          <w:rPr>
            <w:noProof/>
            <w:webHidden/>
          </w:rPr>
          <w:t>15</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21" w:history="1">
        <w:r w:rsidR="002D54AE" w:rsidRPr="00D77C07">
          <w:rPr>
            <w:rStyle w:val="Hipervnculo"/>
            <w:noProof/>
            <w:lang w:val="es-AR"/>
          </w:rPr>
          <w:t>Compra a Proveedores – Tipos de Proveedores</w:t>
        </w:r>
        <w:r w:rsidR="002D54AE">
          <w:rPr>
            <w:noProof/>
            <w:webHidden/>
          </w:rPr>
          <w:tab/>
        </w:r>
        <w:r>
          <w:rPr>
            <w:noProof/>
            <w:webHidden/>
          </w:rPr>
          <w:fldChar w:fldCharType="begin"/>
        </w:r>
        <w:r w:rsidR="002D54AE">
          <w:rPr>
            <w:noProof/>
            <w:webHidden/>
          </w:rPr>
          <w:instrText xml:space="preserve"> PAGEREF _Toc404071521 \h </w:instrText>
        </w:r>
        <w:r>
          <w:rPr>
            <w:noProof/>
            <w:webHidden/>
          </w:rPr>
        </w:r>
        <w:r>
          <w:rPr>
            <w:noProof/>
            <w:webHidden/>
          </w:rPr>
          <w:fldChar w:fldCharType="separate"/>
        </w:r>
        <w:r w:rsidR="002D54AE">
          <w:rPr>
            <w:noProof/>
            <w:webHidden/>
          </w:rPr>
          <w:t>15</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22" w:history="1">
        <w:r w:rsidR="002D54AE" w:rsidRPr="00D77C07">
          <w:rPr>
            <w:rStyle w:val="Hipervnculo"/>
            <w:noProof/>
            <w:lang w:val="es-AR"/>
          </w:rPr>
          <w:t>Registro y Almacenamiento de Mercadería - Codificación</w:t>
        </w:r>
        <w:r w:rsidR="002D54AE">
          <w:rPr>
            <w:noProof/>
            <w:webHidden/>
          </w:rPr>
          <w:tab/>
        </w:r>
        <w:r>
          <w:rPr>
            <w:noProof/>
            <w:webHidden/>
          </w:rPr>
          <w:fldChar w:fldCharType="begin"/>
        </w:r>
        <w:r w:rsidR="002D54AE">
          <w:rPr>
            <w:noProof/>
            <w:webHidden/>
          </w:rPr>
          <w:instrText xml:space="preserve"> PAGEREF _Toc404071522 \h </w:instrText>
        </w:r>
        <w:r>
          <w:rPr>
            <w:noProof/>
            <w:webHidden/>
          </w:rPr>
        </w:r>
        <w:r>
          <w:rPr>
            <w:noProof/>
            <w:webHidden/>
          </w:rPr>
          <w:fldChar w:fldCharType="separate"/>
        </w:r>
        <w:r w:rsidR="002D54AE">
          <w:rPr>
            <w:noProof/>
            <w:webHidden/>
          </w:rPr>
          <w:t>15</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23" w:history="1">
        <w:r w:rsidR="002D54AE" w:rsidRPr="00D77C07">
          <w:rPr>
            <w:rStyle w:val="Hipervnculo"/>
            <w:noProof/>
            <w:lang w:val="es-AR"/>
          </w:rPr>
          <w:t>Circuito de Venta</w:t>
        </w:r>
        <w:r w:rsidR="002D54AE">
          <w:rPr>
            <w:noProof/>
            <w:webHidden/>
          </w:rPr>
          <w:tab/>
        </w:r>
        <w:r>
          <w:rPr>
            <w:noProof/>
            <w:webHidden/>
          </w:rPr>
          <w:fldChar w:fldCharType="begin"/>
        </w:r>
        <w:r w:rsidR="002D54AE">
          <w:rPr>
            <w:noProof/>
            <w:webHidden/>
          </w:rPr>
          <w:instrText xml:space="preserve"> PAGEREF _Toc404071523 \h </w:instrText>
        </w:r>
        <w:r>
          <w:rPr>
            <w:noProof/>
            <w:webHidden/>
          </w:rPr>
        </w:r>
        <w:r>
          <w:rPr>
            <w:noProof/>
            <w:webHidden/>
          </w:rPr>
          <w:fldChar w:fldCharType="separate"/>
        </w:r>
        <w:r w:rsidR="002D54AE">
          <w:rPr>
            <w:noProof/>
            <w:webHidden/>
          </w:rPr>
          <w:t>16</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24" w:history="1">
        <w:r w:rsidR="002D54AE" w:rsidRPr="00D77C07">
          <w:rPr>
            <w:rStyle w:val="Hipervnculo"/>
            <w:noProof/>
            <w:lang w:val="es-AR"/>
          </w:rPr>
          <w:t>Clientes – Tipos - Información</w:t>
        </w:r>
        <w:r w:rsidR="002D54AE">
          <w:rPr>
            <w:noProof/>
            <w:webHidden/>
          </w:rPr>
          <w:tab/>
        </w:r>
        <w:r>
          <w:rPr>
            <w:noProof/>
            <w:webHidden/>
          </w:rPr>
          <w:fldChar w:fldCharType="begin"/>
        </w:r>
        <w:r w:rsidR="002D54AE">
          <w:rPr>
            <w:noProof/>
            <w:webHidden/>
          </w:rPr>
          <w:instrText xml:space="preserve"> PAGEREF _Toc404071524 \h </w:instrText>
        </w:r>
        <w:r>
          <w:rPr>
            <w:noProof/>
            <w:webHidden/>
          </w:rPr>
        </w:r>
        <w:r>
          <w:rPr>
            <w:noProof/>
            <w:webHidden/>
          </w:rPr>
          <w:fldChar w:fldCharType="separate"/>
        </w:r>
        <w:r w:rsidR="002D54AE">
          <w:rPr>
            <w:noProof/>
            <w:webHidden/>
          </w:rPr>
          <w:t>16</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25" w:history="1">
        <w:r w:rsidR="002D54AE" w:rsidRPr="00D77C07">
          <w:rPr>
            <w:rStyle w:val="Hipervnculo"/>
            <w:noProof/>
            <w:lang w:val="es-AR"/>
          </w:rPr>
          <w:t>Informes</w:t>
        </w:r>
        <w:r w:rsidR="002D54AE">
          <w:rPr>
            <w:noProof/>
            <w:webHidden/>
          </w:rPr>
          <w:tab/>
        </w:r>
        <w:r>
          <w:rPr>
            <w:noProof/>
            <w:webHidden/>
          </w:rPr>
          <w:fldChar w:fldCharType="begin"/>
        </w:r>
        <w:r w:rsidR="002D54AE">
          <w:rPr>
            <w:noProof/>
            <w:webHidden/>
          </w:rPr>
          <w:instrText xml:space="preserve"> PAGEREF _Toc404071525 \h </w:instrText>
        </w:r>
        <w:r>
          <w:rPr>
            <w:noProof/>
            <w:webHidden/>
          </w:rPr>
        </w:r>
        <w:r>
          <w:rPr>
            <w:noProof/>
            <w:webHidden/>
          </w:rPr>
          <w:fldChar w:fldCharType="separate"/>
        </w:r>
        <w:r w:rsidR="002D54AE">
          <w:rPr>
            <w:noProof/>
            <w:webHidden/>
          </w:rPr>
          <w:t>17</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26" w:history="1">
        <w:r w:rsidR="002D54AE" w:rsidRPr="00D77C07">
          <w:rPr>
            <w:rStyle w:val="Hipervnculo"/>
            <w:noProof/>
            <w:lang w:val="es-AR"/>
          </w:rPr>
          <w:t>Usuarios del Sistema</w:t>
        </w:r>
        <w:r w:rsidR="002D54AE">
          <w:rPr>
            <w:noProof/>
            <w:webHidden/>
          </w:rPr>
          <w:tab/>
        </w:r>
        <w:r>
          <w:rPr>
            <w:noProof/>
            <w:webHidden/>
          </w:rPr>
          <w:fldChar w:fldCharType="begin"/>
        </w:r>
        <w:r w:rsidR="002D54AE">
          <w:rPr>
            <w:noProof/>
            <w:webHidden/>
          </w:rPr>
          <w:instrText xml:space="preserve"> PAGEREF _Toc404071526 \h </w:instrText>
        </w:r>
        <w:r>
          <w:rPr>
            <w:noProof/>
            <w:webHidden/>
          </w:rPr>
        </w:r>
        <w:r>
          <w:rPr>
            <w:noProof/>
            <w:webHidden/>
          </w:rPr>
          <w:fldChar w:fldCharType="separate"/>
        </w:r>
        <w:r w:rsidR="002D54AE">
          <w:rPr>
            <w:noProof/>
            <w:webHidden/>
          </w:rPr>
          <w:t>17</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27" w:history="1">
        <w:r w:rsidR="002D54AE" w:rsidRPr="00D77C07">
          <w:rPr>
            <w:rStyle w:val="Hipervnculo"/>
            <w:noProof/>
            <w:lang w:val="es-AR"/>
          </w:rPr>
          <w:t>Acciones Definidas</w:t>
        </w:r>
        <w:r w:rsidR="002D54AE">
          <w:rPr>
            <w:noProof/>
            <w:webHidden/>
          </w:rPr>
          <w:tab/>
        </w:r>
        <w:r>
          <w:rPr>
            <w:noProof/>
            <w:webHidden/>
          </w:rPr>
          <w:fldChar w:fldCharType="begin"/>
        </w:r>
        <w:r w:rsidR="002D54AE">
          <w:rPr>
            <w:noProof/>
            <w:webHidden/>
          </w:rPr>
          <w:instrText xml:space="preserve"> PAGEREF _Toc404071527 \h </w:instrText>
        </w:r>
        <w:r>
          <w:rPr>
            <w:noProof/>
            <w:webHidden/>
          </w:rPr>
        </w:r>
        <w:r>
          <w:rPr>
            <w:noProof/>
            <w:webHidden/>
          </w:rPr>
          <w:fldChar w:fldCharType="separate"/>
        </w:r>
        <w:r w:rsidR="002D54AE">
          <w:rPr>
            <w:noProof/>
            <w:webHidden/>
          </w:rPr>
          <w:t>17</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28" w:history="1">
        <w:r w:rsidR="002D54AE" w:rsidRPr="00D77C07">
          <w:rPr>
            <w:rStyle w:val="Hipervnculo"/>
            <w:noProof/>
            <w:lang w:val="es-AR"/>
          </w:rPr>
          <w:t>Próxima Reunión</w:t>
        </w:r>
        <w:r w:rsidR="002D54AE">
          <w:rPr>
            <w:noProof/>
            <w:webHidden/>
          </w:rPr>
          <w:tab/>
        </w:r>
        <w:r>
          <w:rPr>
            <w:noProof/>
            <w:webHidden/>
          </w:rPr>
          <w:fldChar w:fldCharType="begin"/>
        </w:r>
        <w:r w:rsidR="002D54AE">
          <w:rPr>
            <w:noProof/>
            <w:webHidden/>
          </w:rPr>
          <w:instrText xml:space="preserve"> PAGEREF _Toc404071528 \h </w:instrText>
        </w:r>
        <w:r>
          <w:rPr>
            <w:noProof/>
            <w:webHidden/>
          </w:rPr>
        </w:r>
        <w:r>
          <w:rPr>
            <w:noProof/>
            <w:webHidden/>
          </w:rPr>
          <w:fldChar w:fldCharType="separate"/>
        </w:r>
        <w:r w:rsidR="002D54AE">
          <w:rPr>
            <w:noProof/>
            <w:webHidden/>
          </w:rPr>
          <w:t>17</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29" w:history="1">
        <w:r w:rsidR="002D54AE" w:rsidRPr="00D77C07">
          <w:rPr>
            <w:rStyle w:val="Hipervnculo"/>
            <w:noProof/>
            <w:lang w:val="es-AR"/>
          </w:rPr>
          <w:t>Temas Pendientes</w:t>
        </w:r>
        <w:r w:rsidR="002D54AE">
          <w:rPr>
            <w:noProof/>
            <w:webHidden/>
          </w:rPr>
          <w:tab/>
        </w:r>
        <w:r>
          <w:rPr>
            <w:noProof/>
            <w:webHidden/>
          </w:rPr>
          <w:fldChar w:fldCharType="begin"/>
        </w:r>
        <w:r w:rsidR="002D54AE">
          <w:rPr>
            <w:noProof/>
            <w:webHidden/>
          </w:rPr>
          <w:instrText xml:space="preserve"> PAGEREF _Toc404071529 \h </w:instrText>
        </w:r>
        <w:r>
          <w:rPr>
            <w:noProof/>
            <w:webHidden/>
          </w:rPr>
        </w:r>
        <w:r>
          <w:rPr>
            <w:noProof/>
            <w:webHidden/>
          </w:rPr>
          <w:fldChar w:fldCharType="separate"/>
        </w:r>
        <w:r w:rsidR="002D54AE">
          <w:rPr>
            <w:noProof/>
            <w:webHidden/>
          </w:rPr>
          <w:t>17</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30" w:history="1">
        <w:r w:rsidR="002D54AE" w:rsidRPr="00D77C07">
          <w:rPr>
            <w:rStyle w:val="Hipervnculo"/>
            <w:noProof/>
            <w:lang w:val="es-AR"/>
          </w:rPr>
          <w:t>Requerimientos Funcionales y No Funcionales</w:t>
        </w:r>
        <w:r w:rsidR="002D54AE">
          <w:rPr>
            <w:noProof/>
            <w:webHidden/>
          </w:rPr>
          <w:tab/>
        </w:r>
        <w:r>
          <w:rPr>
            <w:noProof/>
            <w:webHidden/>
          </w:rPr>
          <w:fldChar w:fldCharType="begin"/>
        </w:r>
        <w:r w:rsidR="002D54AE">
          <w:rPr>
            <w:noProof/>
            <w:webHidden/>
          </w:rPr>
          <w:instrText xml:space="preserve"> PAGEREF _Toc404071530 \h </w:instrText>
        </w:r>
        <w:r>
          <w:rPr>
            <w:noProof/>
            <w:webHidden/>
          </w:rPr>
        </w:r>
        <w:r>
          <w:rPr>
            <w:noProof/>
            <w:webHidden/>
          </w:rPr>
          <w:fldChar w:fldCharType="separate"/>
        </w:r>
        <w:r w:rsidR="002D54AE">
          <w:rPr>
            <w:noProof/>
            <w:webHidden/>
          </w:rPr>
          <w:t>18</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31" w:history="1">
        <w:r w:rsidR="002D54AE" w:rsidRPr="00D77C07">
          <w:rPr>
            <w:rStyle w:val="Hipervnculo"/>
            <w:noProof/>
          </w:rPr>
          <w:t>Funcionales</w:t>
        </w:r>
        <w:r w:rsidR="002D54AE">
          <w:rPr>
            <w:noProof/>
            <w:webHidden/>
          </w:rPr>
          <w:tab/>
        </w:r>
        <w:r>
          <w:rPr>
            <w:noProof/>
            <w:webHidden/>
          </w:rPr>
          <w:fldChar w:fldCharType="begin"/>
        </w:r>
        <w:r w:rsidR="002D54AE">
          <w:rPr>
            <w:noProof/>
            <w:webHidden/>
          </w:rPr>
          <w:instrText xml:space="preserve"> PAGEREF _Toc404071531 \h </w:instrText>
        </w:r>
        <w:r>
          <w:rPr>
            <w:noProof/>
            <w:webHidden/>
          </w:rPr>
        </w:r>
        <w:r>
          <w:rPr>
            <w:noProof/>
            <w:webHidden/>
          </w:rPr>
          <w:fldChar w:fldCharType="separate"/>
        </w:r>
        <w:r w:rsidR="002D54AE">
          <w:rPr>
            <w:noProof/>
            <w:webHidden/>
          </w:rPr>
          <w:t>18</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32" w:history="1">
        <w:r w:rsidR="002D54AE" w:rsidRPr="00D77C07">
          <w:rPr>
            <w:rStyle w:val="Hipervnculo"/>
            <w:noProof/>
          </w:rPr>
          <w:t>No funcionales</w:t>
        </w:r>
        <w:r w:rsidR="002D54AE">
          <w:rPr>
            <w:noProof/>
            <w:webHidden/>
          </w:rPr>
          <w:tab/>
        </w:r>
        <w:r>
          <w:rPr>
            <w:noProof/>
            <w:webHidden/>
          </w:rPr>
          <w:fldChar w:fldCharType="begin"/>
        </w:r>
        <w:r w:rsidR="002D54AE">
          <w:rPr>
            <w:noProof/>
            <w:webHidden/>
          </w:rPr>
          <w:instrText xml:space="preserve"> PAGEREF _Toc404071532 \h </w:instrText>
        </w:r>
        <w:r>
          <w:rPr>
            <w:noProof/>
            <w:webHidden/>
          </w:rPr>
        </w:r>
        <w:r>
          <w:rPr>
            <w:noProof/>
            <w:webHidden/>
          </w:rPr>
          <w:fldChar w:fldCharType="separate"/>
        </w:r>
        <w:r w:rsidR="002D54AE">
          <w:rPr>
            <w:noProof/>
            <w:webHidden/>
          </w:rPr>
          <w:t>18</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33" w:history="1">
        <w:r w:rsidR="002D54AE" w:rsidRPr="00D77C07">
          <w:rPr>
            <w:rStyle w:val="Hipervnculo"/>
            <w:noProof/>
            <w:lang w:val="es-AR"/>
          </w:rPr>
          <w:t>Organigrama</w:t>
        </w:r>
        <w:r w:rsidR="002D54AE">
          <w:rPr>
            <w:noProof/>
            <w:webHidden/>
          </w:rPr>
          <w:tab/>
        </w:r>
        <w:r>
          <w:rPr>
            <w:noProof/>
            <w:webHidden/>
          </w:rPr>
          <w:fldChar w:fldCharType="begin"/>
        </w:r>
        <w:r w:rsidR="002D54AE">
          <w:rPr>
            <w:noProof/>
            <w:webHidden/>
          </w:rPr>
          <w:instrText xml:space="preserve"> PAGEREF _Toc404071533 \h </w:instrText>
        </w:r>
        <w:r>
          <w:rPr>
            <w:noProof/>
            <w:webHidden/>
          </w:rPr>
        </w:r>
        <w:r>
          <w:rPr>
            <w:noProof/>
            <w:webHidden/>
          </w:rPr>
          <w:fldChar w:fldCharType="separate"/>
        </w:r>
        <w:r w:rsidR="002D54AE">
          <w:rPr>
            <w:noProof/>
            <w:webHidden/>
          </w:rPr>
          <w:t>19</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34" w:history="1">
        <w:r w:rsidR="002D54AE" w:rsidRPr="00D77C07">
          <w:rPr>
            <w:rStyle w:val="Hipervnculo"/>
            <w:noProof/>
            <w:lang w:val="es-AR"/>
          </w:rPr>
          <w:t>Descripción de las áreas departamentales</w:t>
        </w:r>
        <w:r w:rsidR="002D54AE">
          <w:rPr>
            <w:noProof/>
            <w:webHidden/>
          </w:rPr>
          <w:tab/>
        </w:r>
        <w:r>
          <w:rPr>
            <w:noProof/>
            <w:webHidden/>
          </w:rPr>
          <w:fldChar w:fldCharType="begin"/>
        </w:r>
        <w:r w:rsidR="002D54AE">
          <w:rPr>
            <w:noProof/>
            <w:webHidden/>
          </w:rPr>
          <w:instrText xml:space="preserve"> PAGEREF _Toc404071534 \h </w:instrText>
        </w:r>
        <w:r>
          <w:rPr>
            <w:noProof/>
            <w:webHidden/>
          </w:rPr>
        </w:r>
        <w:r>
          <w:rPr>
            <w:noProof/>
            <w:webHidden/>
          </w:rPr>
          <w:fldChar w:fldCharType="separate"/>
        </w:r>
        <w:r w:rsidR="002D54AE">
          <w:rPr>
            <w:noProof/>
            <w:webHidden/>
          </w:rPr>
          <w:t>19</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35" w:history="1">
        <w:r w:rsidR="002D54AE" w:rsidRPr="00D77C07">
          <w:rPr>
            <w:rStyle w:val="Hipervnculo"/>
            <w:noProof/>
            <w:lang w:val="es-AR"/>
          </w:rPr>
          <w:t>Dirección General (Gerencia)</w:t>
        </w:r>
        <w:r w:rsidR="002D54AE">
          <w:rPr>
            <w:noProof/>
            <w:webHidden/>
          </w:rPr>
          <w:tab/>
        </w:r>
        <w:r>
          <w:rPr>
            <w:noProof/>
            <w:webHidden/>
          </w:rPr>
          <w:fldChar w:fldCharType="begin"/>
        </w:r>
        <w:r w:rsidR="002D54AE">
          <w:rPr>
            <w:noProof/>
            <w:webHidden/>
          </w:rPr>
          <w:instrText xml:space="preserve"> PAGEREF _Toc404071535 \h </w:instrText>
        </w:r>
        <w:r>
          <w:rPr>
            <w:noProof/>
            <w:webHidden/>
          </w:rPr>
        </w:r>
        <w:r>
          <w:rPr>
            <w:noProof/>
            <w:webHidden/>
          </w:rPr>
          <w:fldChar w:fldCharType="separate"/>
        </w:r>
        <w:r w:rsidR="002D54AE">
          <w:rPr>
            <w:noProof/>
            <w:webHidden/>
          </w:rPr>
          <w:t>19</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36" w:history="1">
        <w:r w:rsidR="002D54AE" w:rsidRPr="00D77C07">
          <w:rPr>
            <w:rStyle w:val="Hipervnculo"/>
            <w:noProof/>
            <w:lang w:val="es-AR"/>
          </w:rPr>
          <w:t>Atención al cliente (Ventas)</w:t>
        </w:r>
        <w:r w:rsidR="002D54AE">
          <w:rPr>
            <w:noProof/>
            <w:webHidden/>
          </w:rPr>
          <w:tab/>
        </w:r>
        <w:r>
          <w:rPr>
            <w:noProof/>
            <w:webHidden/>
          </w:rPr>
          <w:fldChar w:fldCharType="begin"/>
        </w:r>
        <w:r w:rsidR="002D54AE">
          <w:rPr>
            <w:noProof/>
            <w:webHidden/>
          </w:rPr>
          <w:instrText xml:space="preserve"> PAGEREF _Toc404071536 \h </w:instrText>
        </w:r>
        <w:r>
          <w:rPr>
            <w:noProof/>
            <w:webHidden/>
          </w:rPr>
        </w:r>
        <w:r>
          <w:rPr>
            <w:noProof/>
            <w:webHidden/>
          </w:rPr>
          <w:fldChar w:fldCharType="separate"/>
        </w:r>
        <w:r w:rsidR="002D54AE">
          <w:rPr>
            <w:noProof/>
            <w:webHidden/>
          </w:rPr>
          <w:t>19</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37" w:history="1">
        <w:r w:rsidR="002D54AE" w:rsidRPr="00D77C07">
          <w:rPr>
            <w:rStyle w:val="Hipervnculo"/>
            <w:noProof/>
            <w:lang w:val="es-AR"/>
          </w:rPr>
          <w:t>Medición de tiempos administrativos</w:t>
        </w:r>
        <w:r w:rsidR="002D54AE">
          <w:rPr>
            <w:noProof/>
            <w:webHidden/>
          </w:rPr>
          <w:tab/>
        </w:r>
        <w:r>
          <w:rPr>
            <w:noProof/>
            <w:webHidden/>
          </w:rPr>
          <w:fldChar w:fldCharType="begin"/>
        </w:r>
        <w:r w:rsidR="002D54AE">
          <w:rPr>
            <w:noProof/>
            <w:webHidden/>
          </w:rPr>
          <w:instrText xml:space="preserve"> PAGEREF _Toc404071537 \h </w:instrText>
        </w:r>
        <w:r>
          <w:rPr>
            <w:noProof/>
            <w:webHidden/>
          </w:rPr>
        </w:r>
        <w:r>
          <w:rPr>
            <w:noProof/>
            <w:webHidden/>
          </w:rPr>
          <w:fldChar w:fldCharType="separate"/>
        </w:r>
        <w:r w:rsidR="002D54AE">
          <w:rPr>
            <w:noProof/>
            <w:webHidden/>
          </w:rPr>
          <w:t>20</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38" w:history="1">
        <w:r w:rsidR="002D54AE" w:rsidRPr="00D77C07">
          <w:rPr>
            <w:rStyle w:val="Hipervnculo"/>
            <w:noProof/>
            <w:lang w:val="es-AR"/>
          </w:rPr>
          <w:t>Diagrama de Contexto</w:t>
        </w:r>
        <w:r w:rsidR="002D54AE">
          <w:rPr>
            <w:noProof/>
            <w:webHidden/>
          </w:rPr>
          <w:tab/>
        </w:r>
        <w:r>
          <w:rPr>
            <w:noProof/>
            <w:webHidden/>
          </w:rPr>
          <w:fldChar w:fldCharType="begin"/>
        </w:r>
        <w:r w:rsidR="002D54AE">
          <w:rPr>
            <w:noProof/>
            <w:webHidden/>
          </w:rPr>
          <w:instrText xml:space="preserve"> PAGEREF _Toc404071538 \h </w:instrText>
        </w:r>
        <w:r>
          <w:rPr>
            <w:noProof/>
            <w:webHidden/>
          </w:rPr>
        </w:r>
        <w:r>
          <w:rPr>
            <w:noProof/>
            <w:webHidden/>
          </w:rPr>
          <w:fldChar w:fldCharType="separate"/>
        </w:r>
        <w:r w:rsidR="002D54AE">
          <w:rPr>
            <w:noProof/>
            <w:webHidden/>
          </w:rPr>
          <w:t>21</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39" w:history="1">
        <w:r w:rsidR="002D54AE" w:rsidRPr="00D77C07">
          <w:rPr>
            <w:rStyle w:val="Hipervnculo"/>
            <w:noProof/>
            <w:lang w:val="es-AR"/>
          </w:rPr>
          <w:t>Descripción de Entidades Externas</w:t>
        </w:r>
        <w:r w:rsidR="002D54AE">
          <w:rPr>
            <w:noProof/>
            <w:webHidden/>
          </w:rPr>
          <w:tab/>
        </w:r>
        <w:r>
          <w:rPr>
            <w:noProof/>
            <w:webHidden/>
          </w:rPr>
          <w:fldChar w:fldCharType="begin"/>
        </w:r>
        <w:r w:rsidR="002D54AE">
          <w:rPr>
            <w:noProof/>
            <w:webHidden/>
          </w:rPr>
          <w:instrText xml:space="preserve"> PAGEREF _Toc404071539 \h </w:instrText>
        </w:r>
        <w:r>
          <w:rPr>
            <w:noProof/>
            <w:webHidden/>
          </w:rPr>
        </w:r>
        <w:r>
          <w:rPr>
            <w:noProof/>
            <w:webHidden/>
          </w:rPr>
          <w:fldChar w:fldCharType="separate"/>
        </w:r>
        <w:r w:rsidR="002D54AE">
          <w:rPr>
            <w:noProof/>
            <w:webHidden/>
          </w:rPr>
          <w:t>22</w:t>
        </w:r>
        <w:r>
          <w:rPr>
            <w:noProof/>
            <w:webHidden/>
          </w:rPr>
          <w:fldChar w:fldCharType="end"/>
        </w:r>
      </w:hyperlink>
    </w:p>
    <w:p w:rsidR="002D54AE" w:rsidRDefault="00B054A3">
      <w:pPr>
        <w:pStyle w:val="TDC3"/>
        <w:tabs>
          <w:tab w:val="right" w:leader="dot" w:pos="9743"/>
        </w:tabs>
        <w:rPr>
          <w:rFonts w:asciiTheme="minorHAnsi" w:eastAsiaTheme="minorEastAsia" w:hAnsiTheme="minorHAnsi" w:cstheme="minorBidi"/>
          <w:noProof/>
          <w:lang w:val="es-AR" w:eastAsia="es-AR"/>
        </w:rPr>
      </w:pPr>
      <w:hyperlink w:anchor="_Toc404071540" w:history="1">
        <w:r w:rsidR="002D54AE" w:rsidRPr="00D77C07">
          <w:rPr>
            <w:rStyle w:val="Hipervnculo"/>
            <w:noProof/>
            <w:lang w:val="es-AR"/>
          </w:rPr>
          <w:t>Mercería-lencería Paula</w:t>
        </w:r>
        <w:r w:rsidR="002D54AE">
          <w:rPr>
            <w:noProof/>
            <w:webHidden/>
          </w:rPr>
          <w:tab/>
        </w:r>
        <w:r>
          <w:rPr>
            <w:noProof/>
            <w:webHidden/>
          </w:rPr>
          <w:fldChar w:fldCharType="begin"/>
        </w:r>
        <w:r w:rsidR="002D54AE">
          <w:rPr>
            <w:noProof/>
            <w:webHidden/>
          </w:rPr>
          <w:instrText xml:space="preserve"> PAGEREF _Toc404071540 \h </w:instrText>
        </w:r>
        <w:r>
          <w:rPr>
            <w:noProof/>
            <w:webHidden/>
          </w:rPr>
        </w:r>
        <w:r>
          <w:rPr>
            <w:noProof/>
            <w:webHidden/>
          </w:rPr>
          <w:fldChar w:fldCharType="separate"/>
        </w:r>
        <w:r w:rsidR="002D54AE">
          <w:rPr>
            <w:noProof/>
            <w:webHidden/>
          </w:rPr>
          <w:t>22</w:t>
        </w:r>
        <w:r>
          <w:rPr>
            <w:noProof/>
            <w:webHidden/>
          </w:rPr>
          <w:fldChar w:fldCharType="end"/>
        </w:r>
      </w:hyperlink>
    </w:p>
    <w:p w:rsidR="002D54AE" w:rsidRDefault="00B054A3">
      <w:pPr>
        <w:pStyle w:val="TDC3"/>
        <w:tabs>
          <w:tab w:val="right" w:leader="dot" w:pos="9743"/>
        </w:tabs>
        <w:rPr>
          <w:rFonts w:asciiTheme="minorHAnsi" w:eastAsiaTheme="minorEastAsia" w:hAnsiTheme="minorHAnsi" w:cstheme="minorBidi"/>
          <w:noProof/>
          <w:lang w:val="es-AR" w:eastAsia="es-AR"/>
        </w:rPr>
      </w:pPr>
      <w:hyperlink w:anchor="_Toc404071541" w:history="1">
        <w:r w:rsidR="002D54AE" w:rsidRPr="00D77C07">
          <w:rPr>
            <w:rStyle w:val="Hipervnculo"/>
            <w:noProof/>
            <w:lang w:val="es-AR"/>
          </w:rPr>
          <w:t>Clientes</w:t>
        </w:r>
        <w:r w:rsidR="002D54AE">
          <w:rPr>
            <w:noProof/>
            <w:webHidden/>
          </w:rPr>
          <w:tab/>
        </w:r>
        <w:r>
          <w:rPr>
            <w:noProof/>
            <w:webHidden/>
          </w:rPr>
          <w:fldChar w:fldCharType="begin"/>
        </w:r>
        <w:r w:rsidR="002D54AE">
          <w:rPr>
            <w:noProof/>
            <w:webHidden/>
          </w:rPr>
          <w:instrText xml:space="preserve"> PAGEREF _Toc404071541 \h </w:instrText>
        </w:r>
        <w:r>
          <w:rPr>
            <w:noProof/>
            <w:webHidden/>
          </w:rPr>
        </w:r>
        <w:r>
          <w:rPr>
            <w:noProof/>
            <w:webHidden/>
          </w:rPr>
          <w:fldChar w:fldCharType="separate"/>
        </w:r>
        <w:r w:rsidR="002D54AE">
          <w:rPr>
            <w:noProof/>
            <w:webHidden/>
          </w:rPr>
          <w:t>22</w:t>
        </w:r>
        <w:r>
          <w:rPr>
            <w:noProof/>
            <w:webHidden/>
          </w:rPr>
          <w:fldChar w:fldCharType="end"/>
        </w:r>
      </w:hyperlink>
    </w:p>
    <w:p w:rsidR="002D54AE" w:rsidRDefault="00B054A3">
      <w:pPr>
        <w:pStyle w:val="TDC3"/>
        <w:tabs>
          <w:tab w:val="right" w:leader="dot" w:pos="9743"/>
        </w:tabs>
        <w:rPr>
          <w:rFonts w:asciiTheme="minorHAnsi" w:eastAsiaTheme="minorEastAsia" w:hAnsiTheme="minorHAnsi" w:cstheme="minorBidi"/>
          <w:noProof/>
          <w:lang w:val="es-AR" w:eastAsia="es-AR"/>
        </w:rPr>
      </w:pPr>
      <w:hyperlink w:anchor="_Toc404071542" w:history="1">
        <w:r w:rsidR="002D54AE" w:rsidRPr="00D77C07">
          <w:rPr>
            <w:rStyle w:val="Hipervnculo"/>
            <w:noProof/>
            <w:lang w:val="es-AR"/>
          </w:rPr>
          <w:t>Proveedores</w:t>
        </w:r>
        <w:r w:rsidR="002D54AE">
          <w:rPr>
            <w:noProof/>
            <w:webHidden/>
          </w:rPr>
          <w:tab/>
        </w:r>
        <w:r>
          <w:rPr>
            <w:noProof/>
            <w:webHidden/>
          </w:rPr>
          <w:fldChar w:fldCharType="begin"/>
        </w:r>
        <w:r w:rsidR="002D54AE">
          <w:rPr>
            <w:noProof/>
            <w:webHidden/>
          </w:rPr>
          <w:instrText xml:space="preserve"> PAGEREF _Toc404071542 \h </w:instrText>
        </w:r>
        <w:r>
          <w:rPr>
            <w:noProof/>
            <w:webHidden/>
          </w:rPr>
        </w:r>
        <w:r>
          <w:rPr>
            <w:noProof/>
            <w:webHidden/>
          </w:rPr>
          <w:fldChar w:fldCharType="separate"/>
        </w:r>
        <w:r w:rsidR="002D54AE">
          <w:rPr>
            <w:noProof/>
            <w:webHidden/>
          </w:rPr>
          <w:t>22</w:t>
        </w:r>
        <w:r>
          <w:rPr>
            <w:noProof/>
            <w:webHidden/>
          </w:rPr>
          <w:fldChar w:fldCharType="end"/>
        </w:r>
      </w:hyperlink>
    </w:p>
    <w:p w:rsidR="002D54AE" w:rsidRDefault="00B054A3">
      <w:pPr>
        <w:pStyle w:val="TDC3"/>
        <w:tabs>
          <w:tab w:val="right" w:leader="dot" w:pos="9743"/>
        </w:tabs>
        <w:rPr>
          <w:rFonts w:asciiTheme="minorHAnsi" w:eastAsiaTheme="minorEastAsia" w:hAnsiTheme="minorHAnsi" w:cstheme="minorBidi"/>
          <w:noProof/>
          <w:lang w:val="es-AR" w:eastAsia="es-AR"/>
        </w:rPr>
      </w:pPr>
      <w:hyperlink w:anchor="_Toc404071543" w:history="1">
        <w:r w:rsidR="002D54AE" w:rsidRPr="00D77C07">
          <w:rPr>
            <w:rStyle w:val="Hipervnculo"/>
            <w:noProof/>
            <w:lang w:val="es-AR"/>
          </w:rPr>
          <w:t>Contador</w:t>
        </w:r>
        <w:r w:rsidR="002D54AE">
          <w:rPr>
            <w:noProof/>
            <w:webHidden/>
          </w:rPr>
          <w:tab/>
        </w:r>
        <w:r>
          <w:rPr>
            <w:noProof/>
            <w:webHidden/>
          </w:rPr>
          <w:fldChar w:fldCharType="begin"/>
        </w:r>
        <w:r w:rsidR="002D54AE">
          <w:rPr>
            <w:noProof/>
            <w:webHidden/>
          </w:rPr>
          <w:instrText xml:space="preserve"> PAGEREF _Toc404071543 \h </w:instrText>
        </w:r>
        <w:r>
          <w:rPr>
            <w:noProof/>
            <w:webHidden/>
          </w:rPr>
        </w:r>
        <w:r>
          <w:rPr>
            <w:noProof/>
            <w:webHidden/>
          </w:rPr>
          <w:fldChar w:fldCharType="separate"/>
        </w:r>
        <w:r w:rsidR="002D54AE">
          <w:rPr>
            <w:noProof/>
            <w:webHidden/>
          </w:rPr>
          <w:t>22</w:t>
        </w:r>
        <w:r>
          <w:rPr>
            <w:noProof/>
            <w:webHidden/>
          </w:rPr>
          <w:fldChar w:fldCharType="end"/>
        </w:r>
      </w:hyperlink>
    </w:p>
    <w:p w:rsidR="002D54AE" w:rsidRDefault="00B054A3">
      <w:pPr>
        <w:pStyle w:val="TDC3"/>
        <w:tabs>
          <w:tab w:val="right" w:leader="dot" w:pos="9743"/>
        </w:tabs>
        <w:rPr>
          <w:rFonts w:asciiTheme="minorHAnsi" w:eastAsiaTheme="minorEastAsia" w:hAnsiTheme="minorHAnsi" w:cstheme="minorBidi"/>
          <w:noProof/>
          <w:lang w:val="es-AR" w:eastAsia="es-AR"/>
        </w:rPr>
      </w:pPr>
      <w:hyperlink w:anchor="_Toc404071544" w:history="1">
        <w:r w:rsidR="002D54AE" w:rsidRPr="00D77C07">
          <w:rPr>
            <w:rStyle w:val="Hipervnculo"/>
            <w:noProof/>
            <w:lang w:val="es-AR"/>
          </w:rPr>
          <w:t>Productos</w:t>
        </w:r>
        <w:r w:rsidR="002D54AE">
          <w:rPr>
            <w:noProof/>
            <w:webHidden/>
          </w:rPr>
          <w:tab/>
        </w:r>
        <w:r>
          <w:rPr>
            <w:noProof/>
            <w:webHidden/>
          </w:rPr>
          <w:fldChar w:fldCharType="begin"/>
        </w:r>
        <w:r w:rsidR="002D54AE">
          <w:rPr>
            <w:noProof/>
            <w:webHidden/>
          </w:rPr>
          <w:instrText xml:space="preserve"> PAGEREF _Toc404071544 \h </w:instrText>
        </w:r>
        <w:r>
          <w:rPr>
            <w:noProof/>
            <w:webHidden/>
          </w:rPr>
        </w:r>
        <w:r>
          <w:rPr>
            <w:noProof/>
            <w:webHidden/>
          </w:rPr>
          <w:fldChar w:fldCharType="separate"/>
        </w:r>
        <w:r w:rsidR="002D54AE">
          <w:rPr>
            <w:noProof/>
            <w:webHidden/>
          </w:rPr>
          <w:t>22</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45" w:history="1">
        <w:r w:rsidR="002D54AE" w:rsidRPr="00D77C07">
          <w:rPr>
            <w:rStyle w:val="Hipervnculo"/>
            <w:noProof/>
            <w:lang w:val="es-AR"/>
          </w:rPr>
          <w:t>Diagrama de Flujo de Datos</w:t>
        </w:r>
        <w:r w:rsidR="002D54AE">
          <w:rPr>
            <w:noProof/>
            <w:webHidden/>
          </w:rPr>
          <w:tab/>
        </w:r>
        <w:r>
          <w:rPr>
            <w:noProof/>
            <w:webHidden/>
          </w:rPr>
          <w:fldChar w:fldCharType="begin"/>
        </w:r>
        <w:r w:rsidR="002D54AE">
          <w:rPr>
            <w:noProof/>
            <w:webHidden/>
          </w:rPr>
          <w:instrText xml:space="preserve"> PAGEREF _Toc404071545 \h </w:instrText>
        </w:r>
        <w:r>
          <w:rPr>
            <w:noProof/>
            <w:webHidden/>
          </w:rPr>
        </w:r>
        <w:r>
          <w:rPr>
            <w:noProof/>
            <w:webHidden/>
          </w:rPr>
          <w:fldChar w:fldCharType="separate"/>
        </w:r>
        <w:r w:rsidR="002D54AE">
          <w:rPr>
            <w:noProof/>
            <w:webHidden/>
          </w:rPr>
          <w:t>23</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46" w:history="1">
        <w:r w:rsidR="002D54AE" w:rsidRPr="00D77C07">
          <w:rPr>
            <w:rStyle w:val="Hipervnculo"/>
            <w:noProof/>
            <w:lang w:val="es-AR"/>
          </w:rPr>
          <w:t>Explosión del DFD</w:t>
        </w:r>
        <w:r w:rsidR="002D54AE">
          <w:rPr>
            <w:noProof/>
            <w:webHidden/>
          </w:rPr>
          <w:tab/>
        </w:r>
        <w:r>
          <w:rPr>
            <w:noProof/>
            <w:webHidden/>
          </w:rPr>
          <w:fldChar w:fldCharType="begin"/>
        </w:r>
        <w:r w:rsidR="002D54AE">
          <w:rPr>
            <w:noProof/>
            <w:webHidden/>
          </w:rPr>
          <w:instrText xml:space="preserve"> PAGEREF _Toc404071546 \h </w:instrText>
        </w:r>
        <w:r>
          <w:rPr>
            <w:noProof/>
            <w:webHidden/>
          </w:rPr>
        </w:r>
        <w:r>
          <w:rPr>
            <w:noProof/>
            <w:webHidden/>
          </w:rPr>
          <w:fldChar w:fldCharType="separate"/>
        </w:r>
        <w:r w:rsidR="002D54AE">
          <w:rPr>
            <w:noProof/>
            <w:webHidden/>
          </w:rPr>
          <w:t>23</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47" w:history="1">
        <w:r w:rsidR="002D54AE" w:rsidRPr="00D77C07">
          <w:rPr>
            <w:rStyle w:val="Hipervnculo"/>
            <w:noProof/>
            <w:lang w:val="es-AR"/>
          </w:rPr>
          <w:t>Sub-Sistema - Venta de Producto</w:t>
        </w:r>
        <w:r w:rsidR="002D54AE">
          <w:rPr>
            <w:noProof/>
            <w:webHidden/>
          </w:rPr>
          <w:tab/>
        </w:r>
        <w:r>
          <w:rPr>
            <w:noProof/>
            <w:webHidden/>
          </w:rPr>
          <w:fldChar w:fldCharType="begin"/>
        </w:r>
        <w:r w:rsidR="002D54AE">
          <w:rPr>
            <w:noProof/>
            <w:webHidden/>
          </w:rPr>
          <w:instrText xml:space="preserve"> PAGEREF _Toc404071547 \h </w:instrText>
        </w:r>
        <w:r>
          <w:rPr>
            <w:noProof/>
            <w:webHidden/>
          </w:rPr>
        </w:r>
        <w:r>
          <w:rPr>
            <w:noProof/>
            <w:webHidden/>
          </w:rPr>
          <w:fldChar w:fldCharType="separate"/>
        </w:r>
        <w:r w:rsidR="002D54AE">
          <w:rPr>
            <w:noProof/>
            <w:webHidden/>
          </w:rPr>
          <w:t>23</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48" w:history="1">
        <w:r w:rsidR="002D54AE" w:rsidRPr="00D77C07">
          <w:rPr>
            <w:rStyle w:val="Hipervnculo"/>
            <w:noProof/>
            <w:lang w:val="es-AR"/>
          </w:rPr>
          <w:t>Sub-Sistema - Control de Stock</w:t>
        </w:r>
        <w:r w:rsidR="002D54AE">
          <w:rPr>
            <w:noProof/>
            <w:webHidden/>
          </w:rPr>
          <w:tab/>
        </w:r>
        <w:r>
          <w:rPr>
            <w:noProof/>
            <w:webHidden/>
          </w:rPr>
          <w:fldChar w:fldCharType="begin"/>
        </w:r>
        <w:r w:rsidR="002D54AE">
          <w:rPr>
            <w:noProof/>
            <w:webHidden/>
          </w:rPr>
          <w:instrText xml:space="preserve"> PAGEREF _Toc404071548 \h </w:instrText>
        </w:r>
        <w:r>
          <w:rPr>
            <w:noProof/>
            <w:webHidden/>
          </w:rPr>
        </w:r>
        <w:r>
          <w:rPr>
            <w:noProof/>
            <w:webHidden/>
          </w:rPr>
          <w:fldChar w:fldCharType="separate"/>
        </w:r>
        <w:r w:rsidR="002D54AE">
          <w:rPr>
            <w:noProof/>
            <w:webHidden/>
          </w:rPr>
          <w:t>24</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49" w:history="1">
        <w:r w:rsidR="002D54AE" w:rsidRPr="00D77C07">
          <w:rPr>
            <w:rStyle w:val="Hipervnculo"/>
            <w:noProof/>
            <w:lang w:val="es-AR"/>
          </w:rPr>
          <w:t>Sub-Sistema - Recepción mercadería</w:t>
        </w:r>
        <w:r w:rsidR="002D54AE">
          <w:rPr>
            <w:noProof/>
            <w:webHidden/>
          </w:rPr>
          <w:tab/>
        </w:r>
        <w:r>
          <w:rPr>
            <w:noProof/>
            <w:webHidden/>
          </w:rPr>
          <w:fldChar w:fldCharType="begin"/>
        </w:r>
        <w:r w:rsidR="002D54AE">
          <w:rPr>
            <w:noProof/>
            <w:webHidden/>
          </w:rPr>
          <w:instrText xml:space="preserve"> PAGEREF _Toc404071549 \h </w:instrText>
        </w:r>
        <w:r>
          <w:rPr>
            <w:noProof/>
            <w:webHidden/>
          </w:rPr>
        </w:r>
        <w:r>
          <w:rPr>
            <w:noProof/>
            <w:webHidden/>
          </w:rPr>
          <w:fldChar w:fldCharType="separate"/>
        </w:r>
        <w:r w:rsidR="002D54AE">
          <w:rPr>
            <w:noProof/>
            <w:webHidden/>
          </w:rPr>
          <w:t>24</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50" w:history="1">
        <w:r w:rsidR="002D54AE" w:rsidRPr="00D77C07">
          <w:rPr>
            <w:rStyle w:val="Hipervnculo"/>
            <w:noProof/>
            <w:lang w:val="es-AR"/>
          </w:rPr>
          <w:t>Diagrama Entidad Relación</w:t>
        </w:r>
        <w:r w:rsidR="002D54AE">
          <w:rPr>
            <w:noProof/>
            <w:webHidden/>
          </w:rPr>
          <w:tab/>
        </w:r>
        <w:r>
          <w:rPr>
            <w:noProof/>
            <w:webHidden/>
          </w:rPr>
          <w:fldChar w:fldCharType="begin"/>
        </w:r>
        <w:r w:rsidR="002D54AE">
          <w:rPr>
            <w:noProof/>
            <w:webHidden/>
          </w:rPr>
          <w:instrText xml:space="preserve"> PAGEREF _Toc404071550 \h </w:instrText>
        </w:r>
        <w:r>
          <w:rPr>
            <w:noProof/>
            <w:webHidden/>
          </w:rPr>
        </w:r>
        <w:r>
          <w:rPr>
            <w:noProof/>
            <w:webHidden/>
          </w:rPr>
          <w:fldChar w:fldCharType="separate"/>
        </w:r>
        <w:r w:rsidR="002D54AE">
          <w:rPr>
            <w:noProof/>
            <w:webHidden/>
          </w:rPr>
          <w:t>25</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51" w:history="1">
        <w:r w:rsidR="002D54AE" w:rsidRPr="00D77C07">
          <w:rPr>
            <w:rStyle w:val="Hipervnculo"/>
            <w:noProof/>
            <w:lang w:val="es-AR"/>
          </w:rPr>
          <w:t>Diagrama COAD</w:t>
        </w:r>
        <w:r w:rsidR="002D54AE">
          <w:rPr>
            <w:noProof/>
            <w:webHidden/>
          </w:rPr>
          <w:tab/>
        </w:r>
        <w:r>
          <w:rPr>
            <w:noProof/>
            <w:webHidden/>
          </w:rPr>
          <w:fldChar w:fldCharType="begin"/>
        </w:r>
        <w:r w:rsidR="002D54AE">
          <w:rPr>
            <w:noProof/>
            <w:webHidden/>
          </w:rPr>
          <w:instrText xml:space="preserve"> PAGEREF _Toc404071551 \h </w:instrText>
        </w:r>
        <w:r>
          <w:rPr>
            <w:noProof/>
            <w:webHidden/>
          </w:rPr>
        </w:r>
        <w:r>
          <w:rPr>
            <w:noProof/>
            <w:webHidden/>
          </w:rPr>
          <w:fldChar w:fldCharType="separate"/>
        </w:r>
        <w:r w:rsidR="002D54AE">
          <w:rPr>
            <w:noProof/>
            <w:webHidden/>
          </w:rPr>
          <w:t>25</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52" w:history="1">
        <w:r w:rsidR="002D54AE" w:rsidRPr="00D77C07">
          <w:rPr>
            <w:rStyle w:val="Hipervnculo"/>
            <w:noProof/>
            <w:lang w:val="es-AR"/>
          </w:rPr>
          <w:t>Diagrama de COAD+Bachman</w:t>
        </w:r>
        <w:r w:rsidR="002D54AE">
          <w:rPr>
            <w:noProof/>
            <w:webHidden/>
          </w:rPr>
          <w:tab/>
        </w:r>
        <w:r>
          <w:rPr>
            <w:noProof/>
            <w:webHidden/>
          </w:rPr>
          <w:fldChar w:fldCharType="begin"/>
        </w:r>
        <w:r w:rsidR="002D54AE">
          <w:rPr>
            <w:noProof/>
            <w:webHidden/>
          </w:rPr>
          <w:instrText xml:space="preserve"> PAGEREF _Toc404071552 \h </w:instrText>
        </w:r>
        <w:r>
          <w:rPr>
            <w:noProof/>
            <w:webHidden/>
          </w:rPr>
        </w:r>
        <w:r>
          <w:rPr>
            <w:noProof/>
            <w:webHidden/>
          </w:rPr>
          <w:fldChar w:fldCharType="separate"/>
        </w:r>
        <w:r w:rsidR="002D54AE">
          <w:rPr>
            <w:noProof/>
            <w:webHidden/>
          </w:rPr>
          <w:t>26</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53" w:history="1">
        <w:r w:rsidR="002D54AE" w:rsidRPr="00D77C07">
          <w:rPr>
            <w:rStyle w:val="Hipervnculo"/>
            <w:noProof/>
            <w:lang w:val="es-AR"/>
          </w:rPr>
          <w:t>Diagrama de atributos</w:t>
        </w:r>
        <w:r w:rsidR="002D54AE">
          <w:rPr>
            <w:noProof/>
            <w:webHidden/>
          </w:rPr>
          <w:tab/>
        </w:r>
        <w:r>
          <w:rPr>
            <w:noProof/>
            <w:webHidden/>
          </w:rPr>
          <w:fldChar w:fldCharType="begin"/>
        </w:r>
        <w:r w:rsidR="002D54AE">
          <w:rPr>
            <w:noProof/>
            <w:webHidden/>
          </w:rPr>
          <w:instrText xml:space="preserve"> PAGEREF _Toc404071553 \h </w:instrText>
        </w:r>
        <w:r>
          <w:rPr>
            <w:noProof/>
            <w:webHidden/>
          </w:rPr>
        </w:r>
        <w:r>
          <w:rPr>
            <w:noProof/>
            <w:webHidden/>
          </w:rPr>
          <w:fldChar w:fldCharType="separate"/>
        </w:r>
        <w:r w:rsidR="002D54AE">
          <w:rPr>
            <w:noProof/>
            <w:webHidden/>
          </w:rPr>
          <w:t>27</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54" w:history="1">
        <w:r w:rsidR="002D54AE" w:rsidRPr="00D77C07">
          <w:rPr>
            <w:rStyle w:val="Hipervnculo"/>
            <w:noProof/>
            <w:lang w:val="es-AR"/>
          </w:rPr>
          <w:t>Lista de eventos</w:t>
        </w:r>
        <w:r w:rsidR="002D54AE">
          <w:rPr>
            <w:noProof/>
            <w:webHidden/>
          </w:rPr>
          <w:tab/>
        </w:r>
        <w:r>
          <w:rPr>
            <w:noProof/>
            <w:webHidden/>
          </w:rPr>
          <w:fldChar w:fldCharType="begin"/>
        </w:r>
        <w:r w:rsidR="002D54AE">
          <w:rPr>
            <w:noProof/>
            <w:webHidden/>
          </w:rPr>
          <w:instrText xml:space="preserve"> PAGEREF _Toc404071554 \h </w:instrText>
        </w:r>
        <w:r>
          <w:rPr>
            <w:noProof/>
            <w:webHidden/>
          </w:rPr>
        </w:r>
        <w:r>
          <w:rPr>
            <w:noProof/>
            <w:webHidden/>
          </w:rPr>
          <w:fldChar w:fldCharType="separate"/>
        </w:r>
        <w:r w:rsidR="002D54AE">
          <w:rPr>
            <w:noProof/>
            <w:webHidden/>
          </w:rPr>
          <w:t>27</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55" w:history="1">
        <w:r w:rsidR="002D54AE" w:rsidRPr="00D77C07">
          <w:rPr>
            <w:rStyle w:val="Hipervnculo"/>
            <w:noProof/>
            <w:lang w:val="es-AR"/>
          </w:rPr>
          <w:t>Definición de Tablas, detalles</w:t>
        </w:r>
        <w:r w:rsidR="002D54AE">
          <w:rPr>
            <w:noProof/>
            <w:webHidden/>
          </w:rPr>
          <w:tab/>
        </w:r>
        <w:r>
          <w:rPr>
            <w:noProof/>
            <w:webHidden/>
          </w:rPr>
          <w:fldChar w:fldCharType="begin"/>
        </w:r>
        <w:r w:rsidR="002D54AE">
          <w:rPr>
            <w:noProof/>
            <w:webHidden/>
          </w:rPr>
          <w:instrText xml:space="preserve"> PAGEREF _Toc404071555 \h </w:instrText>
        </w:r>
        <w:r>
          <w:rPr>
            <w:noProof/>
            <w:webHidden/>
          </w:rPr>
        </w:r>
        <w:r>
          <w:rPr>
            <w:noProof/>
            <w:webHidden/>
          </w:rPr>
          <w:fldChar w:fldCharType="separate"/>
        </w:r>
        <w:r w:rsidR="002D54AE">
          <w:rPr>
            <w:noProof/>
            <w:webHidden/>
          </w:rPr>
          <w:t>28</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56" w:history="1">
        <w:r w:rsidR="002D54AE" w:rsidRPr="00D77C07">
          <w:rPr>
            <w:rStyle w:val="Hipervnculo"/>
            <w:noProof/>
            <w:lang w:val="es-AR"/>
          </w:rPr>
          <w:t>Tabla de Acciones</w:t>
        </w:r>
        <w:r w:rsidR="002D54AE">
          <w:rPr>
            <w:noProof/>
            <w:webHidden/>
          </w:rPr>
          <w:tab/>
        </w:r>
        <w:r>
          <w:rPr>
            <w:noProof/>
            <w:webHidden/>
          </w:rPr>
          <w:fldChar w:fldCharType="begin"/>
        </w:r>
        <w:r w:rsidR="002D54AE">
          <w:rPr>
            <w:noProof/>
            <w:webHidden/>
          </w:rPr>
          <w:instrText xml:space="preserve"> PAGEREF _Toc404071556 \h </w:instrText>
        </w:r>
        <w:r>
          <w:rPr>
            <w:noProof/>
            <w:webHidden/>
          </w:rPr>
        </w:r>
        <w:r>
          <w:rPr>
            <w:noProof/>
            <w:webHidden/>
          </w:rPr>
          <w:fldChar w:fldCharType="separate"/>
        </w:r>
        <w:r w:rsidR="002D54AE">
          <w:rPr>
            <w:noProof/>
            <w:webHidden/>
          </w:rPr>
          <w:t>28</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57" w:history="1">
        <w:r w:rsidR="002D54AE" w:rsidRPr="00D77C07">
          <w:rPr>
            <w:rStyle w:val="Hipervnculo"/>
            <w:noProof/>
            <w:lang w:val="es-AR"/>
          </w:rPr>
          <w:t>Tabla de Fabricantes</w:t>
        </w:r>
        <w:r w:rsidR="002D54AE">
          <w:rPr>
            <w:noProof/>
            <w:webHidden/>
          </w:rPr>
          <w:tab/>
        </w:r>
        <w:r>
          <w:rPr>
            <w:noProof/>
            <w:webHidden/>
          </w:rPr>
          <w:fldChar w:fldCharType="begin"/>
        </w:r>
        <w:r w:rsidR="002D54AE">
          <w:rPr>
            <w:noProof/>
            <w:webHidden/>
          </w:rPr>
          <w:instrText xml:space="preserve"> PAGEREF _Toc404071557 \h </w:instrText>
        </w:r>
        <w:r>
          <w:rPr>
            <w:noProof/>
            <w:webHidden/>
          </w:rPr>
        </w:r>
        <w:r>
          <w:rPr>
            <w:noProof/>
            <w:webHidden/>
          </w:rPr>
          <w:fldChar w:fldCharType="separate"/>
        </w:r>
        <w:r w:rsidR="002D54AE">
          <w:rPr>
            <w:noProof/>
            <w:webHidden/>
          </w:rPr>
          <w:t>29</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58" w:history="1">
        <w:r w:rsidR="002D54AE" w:rsidRPr="00D77C07">
          <w:rPr>
            <w:rStyle w:val="Hipervnculo"/>
            <w:noProof/>
            <w:lang w:val="es-AR"/>
          </w:rPr>
          <w:t>Tabla de Localidades</w:t>
        </w:r>
        <w:r w:rsidR="002D54AE">
          <w:rPr>
            <w:noProof/>
            <w:webHidden/>
          </w:rPr>
          <w:tab/>
        </w:r>
        <w:r>
          <w:rPr>
            <w:noProof/>
            <w:webHidden/>
          </w:rPr>
          <w:fldChar w:fldCharType="begin"/>
        </w:r>
        <w:r w:rsidR="002D54AE">
          <w:rPr>
            <w:noProof/>
            <w:webHidden/>
          </w:rPr>
          <w:instrText xml:space="preserve"> PAGEREF _Toc404071558 \h </w:instrText>
        </w:r>
        <w:r>
          <w:rPr>
            <w:noProof/>
            <w:webHidden/>
          </w:rPr>
        </w:r>
        <w:r>
          <w:rPr>
            <w:noProof/>
            <w:webHidden/>
          </w:rPr>
          <w:fldChar w:fldCharType="separate"/>
        </w:r>
        <w:r w:rsidR="002D54AE">
          <w:rPr>
            <w:noProof/>
            <w:webHidden/>
          </w:rPr>
          <w:t>30</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59" w:history="1">
        <w:r w:rsidR="002D54AE" w:rsidRPr="00D77C07">
          <w:rPr>
            <w:rStyle w:val="Hipervnculo"/>
            <w:noProof/>
            <w:lang w:val="es-AR"/>
          </w:rPr>
          <w:t>Tabla de Provincias</w:t>
        </w:r>
        <w:r w:rsidR="002D54AE">
          <w:rPr>
            <w:noProof/>
            <w:webHidden/>
          </w:rPr>
          <w:tab/>
        </w:r>
        <w:r>
          <w:rPr>
            <w:noProof/>
            <w:webHidden/>
          </w:rPr>
          <w:fldChar w:fldCharType="begin"/>
        </w:r>
        <w:r w:rsidR="002D54AE">
          <w:rPr>
            <w:noProof/>
            <w:webHidden/>
          </w:rPr>
          <w:instrText xml:space="preserve"> PAGEREF _Toc404071559 \h </w:instrText>
        </w:r>
        <w:r>
          <w:rPr>
            <w:noProof/>
            <w:webHidden/>
          </w:rPr>
        </w:r>
        <w:r>
          <w:rPr>
            <w:noProof/>
            <w:webHidden/>
          </w:rPr>
          <w:fldChar w:fldCharType="separate"/>
        </w:r>
        <w:r w:rsidR="002D54AE">
          <w:rPr>
            <w:noProof/>
            <w:webHidden/>
          </w:rPr>
          <w:t>31</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60" w:history="1">
        <w:r w:rsidR="002D54AE" w:rsidRPr="00D77C07">
          <w:rPr>
            <w:rStyle w:val="Hipervnculo"/>
            <w:noProof/>
            <w:lang w:val="es-AR"/>
          </w:rPr>
          <w:t>Tabla de Log_Acceso_fallido</w:t>
        </w:r>
        <w:r w:rsidR="002D54AE">
          <w:rPr>
            <w:noProof/>
            <w:webHidden/>
          </w:rPr>
          <w:tab/>
        </w:r>
        <w:r>
          <w:rPr>
            <w:noProof/>
            <w:webHidden/>
          </w:rPr>
          <w:fldChar w:fldCharType="begin"/>
        </w:r>
        <w:r w:rsidR="002D54AE">
          <w:rPr>
            <w:noProof/>
            <w:webHidden/>
          </w:rPr>
          <w:instrText xml:space="preserve"> PAGEREF _Toc404071560 \h </w:instrText>
        </w:r>
        <w:r>
          <w:rPr>
            <w:noProof/>
            <w:webHidden/>
          </w:rPr>
        </w:r>
        <w:r>
          <w:rPr>
            <w:noProof/>
            <w:webHidden/>
          </w:rPr>
          <w:fldChar w:fldCharType="separate"/>
        </w:r>
        <w:r w:rsidR="002D54AE">
          <w:rPr>
            <w:noProof/>
            <w:webHidden/>
          </w:rPr>
          <w:t>31</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61" w:history="1">
        <w:r w:rsidR="002D54AE" w:rsidRPr="00D77C07">
          <w:rPr>
            <w:rStyle w:val="Hipervnculo"/>
            <w:noProof/>
            <w:lang w:val="es-AR"/>
          </w:rPr>
          <w:t>Tabla de Log_Acceso_Usuario</w:t>
        </w:r>
        <w:r w:rsidR="002D54AE">
          <w:rPr>
            <w:noProof/>
            <w:webHidden/>
          </w:rPr>
          <w:tab/>
        </w:r>
        <w:r>
          <w:rPr>
            <w:noProof/>
            <w:webHidden/>
          </w:rPr>
          <w:fldChar w:fldCharType="begin"/>
        </w:r>
        <w:r w:rsidR="002D54AE">
          <w:rPr>
            <w:noProof/>
            <w:webHidden/>
          </w:rPr>
          <w:instrText xml:space="preserve"> PAGEREF _Toc404071561 \h </w:instrText>
        </w:r>
        <w:r>
          <w:rPr>
            <w:noProof/>
            <w:webHidden/>
          </w:rPr>
        </w:r>
        <w:r>
          <w:rPr>
            <w:noProof/>
            <w:webHidden/>
          </w:rPr>
          <w:fldChar w:fldCharType="separate"/>
        </w:r>
        <w:r w:rsidR="002D54AE">
          <w:rPr>
            <w:noProof/>
            <w:webHidden/>
          </w:rPr>
          <w:t>33</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62" w:history="1">
        <w:r w:rsidR="002D54AE" w:rsidRPr="00D77C07">
          <w:rPr>
            <w:rStyle w:val="Hipervnculo"/>
            <w:noProof/>
            <w:lang w:val="es-AR"/>
          </w:rPr>
          <w:t>Tabla de Proveedores</w:t>
        </w:r>
        <w:r w:rsidR="002D54AE">
          <w:rPr>
            <w:noProof/>
            <w:webHidden/>
          </w:rPr>
          <w:tab/>
        </w:r>
        <w:r>
          <w:rPr>
            <w:noProof/>
            <w:webHidden/>
          </w:rPr>
          <w:fldChar w:fldCharType="begin"/>
        </w:r>
        <w:r w:rsidR="002D54AE">
          <w:rPr>
            <w:noProof/>
            <w:webHidden/>
          </w:rPr>
          <w:instrText xml:space="preserve"> PAGEREF _Toc404071562 \h </w:instrText>
        </w:r>
        <w:r>
          <w:rPr>
            <w:noProof/>
            <w:webHidden/>
          </w:rPr>
        </w:r>
        <w:r>
          <w:rPr>
            <w:noProof/>
            <w:webHidden/>
          </w:rPr>
          <w:fldChar w:fldCharType="separate"/>
        </w:r>
        <w:r w:rsidR="002D54AE">
          <w:rPr>
            <w:noProof/>
            <w:webHidden/>
          </w:rPr>
          <w:t>34</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63" w:history="1">
        <w:r w:rsidR="002D54AE" w:rsidRPr="00D77C07">
          <w:rPr>
            <w:rStyle w:val="Hipervnculo"/>
            <w:noProof/>
            <w:lang w:val="es-AR"/>
          </w:rPr>
          <w:t>Tabla de Stock</w:t>
        </w:r>
        <w:r w:rsidR="002D54AE">
          <w:rPr>
            <w:noProof/>
            <w:webHidden/>
          </w:rPr>
          <w:tab/>
        </w:r>
        <w:r>
          <w:rPr>
            <w:noProof/>
            <w:webHidden/>
          </w:rPr>
          <w:fldChar w:fldCharType="begin"/>
        </w:r>
        <w:r w:rsidR="002D54AE">
          <w:rPr>
            <w:noProof/>
            <w:webHidden/>
          </w:rPr>
          <w:instrText xml:space="preserve"> PAGEREF _Toc404071563 \h </w:instrText>
        </w:r>
        <w:r>
          <w:rPr>
            <w:noProof/>
            <w:webHidden/>
          </w:rPr>
        </w:r>
        <w:r>
          <w:rPr>
            <w:noProof/>
            <w:webHidden/>
          </w:rPr>
          <w:fldChar w:fldCharType="separate"/>
        </w:r>
        <w:r w:rsidR="002D54AE">
          <w:rPr>
            <w:noProof/>
            <w:webHidden/>
          </w:rPr>
          <w:t>35</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64" w:history="1">
        <w:r w:rsidR="002D54AE" w:rsidRPr="00D77C07">
          <w:rPr>
            <w:rStyle w:val="Hipervnculo"/>
            <w:noProof/>
            <w:lang w:val="es-AR"/>
          </w:rPr>
          <w:t>Tabla de Usuarios</w:t>
        </w:r>
        <w:r w:rsidR="002D54AE">
          <w:rPr>
            <w:noProof/>
            <w:webHidden/>
          </w:rPr>
          <w:tab/>
        </w:r>
        <w:r>
          <w:rPr>
            <w:noProof/>
            <w:webHidden/>
          </w:rPr>
          <w:fldChar w:fldCharType="begin"/>
        </w:r>
        <w:r w:rsidR="002D54AE">
          <w:rPr>
            <w:noProof/>
            <w:webHidden/>
          </w:rPr>
          <w:instrText xml:space="preserve"> PAGEREF _Toc404071564 \h </w:instrText>
        </w:r>
        <w:r>
          <w:rPr>
            <w:noProof/>
            <w:webHidden/>
          </w:rPr>
        </w:r>
        <w:r>
          <w:rPr>
            <w:noProof/>
            <w:webHidden/>
          </w:rPr>
          <w:fldChar w:fldCharType="separate"/>
        </w:r>
        <w:r w:rsidR="002D54AE">
          <w:rPr>
            <w:noProof/>
            <w:webHidden/>
          </w:rPr>
          <w:t>37</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65" w:history="1">
        <w:r w:rsidR="002D54AE" w:rsidRPr="00D77C07">
          <w:rPr>
            <w:rStyle w:val="Hipervnculo"/>
            <w:rFonts w:ascii="Verdana" w:hAnsi="Verdana" w:cs="Verdana"/>
            <w:noProof/>
            <w:lang w:val="es-AR"/>
          </w:rPr>
          <w:t>Anexos</w:t>
        </w:r>
        <w:r w:rsidR="002D54AE">
          <w:rPr>
            <w:noProof/>
            <w:webHidden/>
          </w:rPr>
          <w:tab/>
        </w:r>
        <w:r>
          <w:rPr>
            <w:noProof/>
            <w:webHidden/>
          </w:rPr>
          <w:fldChar w:fldCharType="begin"/>
        </w:r>
        <w:r w:rsidR="002D54AE">
          <w:rPr>
            <w:noProof/>
            <w:webHidden/>
          </w:rPr>
          <w:instrText xml:space="preserve"> PAGEREF _Toc404071565 \h </w:instrText>
        </w:r>
        <w:r>
          <w:rPr>
            <w:noProof/>
            <w:webHidden/>
          </w:rPr>
        </w:r>
        <w:r>
          <w:rPr>
            <w:noProof/>
            <w:webHidden/>
          </w:rPr>
          <w:fldChar w:fldCharType="separate"/>
        </w:r>
        <w:r w:rsidR="002D54AE">
          <w:rPr>
            <w:noProof/>
            <w:webHidden/>
          </w:rPr>
          <w:t>39</w:t>
        </w:r>
        <w:r>
          <w:rPr>
            <w:noProof/>
            <w:webHidden/>
          </w:rPr>
          <w:fldChar w:fldCharType="end"/>
        </w:r>
      </w:hyperlink>
    </w:p>
    <w:p w:rsidR="002D54AE" w:rsidRDefault="00B054A3">
      <w:pPr>
        <w:pStyle w:val="TDC2"/>
        <w:tabs>
          <w:tab w:val="left" w:pos="541"/>
          <w:tab w:val="right" w:leader="dot" w:pos="9743"/>
        </w:tabs>
        <w:rPr>
          <w:rFonts w:asciiTheme="minorHAnsi" w:eastAsiaTheme="minorEastAsia" w:hAnsiTheme="minorHAnsi" w:cstheme="minorBidi"/>
          <w:noProof/>
          <w:lang w:val="es-AR" w:eastAsia="es-AR"/>
        </w:rPr>
      </w:pPr>
      <w:hyperlink w:anchor="_Toc404071566" w:history="1">
        <w:r w:rsidR="002D54AE" w:rsidRPr="00D77C07">
          <w:rPr>
            <w:rStyle w:val="Hipervnculo"/>
            <w:rFonts w:ascii="Symbol" w:hAnsi="Symbol"/>
            <w:noProof/>
            <w:kern w:val="20"/>
            <w:lang w:val="es-AR"/>
          </w:rPr>
          <w:t></w:t>
        </w:r>
        <w:r w:rsidR="002D54AE">
          <w:rPr>
            <w:rFonts w:asciiTheme="minorHAnsi" w:eastAsiaTheme="minorEastAsia" w:hAnsiTheme="minorHAnsi" w:cstheme="minorBidi"/>
            <w:noProof/>
            <w:lang w:val="es-AR" w:eastAsia="es-AR"/>
          </w:rPr>
          <w:tab/>
        </w:r>
        <w:r w:rsidR="002D54AE" w:rsidRPr="00D77C07">
          <w:rPr>
            <w:rStyle w:val="Hipervnculo"/>
            <w:rFonts w:ascii="Verdana" w:hAnsi="Verdana"/>
            <w:noProof/>
            <w:kern w:val="20"/>
            <w:lang w:val="es-AR"/>
          </w:rPr>
          <w:t>Anexo, IRAM 34504, Metodología para la confección de organigramas de nivel jerárquico y de asesoramiento</w:t>
        </w:r>
        <w:r w:rsidR="002D54AE">
          <w:rPr>
            <w:noProof/>
            <w:webHidden/>
          </w:rPr>
          <w:tab/>
        </w:r>
        <w:r>
          <w:rPr>
            <w:noProof/>
            <w:webHidden/>
          </w:rPr>
          <w:fldChar w:fldCharType="begin"/>
        </w:r>
        <w:r w:rsidR="002D54AE">
          <w:rPr>
            <w:noProof/>
            <w:webHidden/>
          </w:rPr>
          <w:instrText xml:space="preserve"> PAGEREF _Toc404071566 \h </w:instrText>
        </w:r>
        <w:r>
          <w:rPr>
            <w:noProof/>
            <w:webHidden/>
          </w:rPr>
        </w:r>
        <w:r>
          <w:rPr>
            <w:noProof/>
            <w:webHidden/>
          </w:rPr>
          <w:fldChar w:fldCharType="separate"/>
        </w:r>
        <w:r w:rsidR="002D54AE">
          <w:rPr>
            <w:noProof/>
            <w:webHidden/>
          </w:rPr>
          <w:t>39</w:t>
        </w:r>
        <w:r>
          <w:rPr>
            <w:noProof/>
            <w:webHidden/>
          </w:rPr>
          <w:fldChar w:fldCharType="end"/>
        </w:r>
      </w:hyperlink>
    </w:p>
    <w:p w:rsidR="002D54AE" w:rsidRDefault="00B054A3">
      <w:pPr>
        <w:pStyle w:val="TDC2"/>
        <w:tabs>
          <w:tab w:val="left" w:pos="541"/>
          <w:tab w:val="right" w:leader="dot" w:pos="9743"/>
        </w:tabs>
        <w:rPr>
          <w:rFonts w:asciiTheme="minorHAnsi" w:eastAsiaTheme="minorEastAsia" w:hAnsiTheme="minorHAnsi" w:cstheme="minorBidi"/>
          <w:noProof/>
          <w:lang w:val="es-AR" w:eastAsia="es-AR"/>
        </w:rPr>
      </w:pPr>
      <w:hyperlink w:anchor="_Toc404071567" w:history="1">
        <w:r w:rsidR="002D54AE" w:rsidRPr="00D77C07">
          <w:rPr>
            <w:rStyle w:val="Hipervnculo"/>
            <w:rFonts w:ascii="Symbol" w:hAnsi="Symbol"/>
            <w:noProof/>
            <w:kern w:val="20"/>
            <w:lang w:val="es-AR"/>
          </w:rPr>
          <w:t></w:t>
        </w:r>
        <w:r w:rsidR="002D54AE">
          <w:rPr>
            <w:rFonts w:asciiTheme="minorHAnsi" w:eastAsiaTheme="minorEastAsia" w:hAnsiTheme="minorHAnsi" w:cstheme="minorBidi"/>
            <w:noProof/>
            <w:lang w:val="es-AR" w:eastAsia="es-AR"/>
          </w:rPr>
          <w:tab/>
        </w:r>
        <w:r w:rsidR="002D54AE" w:rsidRPr="00D77C07">
          <w:rPr>
            <w:rStyle w:val="Hipervnculo"/>
            <w:rFonts w:ascii="Verdana" w:hAnsi="Verdana"/>
            <w:noProof/>
            <w:kern w:val="20"/>
            <w:lang w:val="es-AR"/>
          </w:rPr>
          <w:t>Anexo, Ley2637, Código de Comercio Argentino</w:t>
        </w:r>
        <w:r w:rsidR="002D54AE">
          <w:rPr>
            <w:noProof/>
            <w:webHidden/>
          </w:rPr>
          <w:tab/>
        </w:r>
        <w:r>
          <w:rPr>
            <w:noProof/>
            <w:webHidden/>
          </w:rPr>
          <w:fldChar w:fldCharType="begin"/>
        </w:r>
        <w:r w:rsidR="002D54AE">
          <w:rPr>
            <w:noProof/>
            <w:webHidden/>
          </w:rPr>
          <w:instrText xml:space="preserve"> PAGEREF _Toc404071567 \h </w:instrText>
        </w:r>
        <w:r>
          <w:rPr>
            <w:noProof/>
            <w:webHidden/>
          </w:rPr>
        </w:r>
        <w:r>
          <w:rPr>
            <w:noProof/>
            <w:webHidden/>
          </w:rPr>
          <w:fldChar w:fldCharType="separate"/>
        </w:r>
        <w:r w:rsidR="002D54AE">
          <w:rPr>
            <w:noProof/>
            <w:webHidden/>
          </w:rPr>
          <w:t>39</w:t>
        </w:r>
        <w:r>
          <w:rPr>
            <w:noProof/>
            <w:webHidden/>
          </w:rPr>
          <w:fldChar w:fldCharType="end"/>
        </w:r>
      </w:hyperlink>
    </w:p>
    <w:p w:rsidR="002D54AE" w:rsidRDefault="00B054A3">
      <w:pPr>
        <w:pStyle w:val="TDC2"/>
        <w:tabs>
          <w:tab w:val="left" w:pos="541"/>
          <w:tab w:val="right" w:leader="dot" w:pos="9743"/>
        </w:tabs>
        <w:rPr>
          <w:rFonts w:asciiTheme="minorHAnsi" w:eastAsiaTheme="minorEastAsia" w:hAnsiTheme="minorHAnsi" w:cstheme="minorBidi"/>
          <w:noProof/>
          <w:lang w:val="es-AR" w:eastAsia="es-AR"/>
        </w:rPr>
      </w:pPr>
      <w:hyperlink w:anchor="_Toc404071568" w:history="1">
        <w:r w:rsidR="002D54AE" w:rsidRPr="00D77C07">
          <w:rPr>
            <w:rStyle w:val="Hipervnculo"/>
            <w:rFonts w:ascii="Symbol" w:hAnsi="Symbol"/>
            <w:noProof/>
            <w:kern w:val="20"/>
            <w:lang w:val="es-AR"/>
          </w:rPr>
          <w:t></w:t>
        </w:r>
        <w:r w:rsidR="002D54AE">
          <w:rPr>
            <w:rFonts w:asciiTheme="minorHAnsi" w:eastAsiaTheme="minorEastAsia" w:hAnsiTheme="minorHAnsi" w:cstheme="minorBidi"/>
            <w:noProof/>
            <w:lang w:val="es-AR" w:eastAsia="es-AR"/>
          </w:rPr>
          <w:tab/>
        </w:r>
        <w:r w:rsidR="002D54AE" w:rsidRPr="00D77C07">
          <w:rPr>
            <w:rStyle w:val="Hipervnculo"/>
            <w:rFonts w:ascii="Verdana" w:hAnsi="Verdana"/>
            <w:noProof/>
            <w:kern w:val="20"/>
            <w:lang w:val="es-AR"/>
          </w:rPr>
          <w:t>Anexo, Leyes de comercio</w:t>
        </w:r>
        <w:r w:rsidR="002D54AE">
          <w:rPr>
            <w:noProof/>
            <w:webHidden/>
          </w:rPr>
          <w:tab/>
        </w:r>
        <w:r>
          <w:rPr>
            <w:noProof/>
            <w:webHidden/>
          </w:rPr>
          <w:fldChar w:fldCharType="begin"/>
        </w:r>
        <w:r w:rsidR="002D54AE">
          <w:rPr>
            <w:noProof/>
            <w:webHidden/>
          </w:rPr>
          <w:instrText xml:space="preserve"> PAGEREF _Toc404071568 \h </w:instrText>
        </w:r>
        <w:r>
          <w:rPr>
            <w:noProof/>
            <w:webHidden/>
          </w:rPr>
        </w:r>
        <w:r>
          <w:rPr>
            <w:noProof/>
            <w:webHidden/>
          </w:rPr>
          <w:fldChar w:fldCharType="separate"/>
        </w:r>
        <w:r w:rsidR="002D54AE">
          <w:rPr>
            <w:noProof/>
            <w:webHidden/>
          </w:rPr>
          <w:t>39</w:t>
        </w:r>
        <w:r>
          <w:rPr>
            <w:noProof/>
            <w:webHidden/>
          </w:rPr>
          <w:fldChar w:fldCharType="end"/>
        </w:r>
      </w:hyperlink>
    </w:p>
    <w:p w:rsidR="002D54AE" w:rsidRDefault="00B054A3">
      <w:pPr>
        <w:pStyle w:val="TDC2"/>
        <w:tabs>
          <w:tab w:val="left" w:pos="541"/>
          <w:tab w:val="right" w:leader="dot" w:pos="9743"/>
        </w:tabs>
        <w:rPr>
          <w:rFonts w:asciiTheme="minorHAnsi" w:eastAsiaTheme="minorEastAsia" w:hAnsiTheme="minorHAnsi" w:cstheme="minorBidi"/>
          <w:noProof/>
          <w:lang w:val="es-AR" w:eastAsia="es-AR"/>
        </w:rPr>
      </w:pPr>
      <w:hyperlink w:anchor="_Toc404071569" w:history="1">
        <w:r w:rsidR="002D54AE" w:rsidRPr="00D77C07">
          <w:rPr>
            <w:rStyle w:val="Hipervnculo"/>
            <w:rFonts w:ascii="Symbol" w:hAnsi="Symbol"/>
            <w:noProof/>
            <w:kern w:val="20"/>
            <w:lang w:val="es-AR"/>
          </w:rPr>
          <w:t></w:t>
        </w:r>
        <w:r w:rsidR="002D54AE">
          <w:rPr>
            <w:rFonts w:asciiTheme="minorHAnsi" w:eastAsiaTheme="minorEastAsia" w:hAnsiTheme="minorHAnsi" w:cstheme="minorBidi"/>
            <w:noProof/>
            <w:lang w:val="es-AR" w:eastAsia="es-AR"/>
          </w:rPr>
          <w:tab/>
        </w:r>
        <w:r w:rsidR="002D54AE" w:rsidRPr="00D77C07">
          <w:rPr>
            <w:rStyle w:val="Hipervnculo"/>
            <w:rFonts w:ascii="Verdana" w:hAnsi="Verdana"/>
            <w:noProof/>
            <w:kern w:val="20"/>
            <w:lang w:val="es-AR"/>
          </w:rPr>
          <w:t>Anexo, Ordenanza 7800 - La Plata</w:t>
        </w:r>
        <w:r w:rsidR="002D54AE">
          <w:rPr>
            <w:noProof/>
            <w:webHidden/>
          </w:rPr>
          <w:tab/>
        </w:r>
        <w:r>
          <w:rPr>
            <w:noProof/>
            <w:webHidden/>
          </w:rPr>
          <w:fldChar w:fldCharType="begin"/>
        </w:r>
        <w:r w:rsidR="002D54AE">
          <w:rPr>
            <w:noProof/>
            <w:webHidden/>
          </w:rPr>
          <w:instrText xml:space="preserve"> PAGEREF _Toc404071569 \h </w:instrText>
        </w:r>
        <w:r>
          <w:rPr>
            <w:noProof/>
            <w:webHidden/>
          </w:rPr>
        </w:r>
        <w:r>
          <w:rPr>
            <w:noProof/>
            <w:webHidden/>
          </w:rPr>
          <w:fldChar w:fldCharType="separate"/>
        </w:r>
        <w:r w:rsidR="002D54AE">
          <w:rPr>
            <w:noProof/>
            <w:webHidden/>
          </w:rPr>
          <w:t>39</w:t>
        </w:r>
        <w:r>
          <w:rPr>
            <w:noProof/>
            <w:webHidden/>
          </w:rPr>
          <w:fldChar w:fldCharType="end"/>
        </w:r>
      </w:hyperlink>
    </w:p>
    <w:p w:rsidR="002D54AE" w:rsidRDefault="00B054A3">
      <w:pPr>
        <w:pStyle w:val="TDC2"/>
        <w:tabs>
          <w:tab w:val="left" w:pos="541"/>
          <w:tab w:val="right" w:leader="dot" w:pos="9743"/>
        </w:tabs>
        <w:rPr>
          <w:rFonts w:asciiTheme="minorHAnsi" w:eastAsiaTheme="minorEastAsia" w:hAnsiTheme="minorHAnsi" w:cstheme="minorBidi"/>
          <w:noProof/>
          <w:lang w:val="es-AR" w:eastAsia="es-AR"/>
        </w:rPr>
      </w:pPr>
      <w:hyperlink w:anchor="_Toc404071570" w:history="1">
        <w:r w:rsidR="002D54AE" w:rsidRPr="00D77C07">
          <w:rPr>
            <w:rStyle w:val="Hipervnculo"/>
            <w:rFonts w:ascii="Symbol" w:hAnsi="Symbol"/>
            <w:noProof/>
            <w:kern w:val="20"/>
            <w:lang w:val="es-AR"/>
          </w:rPr>
          <w:t></w:t>
        </w:r>
        <w:r w:rsidR="002D54AE">
          <w:rPr>
            <w:rFonts w:asciiTheme="minorHAnsi" w:eastAsiaTheme="minorEastAsia" w:hAnsiTheme="minorHAnsi" w:cstheme="minorBidi"/>
            <w:noProof/>
            <w:lang w:val="es-AR" w:eastAsia="es-AR"/>
          </w:rPr>
          <w:tab/>
        </w:r>
        <w:r w:rsidR="002D54AE" w:rsidRPr="00D77C07">
          <w:rPr>
            <w:rStyle w:val="Hipervnculo"/>
            <w:rFonts w:ascii="Verdana" w:hAnsi="Verdana"/>
            <w:noProof/>
            <w:kern w:val="20"/>
            <w:lang w:val="es-AR"/>
          </w:rPr>
          <w:t>Anexo, Pantallas de sistema</w:t>
        </w:r>
        <w:r w:rsidR="002D54AE">
          <w:rPr>
            <w:noProof/>
            <w:webHidden/>
          </w:rPr>
          <w:tab/>
        </w:r>
        <w:r>
          <w:rPr>
            <w:noProof/>
            <w:webHidden/>
          </w:rPr>
          <w:fldChar w:fldCharType="begin"/>
        </w:r>
        <w:r w:rsidR="002D54AE">
          <w:rPr>
            <w:noProof/>
            <w:webHidden/>
          </w:rPr>
          <w:instrText xml:space="preserve"> PAGEREF _Toc404071570 \h </w:instrText>
        </w:r>
        <w:r>
          <w:rPr>
            <w:noProof/>
            <w:webHidden/>
          </w:rPr>
        </w:r>
        <w:r>
          <w:rPr>
            <w:noProof/>
            <w:webHidden/>
          </w:rPr>
          <w:fldChar w:fldCharType="separate"/>
        </w:r>
        <w:r w:rsidR="002D54AE">
          <w:rPr>
            <w:noProof/>
            <w:webHidden/>
          </w:rPr>
          <w:t>39</w:t>
        </w:r>
        <w:r>
          <w:rPr>
            <w:noProof/>
            <w:webHidden/>
          </w:rPr>
          <w:fldChar w:fldCharType="end"/>
        </w:r>
      </w:hyperlink>
    </w:p>
    <w:p w:rsidR="002D54AE" w:rsidRDefault="00B054A3">
      <w:pPr>
        <w:pStyle w:val="TDC2"/>
        <w:tabs>
          <w:tab w:val="left" w:pos="541"/>
          <w:tab w:val="right" w:leader="dot" w:pos="9743"/>
        </w:tabs>
        <w:rPr>
          <w:rFonts w:asciiTheme="minorHAnsi" w:eastAsiaTheme="minorEastAsia" w:hAnsiTheme="minorHAnsi" w:cstheme="minorBidi"/>
          <w:noProof/>
          <w:lang w:val="es-AR" w:eastAsia="es-AR"/>
        </w:rPr>
      </w:pPr>
      <w:hyperlink w:anchor="_Toc404071571" w:history="1">
        <w:r w:rsidR="002D54AE" w:rsidRPr="00D77C07">
          <w:rPr>
            <w:rStyle w:val="Hipervnculo"/>
            <w:rFonts w:ascii="Symbol" w:hAnsi="Symbol"/>
            <w:noProof/>
            <w:kern w:val="20"/>
            <w:lang w:val="es-AR"/>
          </w:rPr>
          <w:t></w:t>
        </w:r>
        <w:r w:rsidR="002D54AE">
          <w:rPr>
            <w:rFonts w:asciiTheme="minorHAnsi" w:eastAsiaTheme="minorEastAsia" w:hAnsiTheme="minorHAnsi" w:cstheme="minorBidi"/>
            <w:noProof/>
            <w:lang w:val="es-AR" w:eastAsia="es-AR"/>
          </w:rPr>
          <w:tab/>
        </w:r>
        <w:r w:rsidR="002D54AE" w:rsidRPr="00D77C07">
          <w:rPr>
            <w:rStyle w:val="Hipervnculo"/>
            <w:rFonts w:ascii="Verdana" w:hAnsi="Verdana"/>
            <w:noProof/>
            <w:kern w:val="20"/>
            <w:lang w:val="es-AR"/>
          </w:rPr>
          <w:t>Anexo, Proveedores</w:t>
        </w:r>
        <w:r w:rsidR="002D54AE">
          <w:rPr>
            <w:noProof/>
            <w:webHidden/>
          </w:rPr>
          <w:tab/>
        </w:r>
        <w:r>
          <w:rPr>
            <w:noProof/>
            <w:webHidden/>
          </w:rPr>
          <w:fldChar w:fldCharType="begin"/>
        </w:r>
        <w:r w:rsidR="002D54AE">
          <w:rPr>
            <w:noProof/>
            <w:webHidden/>
          </w:rPr>
          <w:instrText xml:space="preserve"> PAGEREF _Toc404071571 \h </w:instrText>
        </w:r>
        <w:r>
          <w:rPr>
            <w:noProof/>
            <w:webHidden/>
          </w:rPr>
        </w:r>
        <w:r>
          <w:rPr>
            <w:noProof/>
            <w:webHidden/>
          </w:rPr>
          <w:fldChar w:fldCharType="separate"/>
        </w:r>
        <w:r w:rsidR="002D54AE">
          <w:rPr>
            <w:noProof/>
            <w:webHidden/>
          </w:rPr>
          <w:t>39</w:t>
        </w:r>
        <w:r>
          <w:rPr>
            <w:noProof/>
            <w:webHidden/>
          </w:rPr>
          <w:fldChar w:fldCharType="end"/>
        </w:r>
      </w:hyperlink>
    </w:p>
    <w:p w:rsidR="002D54AE" w:rsidRDefault="00B054A3">
      <w:pPr>
        <w:pStyle w:val="TDC2"/>
        <w:tabs>
          <w:tab w:val="left" w:pos="541"/>
          <w:tab w:val="right" w:leader="dot" w:pos="9743"/>
        </w:tabs>
        <w:rPr>
          <w:rFonts w:asciiTheme="minorHAnsi" w:eastAsiaTheme="minorEastAsia" w:hAnsiTheme="minorHAnsi" w:cstheme="minorBidi"/>
          <w:noProof/>
          <w:lang w:val="es-AR" w:eastAsia="es-AR"/>
        </w:rPr>
      </w:pPr>
      <w:hyperlink w:anchor="_Toc404071572" w:history="1">
        <w:r w:rsidR="002D54AE" w:rsidRPr="00D77C07">
          <w:rPr>
            <w:rStyle w:val="Hipervnculo"/>
            <w:rFonts w:ascii="Symbol" w:hAnsi="Symbol"/>
            <w:noProof/>
            <w:kern w:val="20"/>
            <w:lang w:val="es-AR"/>
          </w:rPr>
          <w:t></w:t>
        </w:r>
        <w:r w:rsidR="002D54AE">
          <w:rPr>
            <w:rFonts w:asciiTheme="minorHAnsi" w:eastAsiaTheme="minorEastAsia" w:hAnsiTheme="minorHAnsi" w:cstheme="minorBidi"/>
            <w:noProof/>
            <w:lang w:val="es-AR" w:eastAsia="es-AR"/>
          </w:rPr>
          <w:tab/>
        </w:r>
        <w:r w:rsidR="002D54AE" w:rsidRPr="00D77C07">
          <w:rPr>
            <w:rStyle w:val="Hipervnculo"/>
            <w:rFonts w:ascii="Verdana" w:hAnsi="Verdana"/>
            <w:noProof/>
            <w:kern w:val="20"/>
            <w:lang w:val="es-AR"/>
          </w:rPr>
          <w:t>Anexo, Remitos</w:t>
        </w:r>
        <w:r w:rsidR="002D54AE">
          <w:rPr>
            <w:noProof/>
            <w:webHidden/>
          </w:rPr>
          <w:tab/>
        </w:r>
        <w:r>
          <w:rPr>
            <w:noProof/>
            <w:webHidden/>
          </w:rPr>
          <w:fldChar w:fldCharType="begin"/>
        </w:r>
        <w:r w:rsidR="002D54AE">
          <w:rPr>
            <w:noProof/>
            <w:webHidden/>
          </w:rPr>
          <w:instrText xml:space="preserve"> PAGEREF _Toc404071572 \h </w:instrText>
        </w:r>
        <w:r>
          <w:rPr>
            <w:noProof/>
            <w:webHidden/>
          </w:rPr>
        </w:r>
        <w:r>
          <w:rPr>
            <w:noProof/>
            <w:webHidden/>
          </w:rPr>
          <w:fldChar w:fldCharType="separate"/>
        </w:r>
        <w:r w:rsidR="002D54AE">
          <w:rPr>
            <w:noProof/>
            <w:webHidden/>
          </w:rPr>
          <w:t>39</w:t>
        </w:r>
        <w:r>
          <w:rPr>
            <w:noProof/>
            <w:webHidden/>
          </w:rPr>
          <w:fldChar w:fldCharType="end"/>
        </w:r>
      </w:hyperlink>
    </w:p>
    <w:p w:rsidR="002D54AE" w:rsidRDefault="00B054A3">
      <w:pPr>
        <w:pStyle w:val="TDC1"/>
        <w:tabs>
          <w:tab w:val="right" w:leader="dot" w:pos="9743"/>
        </w:tabs>
        <w:rPr>
          <w:rFonts w:asciiTheme="minorHAnsi" w:eastAsiaTheme="minorEastAsia" w:hAnsiTheme="minorHAnsi" w:cstheme="minorBidi"/>
          <w:noProof/>
          <w:lang w:val="es-AR" w:eastAsia="es-AR"/>
        </w:rPr>
      </w:pPr>
      <w:hyperlink w:anchor="_Toc404071573" w:history="1">
        <w:r w:rsidR="002D54AE" w:rsidRPr="00D77C07">
          <w:rPr>
            <w:rStyle w:val="Hipervnculo"/>
            <w:rFonts w:ascii="Verdana" w:hAnsi="Verdana" w:cs="Verdana"/>
            <w:noProof/>
            <w:lang w:val="es-AR"/>
          </w:rPr>
          <w:t>Anexos D – Referencias utilizadas</w:t>
        </w:r>
        <w:r w:rsidR="002D54AE">
          <w:rPr>
            <w:noProof/>
            <w:webHidden/>
          </w:rPr>
          <w:tab/>
        </w:r>
        <w:r>
          <w:rPr>
            <w:noProof/>
            <w:webHidden/>
          </w:rPr>
          <w:fldChar w:fldCharType="begin"/>
        </w:r>
        <w:r w:rsidR="002D54AE">
          <w:rPr>
            <w:noProof/>
            <w:webHidden/>
          </w:rPr>
          <w:instrText xml:space="preserve"> PAGEREF _Toc404071573 \h </w:instrText>
        </w:r>
        <w:r>
          <w:rPr>
            <w:noProof/>
            <w:webHidden/>
          </w:rPr>
        </w:r>
        <w:r>
          <w:rPr>
            <w:noProof/>
            <w:webHidden/>
          </w:rPr>
          <w:fldChar w:fldCharType="separate"/>
        </w:r>
        <w:r w:rsidR="002D54AE">
          <w:rPr>
            <w:noProof/>
            <w:webHidden/>
          </w:rPr>
          <w:t>40</w:t>
        </w:r>
        <w:r>
          <w:rPr>
            <w:noProof/>
            <w:webHidden/>
          </w:rPr>
          <w:fldChar w:fldCharType="end"/>
        </w:r>
      </w:hyperlink>
    </w:p>
    <w:p w:rsidR="002D54AE" w:rsidRDefault="00B054A3">
      <w:pPr>
        <w:pStyle w:val="TDC2"/>
        <w:tabs>
          <w:tab w:val="right" w:leader="dot" w:pos="9743"/>
        </w:tabs>
        <w:rPr>
          <w:rFonts w:asciiTheme="minorHAnsi" w:eastAsiaTheme="minorEastAsia" w:hAnsiTheme="minorHAnsi" w:cstheme="minorBidi"/>
          <w:noProof/>
          <w:lang w:val="es-AR" w:eastAsia="es-AR"/>
        </w:rPr>
      </w:pPr>
      <w:hyperlink w:anchor="_Toc404071574" w:history="1">
        <w:r w:rsidR="002D54AE" w:rsidRPr="00D77C07">
          <w:rPr>
            <w:rStyle w:val="Hipervnculo"/>
            <w:rFonts w:ascii="Verdana" w:hAnsi="Verdana"/>
            <w:noProof/>
            <w:lang w:val="es-AR"/>
          </w:rPr>
          <w:t>Referencias</w:t>
        </w:r>
        <w:r w:rsidR="002D54AE">
          <w:rPr>
            <w:noProof/>
            <w:webHidden/>
          </w:rPr>
          <w:tab/>
        </w:r>
        <w:r>
          <w:rPr>
            <w:noProof/>
            <w:webHidden/>
          </w:rPr>
          <w:fldChar w:fldCharType="begin"/>
        </w:r>
        <w:r w:rsidR="002D54AE">
          <w:rPr>
            <w:noProof/>
            <w:webHidden/>
          </w:rPr>
          <w:instrText xml:space="preserve"> PAGEREF _Toc404071574 \h </w:instrText>
        </w:r>
        <w:r>
          <w:rPr>
            <w:noProof/>
            <w:webHidden/>
          </w:rPr>
        </w:r>
        <w:r>
          <w:rPr>
            <w:noProof/>
            <w:webHidden/>
          </w:rPr>
          <w:fldChar w:fldCharType="separate"/>
        </w:r>
        <w:r w:rsidR="002D54AE">
          <w:rPr>
            <w:noProof/>
            <w:webHidden/>
          </w:rPr>
          <w:t>40</w:t>
        </w:r>
        <w:r>
          <w:rPr>
            <w:noProof/>
            <w:webHidden/>
          </w:rPr>
          <w:fldChar w:fldCharType="end"/>
        </w:r>
      </w:hyperlink>
    </w:p>
    <w:p w:rsidR="00B26AE4" w:rsidRPr="003B6330" w:rsidRDefault="00B054A3">
      <w:pPr>
        <w:rPr>
          <w:lang w:val="es-AR"/>
        </w:rPr>
      </w:pPr>
      <w:r w:rsidRPr="003B6330">
        <w:rPr>
          <w:b/>
          <w:bCs/>
          <w:noProof/>
          <w:lang w:val="es-AR"/>
        </w:rPr>
        <w:fldChar w:fldCharType="end"/>
      </w:r>
    </w:p>
    <w:p w:rsidR="003B6330" w:rsidRPr="003B6330" w:rsidRDefault="003B6330" w:rsidP="00B26AE4">
      <w:pPr>
        <w:rPr>
          <w:lang w:val="es-AR"/>
        </w:rPr>
      </w:pPr>
    </w:p>
    <w:p w:rsidR="003B6330" w:rsidRDefault="003B6330" w:rsidP="003B6330">
      <w:pPr>
        <w:rPr>
          <w:lang w:val="es-AR"/>
        </w:rPr>
      </w:pPr>
      <w:r w:rsidRPr="003B6330">
        <w:rPr>
          <w:lang w:val="es-AR"/>
        </w:rPr>
        <w:br w:type="page"/>
      </w:r>
      <w:bookmarkStart w:id="0" w:name="_Toc395525124"/>
      <w:bookmarkStart w:id="1" w:name="_Toc395525691"/>
    </w:p>
    <w:p w:rsidR="003B6330" w:rsidRPr="003B6330" w:rsidRDefault="003B6330" w:rsidP="00E11A55">
      <w:pPr>
        <w:pStyle w:val="Ttulo1"/>
        <w:rPr>
          <w:lang w:val="es-AR"/>
        </w:rPr>
      </w:pPr>
      <w:bookmarkStart w:id="2" w:name="_Toc404071500"/>
      <w:r w:rsidRPr="003B6330">
        <w:rPr>
          <w:lang w:val="es-AR"/>
        </w:rPr>
        <w:lastRenderedPageBreak/>
        <w:t>Tema</w:t>
      </w:r>
      <w:bookmarkEnd w:id="0"/>
      <w:bookmarkEnd w:id="1"/>
      <w:bookmarkEnd w:id="2"/>
    </w:p>
    <w:p w:rsidR="003B6330" w:rsidRPr="003B6330" w:rsidRDefault="003B6330" w:rsidP="003B6330">
      <w:pPr>
        <w:rPr>
          <w:rFonts w:ascii="Verdana" w:hAnsi="Verdana" w:cs="Verdana"/>
          <w:sz w:val="20"/>
          <w:szCs w:val="20"/>
          <w:lang w:val="es-AR"/>
        </w:rPr>
      </w:pPr>
    </w:p>
    <w:p w:rsidR="003B6330" w:rsidRPr="003B6330" w:rsidRDefault="003B6330" w:rsidP="003B6330">
      <w:pPr>
        <w:spacing w:before="57"/>
        <w:jc w:val="center"/>
        <w:rPr>
          <w:rFonts w:ascii="Verdana" w:hAnsi="Verdana" w:cs="Verdana"/>
          <w:spacing w:val="20"/>
          <w:sz w:val="20"/>
          <w:szCs w:val="20"/>
          <w:lang w:val="es-AR"/>
        </w:rPr>
      </w:pPr>
      <w:r w:rsidRPr="003B6330">
        <w:rPr>
          <w:rFonts w:ascii="Verdana" w:eastAsia="Verdana" w:hAnsi="Verdana" w:cs="Verdana"/>
          <w:spacing w:val="20"/>
          <w:sz w:val="20"/>
          <w:szCs w:val="20"/>
          <w:lang w:val="es-AR"/>
        </w:rPr>
        <w:t>“</w:t>
      </w:r>
      <w:r w:rsidRPr="003B6330">
        <w:rPr>
          <w:rFonts w:ascii="Verdana" w:hAnsi="Verdana" w:cs="Verdana"/>
          <w:spacing w:val="20"/>
          <w:sz w:val="20"/>
          <w:szCs w:val="20"/>
          <w:lang w:val="es-AR"/>
        </w:rPr>
        <w:t>Automatización de las tareas que se realizan en una Lencería-Mercería”</w:t>
      </w:r>
    </w:p>
    <w:p w:rsidR="003B6330" w:rsidRPr="003B6330" w:rsidRDefault="003B6330" w:rsidP="003B6330">
      <w:pPr>
        <w:spacing w:before="57"/>
        <w:rPr>
          <w:rFonts w:ascii="Verdana" w:hAnsi="Verdana" w:cs="Verdana"/>
          <w:spacing w:val="20"/>
          <w:sz w:val="20"/>
          <w:szCs w:val="20"/>
          <w:lang w:val="es-AR"/>
        </w:rPr>
      </w:pPr>
    </w:p>
    <w:p w:rsidR="003B6330" w:rsidRPr="003B6330" w:rsidRDefault="003B6330" w:rsidP="003B6330">
      <w:pPr>
        <w:spacing w:before="57"/>
        <w:rPr>
          <w:rFonts w:ascii="Verdana" w:hAnsi="Verdana" w:cs="Verdana"/>
          <w:spacing w:val="20"/>
          <w:sz w:val="20"/>
          <w:szCs w:val="20"/>
          <w:lang w:val="es-AR"/>
        </w:rPr>
      </w:pPr>
    </w:p>
    <w:p w:rsidR="003B6330" w:rsidRPr="003B6330" w:rsidRDefault="003B6330" w:rsidP="003B6330">
      <w:pPr>
        <w:spacing w:before="57"/>
        <w:ind w:left="1418"/>
        <w:rPr>
          <w:rFonts w:ascii="Verdana" w:hAnsi="Verdana" w:cs="Verdana"/>
          <w:spacing w:val="20"/>
          <w:sz w:val="20"/>
          <w:szCs w:val="20"/>
          <w:lang w:val="es-AR"/>
        </w:rPr>
      </w:pPr>
    </w:p>
    <w:p w:rsidR="003B6330" w:rsidRPr="003B6330" w:rsidRDefault="003B6330" w:rsidP="003B6330">
      <w:pPr>
        <w:rPr>
          <w:rFonts w:ascii="Verdana" w:hAnsi="Verdana" w:cs="Verdana"/>
          <w:sz w:val="20"/>
          <w:szCs w:val="20"/>
          <w:lang w:val="es-AR"/>
        </w:rPr>
      </w:pPr>
    </w:p>
    <w:p w:rsidR="003B6330" w:rsidRPr="003B6330" w:rsidRDefault="003B6330" w:rsidP="003B6330">
      <w:pPr>
        <w:rPr>
          <w:rFonts w:ascii="Verdana" w:hAnsi="Verdana" w:cs="Verdana"/>
          <w:sz w:val="20"/>
          <w:szCs w:val="20"/>
          <w:lang w:val="es-AR"/>
        </w:rPr>
      </w:pPr>
    </w:p>
    <w:p w:rsidR="003B6330" w:rsidRPr="003B6330" w:rsidRDefault="003B6330" w:rsidP="003B6330">
      <w:pPr>
        <w:pStyle w:val="Ttulo1"/>
        <w:rPr>
          <w:lang w:val="es-AR"/>
        </w:rPr>
      </w:pPr>
    </w:p>
    <w:p w:rsidR="002D54AE" w:rsidRDefault="002D54AE">
      <w:pPr>
        <w:spacing w:after="0" w:line="240" w:lineRule="auto"/>
        <w:rPr>
          <w:rFonts w:eastAsia="Verdana"/>
          <w:b/>
          <w:bCs/>
          <w:color w:val="E40059"/>
          <w:sz w:val="28"/>
          <w:szCs w:val="28"/>
          <w:lang w:val="es-AR"/>
        </w:rPr>
      </w:pPr>
      <w:bookmarkStart w:id="3" w:name="__RefHeading__156_238574934"/>
      <w:bookmarkStart w:id="4" w:name="__RefHeading__103_1307357959"/>
      <w:bookmarkStart w:id="5" w:name="__RefHeading__267_705687861"/>
      <w:bookmarkStart w:id="6" w:name="__RefHeading__18_400017180"/>
      <w:bookmarkStart w:id="7" w:name="__RefHeading__225_321984379"/>
      <w:bookmarkStart w:id="8" w:name="__RefHeading__33_1701910184"/>
      <w:bookmarkStart w:id="9" w:name="__RefHeading__78_864570552"/>
      <w:bookmarkStart w:id="10" w:name="__RefHeading__128_828509656"/>
      <w:bookmarkStart w:id="11" w:name="__RefHeading__192_2121180832"/>
      <w:bookmarkStart w:id="12" w:name="__RefHeading__158_238574934"/>
      <w:bookmarkStart w:id="13" w:name="__RefHeading__105_1307357959"/>
      <w:bookmarkStart w:id="14" w:name="__RefHeading__269_705687861"/>
      <w:bookmarkStart w:id="15" w:name="__RefHeading__20_400017180"/>
      <w:bookmarkStart w:id="16" w:name="__RefHeading__229_321984379"/>
      <w:bookmarkStart w:id="17" w:name="__RefHeading__35_1701910184"/>
      <w:bookmarkStart w:id="18" w:name="__RefHeading__80_864570552"/>
      <w:bookmarkStart w:id="19" w:name="__RefHeading__130_828509656"/>
      <w:bookmarkStart w:id="20" w:name="__RefHeading__194_2121180832"/>
      <w:bookmarkStart w:id="21" w:name="_Toc403666994"/>
      <w:bookmarkStart w:id="22" w:name="_Toc40407150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Pr>
          <w:rFonts w:eastAsia="Verdana"/>
          <w:lang w:val="es-AR"/>
        </w:rPr>
        <w:br w:type="page"/>
      </w:r>
    </w:p>
    <w:p w:rsidR="003B6330" w:rsidRPr="003B6330" w:rsidRDefault="003B6330" w:rsidP="00E11A55">
      <w:pPr>
        <w:pStyle w:val="Ttulo1"/>
        <w:rPr>
          <w:rFonts w:eastAsia="Verdana"/>
          <w:lang w:val="es-AR"/>
        </w:rPr>
      </w:pPr>
      <w:r w:rsidRPr="003B6330">
        <w:rPr>
          <w:rFonts w:eastAsia="Verdana"/>
          <w:lang w:val="es-AR"/>
        </w:rPr>
        <w:lastRenderedPageBreak/>
        <w:t>Agradecimientos</w:t>
      </w:r>
      <w:bookmarkEnd w:id="21"/>
      <w:bookmarkEnd w:id="22"/>
    </w:p>
    <w:p w:rsidR="003B6330" w:rsidRPr="003B6330" w:rsidRDefault="003B6330" w:rsidP="003B6330">
      <w:pPr>
        <w:pStyle w:val="Textoindependiente"/>
      </w:pPr>
    </w:p>
    <w:p w:rsid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r w:rsidRPr="003B6330">
        <w:rPr>
          <w:rFonts w:ascii="Verdana" w:hAnsi="Verdana" w:cs="Arial"/>
          <w:spacing w:val="20"/>
          <w:kern w:val="20"/>
          <w:sz w:val="20"/>
          <w:szCs w:val="20"/>
          <w:lang w:val="es-AR"/>
        </w:rPr>
        <w:t xml:space="preserve">Los resultados de este proyecto, están dedicados a todas aquellas personas que, de alguna forma, son parte de su culminación.  </w:t>
      </w:r>
    </w:p>
    <w:p w:rsid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r w:rsidRPr="003B6330">
        <w:rPr>
          <w:rFonts w:ascii="Verdana" w:hAnsi="Verdana" w:cs="Arial"/>
          <w:spacing w:val="20"/>
          <w:kern w:val="20"/>
          <w:sz w:val="20"/>
          <w:szCs w:val="20"/>
          <w:lang w:val="es-AR"/>
        </w:rPr>
        <w:t xml:space="preserve">Nuestros sinceros agradecimientos están dirigidos hacia Rosa </w:t>
      </w:r>
      <w:proofErr w:type="spellStart"/>
      <w:r w:rsidRPr="003B6330">
        <w:rPr>
          <w:rFonts w:ascii="Verdana" w:hAnsi="Verdana" w:cs="Arial"/>
          <w:spacing w:val="20"/>
          <w:kern w:val="20"/>
          <w:sz w:val="20"/>
          <w:szCs w:val="20"/>
          <w:lang w:val="es-AR"/>
        </w:rPr>
        <w:t>Montivero</w:t>
      </w:r>
      <w:proofErr w:type="spellEnd"/>
      <w:r w:rsidRPr="003B6330">
        <w:rPr>
          <w:rFonts w:ascii="Verdana" w:hAnsi="Verdana" w:cs="Arial"/>
          <w:spacing w:val="20"/>
          <w:kern w:val="20"/>
          <w:sz w:val="20"/>
          <w:szCs w:val="20"/>
          <w:lang w:val="es-AR"/>
        </w:rPr>
        <w:t xml:space="preserve"> del Comercio “</w:t>
      </w:r>
      <w:r w:rsidRPr="00EE490E">
        <w:rPr>
          <w:rFonts w:ascii="Verdana" w:hAnsi="Verdana" w:cs="Arial"/>
          <w:b/>
          <w:spacing w:val="20"/>
          <w:kern w:val="20"/>
          <w:sz w:val="20"/>
          <w:szCs w:val="20"/>
          <w:lang w:val="es-AR"/>
        </w:rPr>
        <w:t>Mercería Lencería Paula</w:t>
      </w:r>
      <w:r w:rsidRPr="003B6330">
        <w:rPr>
          <w:rFonts w:ascii="Verdana" w:hAnsi="Verdana" w:cs="Arial"/>
          <w:spacing w:val="20"/>
          <w:kern w:val="20"/>
          <w:sz w:val="20"/>
          <w:szCs w:val="20"/>
          <w:lang w:val="es-AR"/>
        </w:rPr>
        <w:t>”, quien con su ayuda desinteresada, nos brindó información relevante, próxima, pero muy cercana a la rea</w:t>
      </w:r>
      <w:r>
        <w:rPr>
          <w:rFonts w:ascii="Verdana" w:hAnsi="Verdana" w:cs="Arial"/>
          <w:spacing w:val="20"/>
          <w:kern w:val="20"/>
          <w:sz w:val="20"/>
          <w:szCs w:val="20"/>
          <w:lang w:val="es-AR"/>
        </w:rPr>
        <w:t>lidad de nuestras necesidades.</w:t>
      </w:r>
    </w:p>
    <w:p w:rsid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r w:rsidRPr="003B6330">
        <w:rPr>
          <w:rFonts w:ascii="Verdana" w:hAnsi="Verdana" w:cs="Arial"/>
          <w:spacing w:val="20"/>
          <w:kern w:val="20"/>
          <w:sz w:val="20"/>
          <w:szCs w:val="20"/>
          <w:lang w:val="es-AR"/>
        </w:rPr>
        <w:t>A los profesores del “</w:t>
      </w:r>
      <w:r w:rsidRPr="003B6330">
        <w:rPr>
          <w:rFonts w:ascii="Verdana" w:hAnsi="Verdana" w:cs="Arial"/>
          <w:b/>
          <w:spacing w:val="20"/>
          <w:kern w:val="20"/>
          <w:sz w:val="20"/>
          <w:szCs w:val="20"/>
          <w:lang w:val="es-AR"/>
        </w:rPr>
        <w:t>Instituto Superior de Formación Técnica 12</w:t>
      </w:r>
      <w:r w:rsidRPr="003B6330">
        <w:rPr>
          <w:rFonts w:ascii="Verdana" w:hAnsi="Verdana" w:cs="Arial"/>
          <w:spacing w:val="20"/>
          <w:kern w:val="20"/>
          <w:sz w:val="20"/>
          <w:szCs w:val="20"/>
          <w:lang w:val="es-AR"/>
        </w:rPr>
        <w:t>”, los cuáles nos enseñaron</w:t>
      </w:r>
      <w:r>
        <w:rPr>
          <w:rFonts w:ascii="Verdana" w:hAnsi="Verdana" w:cs="Arial"/>
          <w:spacing w:val="20"/>
          <w:kern w:val="20"/>
          <w:sz w:val="20"/>
          <w:szCs w:val="20"/>
          <w:lang w:val="es-AR"/>
        </w:rPr>
        <w:t>,</w:t>
      </w:r>
      <w:r w:rsidRPr="003B6330">
        <w:rPr>
          <w:rFonts w:ascii="Verdana" w:hAnsi="Verdana" w:cs="Arial"/>
          <w:spacing w:val="20"/>
          <w:kern w:val="20"/>
          <w:sz w:val="20"/>
          <w:szCs w:val="20"/>
          <w:lang w:val="es-AR"/>
        </w:rPr>
        <w:t xml:space="preserve"> año tras años</w:t>
      </w:r>
      <w:r>
        <w:rPr>
          <w:rFonts w:ascii="Verdana" w:hAnsi="Verdana" w:cs="Arial"/>
          <w:spacing w:val="20"/>
          <w:kern w:val="20"/>
          <w:sz w:val="20"/>
          <w:szCs w:val="20"/>
          <w:lang w:val="es-AR"/>
        </w:rPr>
        <w:t>,</w:t>
      </w:r>
      <w:r w:rsidRPr="003B6330">
        <w:rPr>
          <w:rFonts w:ascii="Verdana" w:hAnsi="Verdana" w:cs="Arial"/>
          <w:spacing w:val="20"/>
          <w:kern w:val="20"/>
          <w:sz w:val="20"/>
          <w:szCs w:val="20"/>
          <w:lang w:val="es-AR"/>
        </w:rPr>
        <w:t xml:space="preserve"> las distintas técnicas para elaborara proyectos los cuales aplicamos para el éxito del proyecto. </w:t>
      </w:r>
    </w:p>
    <w:p w:rsidR="003B6330" w:rsidRP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r w:rsidRPr="003B6330">
        <w:rPr>
          <w:rFonts w:ascii="Verdana" w:hAnsi="Verdana" w:cs="Arial"/>
          <w:spacing w:val="20"/>
          <w:kern w:val="20"/>
          <w:sz w:val="20"/>
          <w:szCs w:val="20"/>
          <w:lang w:val="es-AR"/>
        </w:rPr>
        <w:t xml:space="preserve">A nuestras familias por siempre brindarnos su apoyo, tanto sentimental, como económico. </w:t>
      </w:r>
    </w:p>
    <w:p w:rsid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p>
    <w:p w:rsidR="003B6330" w:rsidRDefault="003B6330" w:rsidP="003B6330">
      <w:pPr>
        <w:widowControl w:val="0"/>
        <w:numPr>
          <w:ilvl w:val="0"/>
          <w:numId w:val="3"/>
        </w:numPr>
        <w:tabs>
          <w:tab w:val="left" w:pos="8222"/>
        </w:tabs>
        <w:suppressAutoHyphens/>
        <w:spacing w:before="60" w:after="0" w:line="480" w:lineRule="auto"/>
        <w:ind w:left="284" w:firstLine="0"/>
        <w:rPr>
          <w:rFonts w:ascii="Verdana" w:hAnsi="Verdana" w:cs="Arial"/>
          <w:spacing w:val="20"/>
          <w:kern w:val="20"/>
          <w:sz w:val="20"/>
          <w:szCs w:val="20"/>
          <w:lang w:val="es-AR"/>
        </w:rPr>
      </w:pPr>
      <w:r w:rsidRPr="003B6330">
        <w:rPr>
          <w:rFonts w:ascii="Verdana" w:hAnsi="Verdana" w:cs="Arial"/>
          <w:spacing w:val="20"/>
          <w:kern w:val="20"/>
          <w:sz w:val="20"/>
          <w:szCs w:val="20"/>
          <w:lang w:val="es-AR"/>
        </w:rPr>
        <w:t>Gracias Dios, gracias padres, hermanos, e hijos por ayudarnos a llevar a cabo este trabajo.</w:t>
      </w:r>
    </w:p>
    <w:p w:rsidR="002D54AE" w:rsidRDefault="002D54AE">
      <w:pPr>
        <w:spacing w:after="0" w:line="240" w:lineRule="auto"/>
        <w:rPr>
          <w:rFonts w:eastAsia="Times New Roman"/>
          <w:b/>
          <w:bCs/>
          <w:color w:val="E40059"/>
          <w:sz w:val="28"/>
          <w:szCs w:val="28"/>
          <w:lang w:val="es-AR"/>
        </w:rPr>
      </w:pPr>
      <w:bookmarkStart w:id="23" w:name="_Toc395525126"/>
      <w:bookmarkStart w:id="24" w:name="_Toc395525693"/>
      <w:bookmarkStart w:id="25" w:name="_Toc403666995"/>
      <w:bookmarkStart w:id="26" w:name="_Toc404071502"/>
      <w:r>
        <w:rPr>
          <w:lang w:val="es-AR"/>
        </w:rPr>
        <w:br w:type="page"/>
      </w:r>
    </w:p>
    <w:p w:rsidR="003B6330" w:rsidRPr="003B6330" w:rsidRDefault="003B6330" w:rsidP="00E11A55">
      <w:pPr>
        <w:pStyle w:val="Ttulo1"/>
        <w:rPr>
          <w:lang w:val="es-AR"/>
        </w:rPr>
      </w:pPr>
      <w:r w:rsidRPr="003B6330">
        <w:rPr>
          <w:lang w:val="es-AR"/>
        </w:rPr>
        <w:lastRenderedPageBreak/>
        <w:t>Tema</w:t>
      </w:r>
      <w:bookmarkEnd w:id="23"/>
      <w:bookmarkEnd w:id="24"/>
      <w:bookmarkEnd w:id="25"/>
      <w:bookmarkEnd w:id="26"/>
      <w:r w:rsidRPr="003B6330">
        <w:rPr>
          <w:lang w:val="es-AR"/>
        </w:rPr>
        <w:t xml:space="preserve">        </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Automatización, en la medida que sea posible, de las distintas tareas que se realizan en una “Mercería</w:t>
      </w:r>
      <w:r w:rsidR="00EE490E">
        <w:rPr>
          <w:rFonts w:ascii="Verdana" w:hAnsi="Verdana" w:cs="Verdana"/>
          <w:spacing w:val="20"/>
          <w:sz w:val="20"/>
          <w:szCs w:val="20"/>
          <w:lang w:val="es-AR"/>
        </w:rPr>
        <w:t>-Lencería</w:t>
      </w:r>
      <w:r w:rsidRPr="003B6330">
        <w:rPr>
          <w:rFonts w:ascii="Verdana" w:hAnsi="Verdana" w:cs="Verdana"/>
          <w:spacing w:val="20"/>
          <w:sz w:val="20"/>
          <w:szCs w:val="20"/>
          <w:lang w:val="es-AR"/>
        </w:rPr>
        <w:t>”</w:t>
      </w:r>
    </w:p>
    <w:p w:rsidR="003B6330" w:rsidRPr="00E11A55"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Para ello se desarrollara un software a la medida de las necesidades que el cliente especifique, pero también con el objetivo y la premisa de poder adaptarlo para futuros clientes.</w:t>
      </w:r>
    </w:p>
    <w:p w:rsidR="003B6330" w:rsidRDefault="003B6330" w:rsidP="00E11A55">
      <w:pPr>
        <w:pStyle w:val="Ttulo1"/>
        <w:rPr>
          <w:lang w:val="es-AR"/>
        </w:rPr>
      </w:pPr>
      <w:bookmarkStart w:id="27" w:name="__RefHeading__160_238574934"/>
      <w:bookmarkStart w:id="28" w:name="__RefHeading__107_1307357959"/>
      <w:bookmarkStart w:id="29" w:name="__RefHeading__271_705687861"/>
      <w:bookmarkStart w:id="30" w:name="__RefHeading__22_400017180"/>
      <w:bookmarkStart w:id="31" w:name="__RefHeading__231_321984379"/>
      <w:bookmarkStart w:id="32" w:name="__RefHeading__37_1701910184"/>
      <w:bookmarkStart w:id="33" w:name="__RefHeading__82_864570552"/>
      <w:bookmarkStart w:id="34" w:name="__RefHeading__132_828509656"/>
      <w:bookmarkStart w:id="35" w:name="__RefHeading__196_2121180832"/>
      <w:bookmarkEnd w:id="27"/>
      <w:bookmarkEnd w:id="28"/>
      <w:bookmarkEnd w:id="29"/>
      <w:bookmarkEnd w:id="30"/>
      <w:bookmarkEnd w:id="31"/>
      <w:bookmarkEnd w:id="32"/>
      <w:bookmarkEnd w:id="33"/>
      <w:bookmarkEnd w:id="34"/>
      <w:bookmarkEnd w:id="35"/>
      <w:r w:rsidRPr="003B6330">
        <w:rPr>
          <w:rFonts w:eastAsia="Verdana"/>
          <w:lang w:val="es-AR"/>
        </w:rPr>
        <w:t xml:space="preserve"> </w:t>
      </w:r>
      <w:bookmarkStart w:id="36" w:name="_Toc395525127"/>
      <w:bookmarkStart w:id="37" w:name="_Toc395525694"/>
      <w:bookmarkStart w:id="38" w:name="_Toc403666996"/>
      <w:bookmarkStart w:id="39" w:name="_Toc404071503"/>
      <w:r w:rsidRPr="003B6330">
        <w:rPr>
          <w:lang w:val="es-AR"/>
        </w:rPr>
        <w:t>Introducción</w:t>
      </w:r>
      <w:bookmarkEnd w:id="36"/>
      <w:bookmarkEnd w:id="37"/>
      <w:bookmarkEnd w:id="38"/>
      <w:bookmarkEnd w:id="39"/>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Los Sistemas de Control de stock, Venta de productos y Manejo de Clientes, son sistemas de información interactivos, que permiten, entre otros, mejorar el control de la mercadería, mejorar la calidad en las ventas y al disponer de un manejo de clientes poder realizar campañas de promoción</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Para el desarrollo del Proyecto se toma como referencia la “Mercería-Lencería Paula”, cuya dueña ya que está presta a brindar la información requerida para cumplir con los objetivos propuesto en el proyecto.</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 elaboración de este proyecto consiste en realizar una investigación de la situación actual del comercio, conociendo sus necesidades y dificultades para registrar las ventas, para manejo del stock o inclusive mejorar el manejo con los proveedores</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Sistema le permitirá a la Dueña y/o Empleados, disponer de información de las ventas realizadas al instante y poder decidir oportunamente sobre aspectos relacionado al Comercio.</w:t>
      </w:r>
    </w:p>
    <w:p w:rsidR="003B6330" w:rsidRPr="00E151EB" w:rsidRDefault="003B6330" w:rsidP="00E11A55">
      <w:pPr>
        <w:pStyle w:val="Ttulo1"/>
        <w:rPr>
          <w:spacing w:val="20"/>
          <w:lang w:val="es-AR"/>
        </w:rPr>
      </w:pPr>
      <w:bookmarkStart w:id="40" w:name="__RefHeading__162_238574934"/>
      <w:bookmarkStart w:id="41" w:name="__RefHeading__109_1307357959"/>
      <w:bookmarkStart w:id="42" w:name="__RefHeading__273_705687861"/>
      <w:bookmarkStart w:id="43" w:name="__RefHeading__24_400017180"/>
      <w:bookmarkStart w:id="44" w:name="__RefHeading__233_321984379"/>
      <w:bookmarkStart w:id="45" w:name="__RefHeading__39_1701910184"/>
      <w:bookmarkStart w:id="46" w:name="__RefHeading__84_864570552"/>
      <w:bookmarkStart w:id="47" w:name="__RefHeading__134_828509656"/>
      <w:bookmarkStart w:id="48" w:name="__RefHeading__198_2121180832"/>
      <w:bookmarkEnd w:id="40"/>
      <w:bookmarkEnd w:id="41"/>
      <w:bookmarkEnd w:id="42"/>
      <w:bookmarkEnd w:id="43"/>
      <w:bookmarkEnd w:id="44"/>
      <w:bookmarkEnd w:id="45"/>
      <w:bookmarkEnd w:id="46"/>
      <w:bookmarkEnd w:id="47"/>
      <w:bookmarkEnd w:id="48"/>
      <w:r w:rsidRPr="003B6330">
        <w:rPr>
          <w:rFonts w:eastAsia="Verdana"/>
          <w:lang w:val="es-AR"/>
        </w:rPr>
        <w:t xml:space="preserve"> </w:t>
      </w:r>
      <w:bookmarkStart w:id="49" w:name="_Toc395525128"/>
      <w:bookmarkStart w:id="50" w:name="_Toc395525695"/>
      <w:bookmarkStart w:id="51" w:name="_Toc403666997"/>
      <w:bookmarkStart w:id="52" w:name="_Toc404071504"/>
      <w:r w:rsidRPr="00E151EB">
        <w:rPr>
          <w:lang w:val="es-AR"/>
        </w:rPr>
        <w:t>Antecedentes</w:t>
      </w:r>
      <w:bookmarkEnd w:id="49"/>
      <w:bookmarkEnd w:id="50"/>
      <w:bookmarkEnd w:id="51"/>
      <w:bookmarkEnd w:id="52"/>
      <w:r w:rsidR="00E151EB">
        <w:rPr>
          <w:lang w:val="es-AR"/>
        </w:rPr>
        <w:br/>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comercio se encuentra ubicado en la calle 12 al 1496 entre 62 y 63 de la ciudad de La Plata.</w:t>
      </w:r>
      <w:r w:rsidR="00E151EB">
        <w:rPr>
          <w:rFonts w:ascii="Verdana" w:hAnsi="Verdana" w:cs="Verdana"/>
          <w:spacing w:val="20"/>
          <w:sz w:val="20"/>
          <w:szCs w:val="20"/>
          <w:lang w:val="es-AR"/>
        </w:rPr>
        <w:br/>
      </w:r>
      <w:r w:rsidRPr="003B6330">
        <w:rPr>
          <w:rFonts w:ascii="Verdana" w:hAnsi="Verdana" w:cs="Verdana"/>
          <w:spacing w:val="20"/>
          <w:sz w:val="20"/>
          <w:szCs w:val="20"/>
          <w:lang w:val="es-AR"/>
        </w:rPr>
        <w:t>Se encuentra enclavado en lo que se da a llamar “Calle 12” que junto con la que se denomina “Calle 8” forman los dos grandes paseos de compras que posee la “Cuidad de La Plata”</w:t>
      </w:r>
      <w:r w:rsidR="00E151EB">
        <w:rPr>
          <w:rFonts w:ascii="Verdana" w:hAnsi="Verdana" w:cs="Verdana"/>
          <w:spacing w:val="20"/>
          <w:sz w:val="20"/>
          <w:szCs w:val="20"/>
          <w:lang w:val="es-AR"/>
        </w:rPr>
        <w:br/>
      </w:r>
      <w:r w:rsidRPr="003B6330">
        <w:rPr>
          <w:rFonts w:ascii="Verdana" w:hAnsi="Verdana" w:cs="Verdana"/>
          <w:spacing w:val="20"/>
          <w:sz w:val="20"/>
          <w:szCs w:val="20"/>
          <w:lang w:val="es-AR"/>
        </w:rPr>
        <w:t>La “Calle 12” se extiende desde calle 54 hasta calle 66</w:t>
      </w:r>
      <w:r w:rsidR="00E151EB">
        <w:rPr>
          <w:rFonts w:ascii="Verdana" w:hAnsi="Verdana" w:cs="Verdana"/>
          <w:spacing w:val="20"/>
          <w:sz w:val="20"/>
          <w:szCs w:val="20"/>
          <w:lang w:val="es-AR"/>
        </w:rPr>
        <w:br/>
      </w:r>
      <w:r w:rsidRPr="003B6330">
        <w:rPr>
          <w:rFonts w:ascii="Verdana" w:hAnsi="Verdana" w:cs="Verdana"/>
          <w:spacing w:val="20"/>
          <w:sz w:val="20"/>
          <w:szCs w:val="20"/>
          <w:lang w:val="es-AR"/>
        </w:rPr>
        <w:t xml:space="preserve">La “Mercería-Lencería Paula”, que es su nombre comercial, lleva abiertas sus puertas desde hace mas de </w:t>
      </w:r>
      <w:r w:rsidR="00EE490E">
        <w:rPr>
          <w:rFonts w:ascii="Verdana" w:hAnsi="Verdana" w:cs="Verdana"/>
          <w:spacing w:val="20"/>
          <w:sz w:val="20"/>
          <w:szCs w:val="20"/>
          <w:lang w:val="es-AR"/>
        </w:rPr>
        <w:t>8</w:t>
      </w:r>
      <w:r w:rsidRPr="003B6330">
        <w:rPr>
          <w:rFonts w:ascii="Verdana" w:hAnsi="Verdana" w:cs="Verdana"/>
          <w:spacing w:val="20"/>
          <w:sz w:val="20"/>
          <w:szCs w:val="20"/>
          <w:lang w:val="es-AR"/>
        </w:rPr>
        <w:t xml:space="preserve"> años, teniendo una clientela que en su mayor </w:t>
      </w:r>
      <w:r w:rsidRPr="003B6330">
        <w:rPr>
          <w:rFonts w:ascii="Verdana" w:hAnsi="Verdana" w:cs="Verdana"/>
          <w:spacing w:val="20"/>
          <w:sz w:val="20"/>
          <w:szCs w:val="20"/>
          <w:lang w:val="es-AR"/>
        </w:rPr>
        <w:lastRenderedPageBreak/>
        <w:t>parte es fija y asidua concurrente, la cual está acostumbrada a la calidad de sus productos y de su clásica atención personalizada</w:t>
      </w:r>
    </w:p>
    <w:p w:rsidR="003B6330" w:rsidRPr="00E151EB" w:rsidRDefault="003B6330" w:rsidP="00E11A55">
      <w:pPr>
        <w:pStyle w:val="Ttulo1"/>
        <w:rPr>
          <w:spacing w:val="20"/>
          <w:lang w:val="es-AR"/>
        </w:rPr>
      </w:pPr>
      <w:bookmarkStart w:id="53" w:name="__RefHeading__164_238574934"/>
      <w:bookmarkStart w:id="54" w:name="__RefHeading__111_1307357959"/>
      <w:bookmarkStart w:id="55" w:name="__RefHeading__275_705687861"/>
      <w:bookmarkStart w:id="56" w:name="__RefHeading__26_400017180"/>
      <w:bookmarkStart w:id="57" w:name="__RefHeading__235_321984379"/>
      <w:bookmarkStart w:id="58" w:name="__RefHeading__41_1701910184"/>
      <w:bookmarkStart w:id="59" w:name="__RefHeading__86_864570552"/>
      <w:bookmarkStart w:id="60" w:name="__RefHeading__136_828509656"/>
      <w:bookmarkStart w:id="61" w:name="__RefHeading__200_2121180832"/>
      <w:bookmarkEnd w:id="53"/>
      <w:bookmarkEnd w:id="54"/>
      <w:bookmarkEnd w:id="55"/>
      <w:bookmarkEnd w:id="56"/>
      <w:bookmarkEnd w:id="57"/>
      <w:bookmarkEnd w:id="58"/>
      <w:bookmarkEnd w:id="59"/>
      <w:bookmarkEnd w:id="60"/>
      <w:bookmarkEnd w:id="61"/>
      <w:r w:rsidRPr="003B6330">
        <w:rPr>
          <w:rFonts w:eastAsia="Verdana"/>
          <w:lang w:val="es-AR"/>
        </w:rPr>
        <w:t xml:space="preserve"> </w:t>
      </w:r>
      <w:bookmarkStart w:id="62" w:name="_Toc395525129"/>
      <w:bookmarkStart w:id="63" w:name="_Toc395525696"/>
      <w:bookmarkStart w:id="64" w:name="_Toc403666998"/>
      <w:bookmarkStart w:id="65" w:name="_Toc404071505"/>
      <w:r w:rsidRPr="00E151EB">
        <w:rPr>
          <w:lang w:val="es-AR"/>
        </w:rPr>
        <w:t>Visión</w:t>
      </w:r>
      <w:bookmarkEnd w:id="62"/>
      <w:bookmarkEnd w:id="63"/>
      <w:bookmarkEnd w:id="64"/>
      <w:bookmarkEnd w:id="65"/>
      <w:r w:rsidR="00E151EB">
        <w:rPr>
          <w:lang w:val="es-AR"/>
        </w:rPr>
        <w:br/>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 “Mercería-Lencería Paula” tiene como objetivo mejorar sus ventas y poder llegar a más personas pensando siempre en mantener su estilo comercial</w:t>
      </w:r>
      <w:r w:rsidR="00E151EB">
        <w:rPr>
          <w:rFonts w:ascii="Verdana" w:hAnsi="Verdana" w:cs="Verdana"/>
          <w:spacing w:val="20"/>
          <w:sz w:val="20"/>
          <w:szCs w:val="20"/>
          <w:lang w:val="es-AR"/>
        </w:rPr>
        <w:br/>
      </w:r>
      <w:r w:rsidRPr="003B6330">
        <w:rPr>
          <w:rFonts w:ascii="Verdana" w:hAnsi="Verdana" w:cs="Verdana"/>
          <w:spacing w:val="20"/>
          <w:sz w:val="20"/>
          <w:szCs w:val="20"/>
          <w:lang w:val="es-AR"/>
        </w:rPr>
        <w:t>De esta manera, su Dueña, como sus empleados, ponen lo mejor de sí día a día para que los clientes tengan la mejor experiencia de compra y de esta manera quieran “volver a comprar”</w:t>
      </w:r>
    </w:p>
    <w:p w:rsidR="003B6330" w:rsidRPr="00E151EB" w:rsidRDefault="003B6330" w:rsidP="00E11A55">
      <w:pPr>
        <w:pStyle w:val="Ttulo1"/>
        <w:rPr>
          <w:spacing w:val="20"/>
          <w:lang w:val="es-AR"/>
        </w:rPr>
      </w:pPr>
      <w:bookmarkStart w:id="66" w:name="__RefHeading__166_238574934"/>
      <w:bookmarkStart w:id="67" w:name="__RefHeading__113_1307357959"/>
      <w:bookmarkStart w:id="68" w:name="__RefHeading__277_705687861"/>
      <w:bookmarkStart w:id="69" w:name="__RefHeading__28_400017180"/>
      <w:bookmarkStart w:id="70" w:name="__RefHeading__237_321984379"/>
      <w:bookmarkStart w:id="71" w:name="__RefHeading__43_1701910184"/>
      <w:bookmarkStart w:id="72" w:name="__RefHeading__88_864570552"/>
      <w:bookmarkStart w:id="73" w:name="__RefHeading__138_828509656"/>
      <w:bookmarkStart w:id="74" w:name="__RefHeading__202_2121180832"/>
      <w:bookmarkEnd w:id="66"/>
      <w:bookmarkEnd w:id="67"/>
      <w:bookmarkEnd w:id="68"/>
      <w:bookmarkEnd w:id="69"/>
      <w:bookmarkEnd w:id="70"/>
      <w:bookmarkEnd w:id="71"/>
      <w:bookmarkEnd w:id="72"/>
      <w:bookmarkEnd w:id="73"/>
      <w:bookmarkEnd w:id="74"/>
      <w:r w:rsidRPr="00E151EB">
        <w:rPr>
          <w:rFonts w:eastAsia="Verdana"/>
          <w:lang w:val="es-AR"/>
        </w:rPr>
        <w:t xml:space="preserve"> </w:t>
      </w:r>
      <w:bookmarkStart w:id="75" w:name="_Toc395525130"/>
      <w:bookmarkStart w:id="76" w:name="_Toc395525697"/>
      <w:bookmarkStart w:id="77" w:name="_Toc403666999"/>
      <w:bookmarkStart w:id="78" w:name="_Toc404071506"/>
      <w:r w:rsidRPr="00E151EB">
        <w:rPr>
          <w:lang w:val="es-AR"/>
        </w:rPr>
        <w:t>Estructura Organizacional</w:t>
      </w:r>
      <w:bookmarkEnd w:id="75"/>
      <w:bookmarkEnd w:id="76"/>
      <w:bookmarkEnd w:id="77"/>
      <w:bookmarkEnd w:id="78"/>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comercio no posee una gran estructura de personal, esto es uno de los principales puntos a tener en cuenta para cuando se desarrolle el software, ya que se pensará para que al menos sea utilizado por 5 o más empleados.</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 dueña es la que se encarga de todas las tareas que el negocio necesita, delegando la venta y la limpieza al personal temporario que se contrate.</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Generalmente existen 2 empleados que solo realizan tareas de Venta, Orden y Limpieza del local.</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En temporada alta pueden sumarse 2 personas más como empleados venta</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Los registros contables los realiza un Contador Público contratado para tal fin</w:t>
      </w:r>
    </w:p>
    <w:p w:rsidR="003B6330" w:rsidRPr="00E151EB" w:rsidRDefault="003B6330" w:rsidP="00E11A55">
      <w:pPr>
        <w:pStyle w:val="Ttulo1"/>
        <w:rPr>
          <w:spacing w:val="20"/>
          <w:lang w:val="es-AR"/>
        </w:rPr>
      </w:pPr>
      <w:bookmarkStart w:id="79" w:name="__RefHeading__168_238574934"/>
      <w:bookmarkStart w:id="80" w:name="__RefHeading__115_1307357959"/>
      <w:bookmarkStart w:id="81" w:name="__RefHeading__279_705687861"/>
      <w:bookmarkStart w:id="82" w:name="__RefHeading__30_400017180"/>
      <w:bookmarkStart w:id="83" w:name="__RefHeading__240_321984379"/>
      <w:bookmarkStart w:id="84" w:name="__RefHeading__45_1701910184"/>
      <w:bookmarkStart w:id="85" w:name="__RefHeading__90_864570552"/>
      <w:bookmarkStart w:id="86" w:name="__RefHeading__140_828509656"/>
      <w:bookmarkStart w:id="87" w:name="__RefHeading__204_2121180832"/>
      <w:bookmarkStart w:id="88" w:name="_Toc395525131"/>
      <w:bookmarkStart w:id="89" w:name="_Toc395525698"/>
      <w:bookmarkStart w:id="90" w:name="_Toc403667001"/>
      <w:bookmarkStart w:id="91" w:name="_Toc404071507"/>
      <w:bookmarkEnd w:id="79"/>
      <w:bookmarkEnd w:id="80"/>
      <w:bookmarkEnd w:id="81"/>
      <w:bookmarkEnd w:id="82"/>
      <w:bookmarkEnd w:id="83"/>
      <w:bookmarkEnd w:id="84"/>
      <w:bookmarkEnd w:id="85"/>
      <w:bookmarkEnd w:id="86"/>
      <w:bookmarkEnd w:id="87"/>
      <w:r w:rsidRPr="00E151EB">
        <w:rPr>
          <w:lang w:val="es-AR"/>
        </w:rPr>
        <w:t>Identificación del problema</w:t>
      </w:r>
      <w:bookmarkEnd w:id="88"/>
      <w:bookmarkEnd w:id="89"/>
      <w:bookmarkEnd w:id="90"/>
      <w:bookmarkEnd w:id="91"/>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principal problema que vamos a tener es que la mayor parte de las tareas las realiza una sola persona, compras, ventas, gestiones y decisiones pasan por la Dueña.</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Las tareas no están planificas y obedecen a “reaccionar ante los problemas” y solucionarlos, por ejemplo no existen rutinas para “Compras previas para días Festivos”, “Control de stock” para prevenir faltantes, “Manejo personalizado de clientes”, “Manejo de proveedores”, etc.</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Otro punto a destacar es que el comercio no posee ningún medio informático</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lastRenderedPageBreak/>
        <w:t xml:space="preserve">Es por todo lo mencionado que se ha elegido este comercio en particular ya que presenta grandes desafíos y con una pequeña inversión se pueden obtener grandes beneficios </w:t>
      </w:r>
    </w:p>
    <w:p w:rsidR="003B6330" w:rsidRPr="003B6330" w:rsidRDefault="002D54AE" w:rsidP="002D54AE">
      <w:pPr>
        <w:pStyle w:val="Ttulo2"/>
        <w:rPr>
          <w:lang w:val="es-AR"/>
        </w:rPr>
      </w:pPr>
      <w:r>
        <w:rPr>
          <w:lang w:val="es-AR"/>
        </w:rPr>
        <w:t>A</w:t>
      </w:r>
      <w:r w:rsidR="003B6330" w:rsidRPr="003B6330">
        <w:rPr>
          <w:lang w:val="es-AR"/>
        </w:rPr>
        <w:t>nálisis FODA</w:t>
      </w:r>
    </w:p>
    <w:p w:rsidR="003B6330" w:rsidRPr="002D54AE" w:rsidRDefault="006C550E" w:rsidP="002D54AE">
      <w:pPr>
        <w:spacing w:before="60" w:line="360" w:lineRule="auto"/>
        <w:ind w:left="720"/>
        <w:rPr>
          <w:rFonts w:ascii="Verdana" w:hAnsi="Verdana" w:cs="Verdana"/>
          <w:i/>
          <w:spacing w:val="20"/>
          <w:sz w:val="20"/>
          <w:szCs w:val="20"/>
          <w:lang w:val="es-AR"/>
        </w:rPr>
      </w:pPr>
      <w:r w:rsidRPr="002D54AE">
        <w:rPr>
          <w:rFonts w:ascii="Verdana" w:hAnsi="Verdana" w:cs="Verdana"/>
          <w:i/>
          <w:spacing w:val="20"/>
          <w:sz w:val="20"/>
          <w:szCs w:val="20"/>
          <w:lang w:val="es-AR"/>
        </w:rPr>
        <w:t>FORTALEZAS</w:t>
      </w:r>
    </w:p>
    <w:p w:rsidR="00B67051" w:rsidRDefault="003B6330" w:rsidP="002D54AE">
      <w:pPr>
        <w:spacing w:before="60" w:line="360" w:lineRule="auto"/>
        <w:ind w:left="720"/>
        <w:rPr>
          <w:rFonts w:ascii="Verdana" w:hAnsi="Verdana" w:cs="Verdana"/>
          <w:spacing w:val="20"/>
          <w:sz w:val="20"/>
          <w:szCs w:val="20"/>
          <w:lang w:val="es-AR"/>
        </w:rPr>
      </w:pPr>
      <w:r w:rsidRPr="00E11A55">
        <w:rPr>
          <w:rFonts w:ascii="Verdana" w:hAnsi="Verdana" w:cs="Verdana"/>
          <w:spacing w:val="20"/>
          <w:sz w:val="20"/>
          <w:szCs w:val="20"/>
          <w:lang w:val="es-AR"/>
        </w:rPr>
        <w:t>•</w:t>
      </w:r>
      <w:r w:rsidRPr="003B6330">
        <w:rPr>
          <w:rFonts w:ascii="Verdana" w:hAnsi="Verdana" w:cs="Verdana"/>
          <w:spacing w:val="20"/>
          <w:sz w:val="20"/>
          <w:szCs w:val="20"/>
          <w:lang w:val="es-AR"/>
        </w:rPr>
        <w:tab/>
        <w:t>Permite extraer información del stock en cualquier momento</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Ayuda en decisiones de compra de mercadería.</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Permite ver los productos más vendidos.</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Hacer un seguimiento de “Clientes” con sus gustos o preferencias.</w:t>
      </w:r>
    </w:p>
    <w:p w:rsidR="003B6330" w:rsidRPr="002D54AE" w:rsidRDefault="003B6330" w:rsidP="002D54AE">
      <w:pPr>
        <w:spacing w:before="60" w:line="360" w:lineRule="auto"/>
        <w:ind w:left="720"/>
        <w:rPr>
          <w:rFonts w:ascii="Verdana" w:hAnsi="Verdana" w:cs="Verdana"/>
          <w:i/>
          <w:spacing w:val="20"/>
          <w:sz w:val="20"/>
          <w:szCs w:val="20"/>
          <w:lang w:val="es-AR"/>
        </w:rPr>
      </w:pPr>
      <w:r w:rsidRPr="002D54AE">
        <w:rPr>
          <w:rFonts w:ascii="Verdana" w:hAnsi="Verdana" w:cs="Verdana"/>
          <w:i/>
          <w:spacing w:val="20"/>
          <w:sz w:val="20"/>
          <w:szCs w:val="20"/>
          <w:lang w:val="es-AR"/>
        </w:rPr>
        <w:t>OPORTUNIDADES</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Predisposición por parte de la mayoría de los usuarios (Dueña y empleados) a aprender el manejo del sistema.</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Poder desarrollar un sistema que sea utilizado en otros comercios</w:t>
      </w:r>
    </w:p>
    <w:p w:rsidR="003B6330" w:rsidRPr="002D54AE" w:rsidRDefault="006C550E" w:rsidP="002D54AE">
      <w:pPr>
        <w:spacing w:before="60" w:line="360" w:lineRule="auto"/>
        <w:ind w:left="720"/>
        <w:rPr>
          <w:rFonts w:ascii="Verdana" w:hAnsi="Verdana" w:cs="Verdana"/>
          <w:i/>
          <w:spacing w:val="20"/>
          <w:sz w:val="20"/>
          <w:szCs w:val="20"/>
          <w:lang w:val="es-AR"/>
        </w:rPr>
      </w:pPr>
      <w:r w:rsidRPr="002D54AE">
        <w:rPr>
          <w:rFonts w:ascii="Verdana" w:hAnsi="Verdana" w:cs="Verdana"/>
          <w:i/>
          <w:spacing w:val="20"/>
          <w:sz w:val="20"/>
          <w:szCs w:val="20"/>
          <w:lang w:val="es-AR"/>
        </w:rPr>
        <w:t>DEBILIDADES</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Toda la información está centralizada en una sola persona</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No existe un control exacto de la mercadería</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Falta de rutinas de control</w:t>
      </w:r>
    </w:p>
    <w:p w:rsidR="003B6330" w:rsidRPr="002D54AE" w:rsidRDefault="003B6330" w:rsidP="002D54AE">
      <w:pPr>
        <w:spacing w:before="60" w:line="360" w:lineRule="auto"/>
        <w:ind w:left="720"/>
        <w:rPr>
          <w:rFonts w:ascii="Verdana" w:hAnsi="Verdana" w:cs="Verdana"/>
          <w:i/>
          <w:spacing w:val="20"/>
          <w:sz w:val="20"/>
          <w:szCs w:val="20"/>
          <w:lang w:val="es-AR"/>
        </w:rPr>
      </w:pPr>
      <w:r w:rsidRPr="002D54AE">
        <w:rPr>
          <w:rFonts w:ascii="Verdana" w:hAnsi="Verdana" w:cs="Verdana"/>
          <w:i/>
          <w:spacing w:val="20"/>
          <w:sz w:val="20"/>
          <w:szCs w:val="20"/>
          <w:lang w:val="es-AR"/>
        </w:rPr>
        <w:t>AMENAZAS</w:t>
      </w:r>
    </w:p>
    <w:p w:rsidR="003B6330" w:rsidRP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 xml:space="preserve">Rotación de personal </w:t>
      </w:r>
    </w:p>
    <w:p w:rsidR="003B6330" w:rsidRDefault="003B6330" w:rsidP="002D54AE">
      <w:pPr>
        <w:spacing w:before="60" w:line="360" w:lineRule="auto"/>
        <w:ind w:left="720"/>
        <w:rPr>
          <w:rFonts w:ascii="Verdana" w:hAnsi="Verdana" w:cs="Verdana"/>
          <w:spacing w:val="20"/>
          <w:sz w:val="20"/>
          <w:szCs w:val="20"/>
          <w:lang w:val="es-AR"/>
        </w:rPr>
      </w:pPr>
      <w:r w:rsidRPr="003B6330">
        <w:rPr>
          <w:rFonts w:ascii="Verdana" w:hAnsi="Verdana" w:cs="Verdana"/>
          <w:spacing w:val="20"/>
          <w:sz w:val="20"/>
          <w:szCs w:val="20"/>
          <w:lang w:val="es-AR"/>
        </w:rPr>
        <w:t>•</w:t>
      </w:r>
      <w:r w:rsidRPr="003B6330">
        <w:rPr>
          <w:rFonts w:ascii="Verdana" w:hAnsi="Verdana" w:cs="Verdana"/>
          <w:spacing w:val="20"/>
          <w:sz w:val="20"/>
          <w:szCs w:val="20"/>
          <w:lang w:val="es-AR"/>
        </w:rPr>
        <w:tab/>
        <w:t xml:space="preserve">Falta de tiempo de la dueña para ocuparse del sistema </w:t>
      </w:r>
    </w:p>
    <w:p w:rsidR="003E5E08" w:rsidRPr="00E11A55" w:rsidRDefault="003E5E08" w:rsidP="002D54AE">
      <w:pPr>
        <w:pStyle w:val="Prrafodelista"/>
        <w:numPr>
          <w:ilvl w:val="0"/>
          <w:numId w:val="30"/>
        </w:numPr>
        <w:spacing w:before="60" w:line="360" w:lineRule="auto"/>
        <w:ind w:left="1440" w:hanging="720"/>
        <w:rPr>
          <w:rFonts w:ascii="Verdana" w:hAnsi="Verdana" w:cs="Verdana"/>
          <w:spacing w:val="20"/>
          <w:sz w:val="20"/>
          <w:szCs w:val="20"/>
          <w:lang w:val="es-AR"/>
        </w:rPr>
      </w:pPr>
      <w:r w:rsidRPr="00E11A55">
        <w:rPr>
          <w:rFonts w:ascii="Verdana" w:hAnsi="Verdana" w:cs="Verdana"/>
          <w:spacing w:val="20"/>
          <w:sz w:val="20"/>
          <w:szCs w:val="20"/>
          <w:lang w:val="es-AR"/>
        </w:rPr>
        <w:t>Carencia de documentación interna para procedimientos</w:t>
      </w:r>
    </w:p>
    <w:p w:rsidR="003B6330" w:rsidRDefault="003B6330" w:rsidP="00E11A55">
      <w:pPr>
        <w:pStyle w:val="Ttulo1"/>
        <w:rPr>
          <w:lang w:val="es-AR"/>
        </w:rPr>
      </w:pPr>
      <w:bookmarkStart w:id="92" w:name="__RefHeading__170_238574934"/>
      <w:bookmarkStart w:id="93" w:name="__RefHeading__117_1307357959"/>
      <w:bookmarkStart w:id="94" w:name="__RefHeading__281_705687861"/>
      <w:bookmarkStart w:id="95" w:name="__RefHeading__32_400017180"/>
      <w:bookmarkStart w:id="96" w:name="__RefHeading__242_321984379"/>
      <w:bookmarkStart w:id="97" w:name="__RefHeading__47_1701910184"/>
      <w:bookmarkStart w:id="98" w:name="__RefHeading__92_864570552"/>
      <w:bookmarkStart w:id="99" w:name="__RefHeading__142_828509656"/>
      <w:bookmarkStart w:id="100" w:name="__RefHeading__206_2121180832"/>
      <w:bookmarkStart w:id="101" w:name="_Toc395525132"/>
      <w:bookmarkStart w:id="102" w:name="_Toc395525699"/>
      <w:bookmarkStart w:id="103" w:name="_Toc403667002"/>
      <w:bookmarkStart w:id="104" w:name="_Toc404071508"/>
      <w:bookmarkEnd w:id="92"/>
      <w:bookmarkEnd w:id="93"/>
      <w:bookmarkEnd w:id="94"/>
      <w:bookmarkEnd w:id="95"/>
      <w:bookmarkEnd w:id="96"/>
      <w:bookmarkEnd w:id="97"/>
      <w:bookmarkEnd w:id="98"/>
      <w:bookmarkEnd w:id="99"/>
      <w:bookmarkEnd w:id="100"/>
      <w:r w:rsidRPr="006C550E">
        <w:rPr>
          <w:lang w:val="es-AR"/>
        </w:rPr>
        <w:t>Objetivos</w:t>
      </w:r>
      <w:bookmarkEnd w:id="101"/>
      <w:bookmarkEnd w:id="102"/>
      <w:bookmarkEnd w:id="103"/>
      <w:bookmarkEnd w:id="104"/>
    </w:p>
    <w:p w:rsidR="003B6330" w:rsidRPr="00F6125E" w:rsidRDefault="003B6330" w:rsidP="00E11A55">
      <w:pPr>
        <w:pStyle w:val="Ttulo2"/>
        <w:rPr>
          <w:spacing w:val="20"/>
          <w:lang w:val="es-AR"/>
        </w:rPr>
      </w:pPr>
      <w:bookmarkStart w:id="105" w:name="__RefHeading__172_238574934"/>
      <w:bookmarkStart w:id="106" w:name="__RefHeading__119_1307357959"/>
      <w:bookmarkStart w:id="107" w:name="__RefHeading__283_705687861"/>
      <w:bookmarkStart w:id="108" w:name="__RefHeading__34_400017180"/>
      <w:bookmarkStart w:id="109" w:name="__RefHeading__244_321984379"/>
      <w:bookmarkStart w:id="110" w:name="__RefHeading__49_1701910184"/>
      <w:bookmarkStart w:id="111" w:name="__RefHeading__94_864570552"/>
      <w:bookmarkStart w:id="112" w:name="__RefHeading__144_828509656"/>
      <w:bookmarkStart w:id="113" w:name="__RefHeading__208_2121180832"/>
      <w:bookmarkStart w:id="114" w:name="_Toc395525133"/>
      <w:bookmarkStart w:id="115" w:name="_Toc403667003"/>
      <w:bookmarkStart w:id="116" w:name="_Toc404071509"/>
      <w:bookmarkEnd w:id="105"/>
      <w:bookmarkEnd w:id="106"/>
      <w:bookmarkEnd w:id="107"/>
      <w:bookmarkEnd w:id="108"/>
      <w:bookmarkEnd w:id="109"/>
      <w:bookmarkEnd w:id="110"/>
      <w:bookmarkEnd w:id="111"/>
      <w:bookmarkEnd w:id="112"/>
      <w:bookmarkEnd w:id="113"/>
      <w:r w:rsidRPr="00F6125E">
        <w:rPr>
          <w:lang w:val="es-AR"/>
        </w:rPr>
        <w:t>General</w:t>
      </w:r>
      <w:bookmarkEnd w:id="114"/>
      <w:bookmarkEnd w:id="115"/>
      <w:bookmarkEnd w:id="116"/>
      <w:r w:rsidR="002D54AE">
        <w:rPr>
          <w:lang w:val="es-AR"/>
        </w:rPr>
        <w:t>es</w:t>
      </w:r>
    </w:p>
    <w:p w:rsidR="003B6330" w:rsidRPr="003B6330" w:rsidRDefault="003B6330"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Implementar un Sistema que permita el control del stock, registrar las ventas realizadas, generar informes y estadísticas</w:t>
      </w:r>
    </w:p>
    <w:p w:rsidR="003B6330" w:rsidRPr="00F6125E" w:rsidRDefault="003B6330" w:rsidP="00E11A55">
      <w:pPr>
        <w:pStyle w:val="Ttulo2"/>
        <w:rPr>
          <w:lang w:val="es-AR"/>
        </w:rPr>
      </w:pPr>
      <w:bookmarkStart w:id="117" w:name="__RefHeading__174_238574934"/>
      <w:bookmarkStart w:id="118" w:name="__RefHeading__121_1307357959"/>
      <w:bookmarkStart w:id="119" w:name="__RefHeading__285_705687861"/>
      <w:bookmarkStart w:id="120" w:name="__RefHeading__36_400017180"/>
      <w:bookmarkStart w:id="121" w:name="__RefHeading__246_321984379"/>
      <w:bookmarkStart w:id="122" w:name="__RefHeading__51_1701910184"/>
      <w:bookmarkStart w:id="123" w:name="__RefHeading__96_864570552"/>
      <w:bookmarkStart w:id="124" w:name="__RefHeading__146_828509656"/>
      <w:bookmarkStart w:id="125" w:name="__RefHeading__210_2121180832"/>
      <w:bookmarkStart w:id="126" w:name="_Toc395525134"/>
      <w:bookmarkStart w:id="127" w:name="_Toc403667004"/>
      <w:bookmarkStart w:id="128" w:name="_Toc404071510"/>
      <w:bookmarkEnd w:id="117"/>
      <w:bookmarkEnd w:id="118"/>
      <w:bookmarkEnd w:id="119"/>
      <w:bookmarkEnd w:id="120"/>
      <w:bookmarkEnd w:id="121"/>
      <w:bookmarkEnd w:id="122"/>
      <w:bookmarkEnd w:id="123"/>
      <w:bookmarkEnd w:id="124"/>
      <w:bookmarkEnd w:id="125"/>
      <w:r w:rsidRPr="00F6125E">
        <w:rPr>
          <w:lang w:val="es-AR"/>
        </w:rPr>
        <w:lastRenderedPageBreak/>
        <w:t>Específicos</w:t>
      </w:r>
      <w:bookmarkEnd w:id="126"/>
      <w:bookmarkEnd w:id="127"/>
      <w:bookmarkEnd w:id="128"/>
    </w:p>
    <w:p w:rsidR="003B6330" w:rsidRPr="00E11A55" w:rsidRDefault="003B6330" w:rsidP="00E11A55">
      <w:pPr>
        <w:pStyle w:val="Prrafodelista"/>
        <w:numPr>
          <w:ilvl w:val="0"/>
          <w:numId w:val="31"/>
        </w:numPr>
        <w:spacing w:before="60" w:line="360" w:lineRule="auto"/>
        <w:rPr>
          <w:rFonts w:ascii="Verdana" w:hAnsi="Verdana" w:cs="Verdana"/>
          <w:spacing w:val="20"/>
          <w:sz w:val="20"/>
          <w:szCs w:val="20"/>
          <w:lang w:val="es-AR"/>
        </w:rPr>
      </w:pPr>
      <w:r w:rsidRPr="00E11A55">
        <w:rPr>
          <w:rFonts w:ascii="Verdana" w:hAnsi="Verdana" w:cs="Verdana"/>
          <w:spacing w:val="20"/>
          <w:sz w:val="20"/>
          <w:szCs w:val="20"/>
          <w:lang w:val="es-AR"/>
        </w:rPr>
        <w:t>Construir un sistema de control de Stock, manejo de ventas diarias</w:t>
      </w:r>
    </w:p>
    <w:p w:rsidR="003B6330" w:rsidRPr="00E11A55" w:rsidRDefault="003B6330" w:rsidP="00E11A55">
      <w:pPr>
        <w:pStyle w:val="Prrafodelista"/>
        <w:numPr>
          <w:ilvl w:val="0"/>
          <w:numId w:val="31"/>
        </w:numPr>
        <w:spacing w:before="60" w:line="360" w:lineRule="auto"/>
        <w:rPr>
          <w:rFonts w:ascii="Verdana" w:hAnsi="Verdana" w:cs="Verdana"/>
          <w:spacing w:val="20"/>
          <w:sz w:val="20"/>
          <w:szCs w:val="20"/>
          <w:lang w:val="es-AR"/>
        </w:rPr>
      </w:pPr>
      <w:r w:rsidRPr="00E11A55">
        <w:rPr>
          <w:rFonts w:ascii="Verdana" w:hAnsi="Verdana" w:cs="Verdana"/>
          <w:spacing w:val="20"/>
          <w:sz w:val="20"/>
          <w:szCs w:val="20"/>
          <w:lang w:val="es-AR"/>
        </w:rPr>
        <w:t>Poder hacer un seguimiento personalizados a “Clientes frecuentes”, basado en sus preferencias</w:t>
      </w:r>
    </w:p>
    <w:p w:rsidR="003B6330" w:rsidRPr="00E11A55" w:rsidRDefault="003B6330" w:rsidP="00E11A55">
      <w:pPr>
        <w:pStyle w:val="Prrafodelista"/>
        <w:numPr>
          <w:ilvl w:val="0"/>
          <w:numId w:val="31"/>
        </w:numPr>
        <w:spacing w:before="60" w:line="360" w:lineRule="auto"/>
        <w:rPr>
          <w:rFonts w:ascii="Verdana" w:hAnsi="Verdana" w:cs="Verdana"/>
          <w:spacing w:val="20"/>
          <w:sz w:val="20"/>
          <w:szCs w:val="20"/>
          <w:lang w:val="es-AR"/>
        </w:rPr>
      </w:pPr>
      <w:r w:rsidRPr="00E11A55">
        <w:rPr>
          <w:rFonts w:ascii="Verdana" w:hAnsi="Verdana" w:cs="Verdana"/>
          <w:spacing w:val="20"/>
          <w:sz w:val="20"/>
          <w:szCs w:val="20"/>
          <w:lang w:val="es-AR"/>
        </w:rPr>
        <w:t xml:space="preserve">Diseñar una aplicación en un ambiente agradable al usuario que le permita interactuar con el Sistema </w:t>
      </w:r>
    </w:p>
    <w:p w:rsidR="003B6330" w:rsidRPr="00E11A55" w:rsidRDefault="003B6330" w:rsidP="00E11A55">
      <w:pPr>
        <w:pStyle w:val="Prrafodelista"/>
        <w:numPr>
          <w:ilvl w:val="0"/>
          <w:numId w:val="31"/>
        </w:numPr>
        <w:spacing w:before="60" w:line="360" w:lineRule="auto"/>
        <w:rPr>
          <w:rFonts w:ascii="Verdana" w:hAnsi="Verdana" w:cs="Verdana"/>
          <w:spacing w:val="20"/>
          <w:sz w:val="20"/>
          <w:szCs w:val="20"/>
          <w:lang w:val="es-AR"/>
        </w:rPr>
      </w:pPr>
      <w:r w:rsidRPr="00E11A55">
        <w:rPr>
          <w:rFonts w:ascii="Verdana" w:hAnsi="Verdana" w:cs="Verdana"/>
          <w:spacing w:val="20"/>
          <w:sz w:val="20"/>
          <w:szCs w:val="20"/>
          <w:lang w:val="es-AR"/>
        </w:rPr>
        <w:t xml:space="preserve">Emitir reportes con información detallada que facilite los diversos controles </w:t>
      </w:r>
    </w:p>
    <w:p w:rsidR="003B6330" w:rsidRPr="00E11A55" w:rsidRDefault="003B6330" w:rsidP="00E11A55">
      <w:pPr>
        <w:pStyle w:val="Prrafodelista"/>
        <w:numPr>
          <w:ilvl w:val="0"/>
          <w:numId w:val="31"/>
        </w:numPr>
        <w:spacing w:before="60" w:line="360" w:lineRule="auto"/>
        <w:rPr>
          <w:rFonts w:ascii="Verdana" w:hAnsi="Verdana" w:cs="Verdana"/>
          <w:spacing w:val="20"/>
          <w:sz w:val="20"/>
          <w:szCs w:val="20"/>
          <w:lang w:val="es-AR"/>
        </w:rPr>
      </w:pPr>
      <w:r w:rsidRPr="00E11A55">
        <w:rPr>
          <w:rFonts w:ascii="Verdana" w:hAnsi="Verdana" w:cs="Verdana"/>
          <w:spacing w:val="20"/>
          <w:sz w:val="20"/>
          <w:szCs w:val="20"/>
          <w:lang w:val="es-AR"/>
        </w:rPr>
        <w:t>Implantar el Sistema en la “Mercería-Lencería Paula”</w:t>
      </w:r>
    </w:p>
    <w:p w:rsidR="003B6330" w:rsidRPr="00E11A55" w:rsidRDefault="003B6330" w:rsidP="00E11A55">
      <w:pPr>
        <w:pStyle w:val="Prrafodelista"/>
        <w:numPr>
          <w:ilvl w:val="0"/>
          <w:numId w:val="31"/>
        </w:numPr>
        <w:spacing w:before="60" w:line="360" w:lineRule="auto"/>
        <w:rPr>
          <w:rFonts w:ascii="Verdana" w:hAnsi="Verdana" w:cs="Verdana"/>
          <w:spacing w:val="20"/>
          <w:sz w:val="20"/>
          <w:szCs w:val="20"/>
          <w:lang w:val="es-AR"/>
        </w:rPr>
      </w:pPr>
      <w:r w:rsidRPr="00E11A55">
        <w:rPr>
          <w:rFonts w:ascii="Verdana" w:hAnsi="Verdana" w:cs="Verdana"/>
          <w:spacing w:val="20"/>
          <w:sz w:val="20"/>
          <w:szCs w:val="20"/>
          <w:lang w:val="es-AR"/>
        </w:rPr>
        <w:t>Implementar el software en un ambiente de bajo costo de Hardware</w:t>
      </w:r>
    </w:p>
    <w:p w:rsidR="00F6125E" w:rsidRPr="00F6125E" w:rsidRDefault="00F6125E" w:rsidP="00E11A55">
      <w:pPr>
        <w:pStyle w:val="Ttulo1"/>
        <w:rPr>
          <w:rFonts w:eastAsia="Verdana" w:cs="Verdana"/>
          <w:lang w:val="es-AR"/>
        </w:rPr>
      </w:pPr>
      <w:bookmarkStart w:id="129" w:name="_Toc395525135"/>
      <w:bookmarkStart w:id="130" w:name="_Toc395525700"/>
      <w:bookmarkStart w:id="131" w:name="_Toc403667005"/>
      <w:bookmarkStart w:id="132" w:name="_Toc404071511"/>
      <w:r w:rsidRPr="00F6125E">
        <w:rPr>
          <w:lang w:val="es-AR"/>
        </w:rPr>
        <w:t>Entrevistas</w:t>
      </w:r>
      <w:bookmarkEnd w:id="129"/>
      <w:bookmarkEnd w:id="130"/>
      <w:bookmarkEnd w:id="131"/>
      <w:bookmarkEnd w:id="132"/>
    </w:p>
    <w:p w:rsidR="00F6125E" w:rsidRPr="003B6330" w:rsidRDefault="00F6125E" w:rsidP="00E11A55">
      <w:pPr>
        <w:pStyle w:val="Ttulo2"/>
        <w:rPr>
          <w:rFonts w:eastAsia="Verdana"/>
          <w:spacing w:val="20"/>
          <w:lang w:val="es-AR"/>
        </w:rPr>
      </w:pPr>
      <w:bookmarkStart w:id="133" w:name="_Toc395525136"/>
      <w:bookmarkStart w:id="134" w:name="_Toc395525701"/>
      <w:bookmarkStart w:id="135" w:name="_Toc403667006"/>
      <w:bookmarkStart w:id="136" w:name="_Toc404071512"/>
      <w:r w:rsidRPr="003B6330">
        <w:rPr>
          <w:rFonts w:eastAsia="Verdana"/>
          <w:lang w:val="es-AR"/>
        </w:rPr>
        <w:t xml:space="preserve">Etapa de </w:t>
      </w:r>
      <w:proofErr w:type="spellStart"/>
      <w:r w:rsidRPr="003B6330">
        <w:rPr>
          <w:rFonts w:eastAsia="Verdana"/>
          <w:lang w:val="es-AR"/>
        </w:rPr>
        <w:t>Elicitación</w:t>
      </w:r>
      <w:bookmarkEnd w:id="133"/>
      <w:bookmarkEnd w:id="134"/>
      <w:bookmarkEnd w:id="135"/>
      <w:bookmarkEnd w:id="136"/>
      <w:proofErr w:type="spellEnd"/>
    </w:p>
    <w:p w:rsidR="00F6125E" w:rsidRPr="003B6330" w:rsidRDefault="00F6125E"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Para cumplir con este objetivo se aplicarán las técnicas de recolección de datos, Observación, Entrevistas, Análisis de protocolos y Reuniones.</w:t>
      </w:r>
    </w:p>
    <w:p w:rsidR="00F6125E" w:rsidRPr="003B6330" w:rsidRDefault="00F6125E" w:rsidP="00E11A55">
      <w:pPr>
        <w:pStyle w:val="Ttulo2"/>
        <w:rPr>
          <w:rFonts w:eastAsia="Verdana"/>
          <w:lang w:val="es-AR"/>
        </w:rPr>
      </w:pPr>
      <w:bookmarkStart w:id="137" w:name="_Toc395525137"/>
      <w:bookmarkStart w:id="138" w:name="_Toc395525702"/>
      <w:bookmarkStart w:id="139" w:name="_Toc403667007"/>
      <w:bookmarkStart w:id="140" w:name="_Toc404071513"/>
      <w:r w:rsidRPr="003B6330">
        <w:rPr>
          <w:rFonts w:eastAsia="Verdana"/>
          <w:lang w:val="es-AR"/>
        </w:rPr>
        <w:t>Observación</w:t>
      </w:r>
      <w:bookmarkEnd w:id="137"/>
      <w:bookmarkEnd w:id="138"/>
      <w:bookmarkEnd w:id="139"/>
      <w:bookmarkEnd w:id="140"/>
    </w:p>
    <w:p w:rsidR="00F6125E" w:rsidRPr="003B6330" w:rsidRDefault="00F6125E"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día Jueves 22/Mayo se realizó una primer visita al comercio “Mercería-Lencería Paula” para tener contacto con la Sra. Rosa, a partir de ahora la llamaremos “dueña”</w:t>
      </w:r>
    </w:p>
    <w:p w:rsidR="00F6125E" w:rsidRPr="003B6330" w:rsidRDefault="00F6125E"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El objetivo de esta primer visita fue hacer un relevamiento visual del comercio para determinar qué tipo de infraestructura posee, también se aprovechará la visita para determinar </w:t>
      </w:r>
      <w:r w:rsidR="00B362BE" w:rsidRPr="003B6330">
        <w:rPr>
          <w:rFonts w:ascii="Verdana" w:hAnsi="Verdana" w:cs="Verdana"/>
          <w:spacing w:val="20"/>
          <w:sz w:val="20"/>
          <w:szCs w:val="20"/>
          <w:lang w:val="es-AR"/>
        </w:rPr>
        <w:t>qué</w:t>
      </w:r>
      <w:r w:rsidRPr="003B6330">
        <w:rPr>
          <w:rFonts w:ascii="Verdana" w:hAnsi="Verdana" w:cs="Verdana"/>
          <w:spacing w:val="20"/>
          <w:sz w:val="20"/>
          <w:szCs w:val="20"/>
          <w:lang w:val="es-AR"/>
        </w:rPr>
        <w:t xml:space="preserve"> tipo de personal empleado trabaja en el comercio como así también que tipo de infraestructura técnica cuenta el local comercial.</w:t>
      </w:r>
    </w:p>
    <w:p w:rsidR="00F6125E" w:rsidRPr="003B6330" w:rsidRDefault="00F6125E" w:rsidP="00E11A55">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Se aprovechó la ocasión para tener un contacto “mano a mano” con la realidad de las operaciones que allí se realizan.</w:t>
      </w:r>
    </w:p>
    <w:p w:rsidR="00F6125E" w:rsidRPr="003B6330" w:rsidRDefault="00F6125E"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Finalizado este relevamientos se obtuvo un amplio panorama que nos servirá para poder avanzar en las otras etapas</w:t>
      </w:r>
    </w:p>
    <w:p w:rsidR="003B6330" w:rsidRPr="003B6330" w:rsidRDefault="003B6330" w:rsidP="00AA0EDE">
      <w:pPr>
        <w:pStyle w:val="Ttulo2"/>
        <w:rPr>
          <w:rFonts w:eastAsia="Verdana"/>
          <w:lang w:val="es-AR"/>
        </w:rPr>
      </w:pPr>
      <w:bookmarkStart w:id="141" w:name="_Toc395525138"/>
      <w:bookmarkStart w:id="142" w:name="_Toc395525703"/>
      <w:bookmarkStart w:id="143" w:name="_Toc403667008"/>
      <w:bookmarkStart w:id="144" w:name="_Toc404071514"/>
      <w:r w:rsidRPr="003B6330">
        <w:rPr>
          <w:lang w:val="es-AR"/>
        </w:rPr>
        <w:t>Observaciones e información recolectada</w:t>
      </w:r>
      <w:bookmarkEnd w:id="141"/>
      <w:bookmarkEnd w:id="142"/>
      <w:bookmarkEnd w:id="143"/>
      <w:bookmarkEnd w:id="144"/>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comercio se encuentra ubicado en calle 12 Nº 1496 de la ciudad de La Plata.</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Trabaja todos los días excepto los domingos.</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lastRenderedPageBreak/>
        <w:t>El horario de atención, para todos los días, es de 09:30 a 20:30, sin cerrar al medio día</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Posee un solo dueño, la Sra. Rosa.</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Posee 2 empleados que realizan turnos de 6 horas. Además de los empleados la “dueña” también realiza tareas de venta en el local</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Los turnos son (T.M.) mañana de 09:30 a 15:30 y T.T (tarde) de 14:30 a 20:30.</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Los empleados y la dueña poseen básicos conocimientos en ofimática.</w:t>
      </w:r>
    </w:p>
    <w:p w:rsidR="003B6330" w:rsidRPr="003B6330" w:rsidRDefault="00F6125E" w:rsidP="00AA0EDE">
      <w:pPr>
        <w:spacing w:before="60" w:line="360" w:lineRule="auto"/>
        <w:rPr>
          <w:rFonts w:ascii="Verdana" w:hAnsi="Verdana" w:cs="Verdana"/>
          <w:spacing w:val="20"/>
          <w:sz w:val="20"/>
          <w:szCs w:val="20"/>
          <w:lang w:val="es-AR"/>
        </w:rPr>
      </w:pPr>
      <w:r>
        <w:rPr>
          <w:rFonts w:ascii="Verdana" w:hAnsi="Verdana" w:cs="Verdana"/>
          <w:spacing w:val="20"/>
          <w:sz w:val="20"/>
          <w:szCs w:val="20"/>
          <w:lang w:val="es-AR"/>
        </w:rPr>
        <w:t>El comercio no posee</w:t>
      </w:r>
      <w:r w:rsidR="003B6330" w:rsidRPr="003B6330">
        <w:rPr>
          <w:rFonts w:ascii="Verdana" w:hAnsi="Verdana" w:cs="Verdana"/>
          <w:spacing w:val="20"/>
          <w:sz w:val="20"/>
          <w:szCs w:val="20"/>
          <w:lang w:val="es-AR"/>
        </w:rPr>
        <w:t xml:space="preserve"> ningún tipo de tarea informatizada.</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Todas las decisiones pasan exclusivamente por la dueña. </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Los productos que se comercializan podemos agruparlos en los siguientes rubros: Conjuntos de ropa interior para hombre o mujer, Pijamas, Pantuflas, medias, lanas, hilos, agujas, etc.</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También se toman trabajos para arreglo de ropa, estos se envían a un taller para su reparación.</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 tarea de los empleados es básicamente la Venta, ordenar la mercadería, orden y mantenimiento del Local.</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Todas las cuestiones impositivas son manejadas por un Contador externo.</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El tipo de público que concurre al comercio en general es lo que se denomina “público pasajero” (personas que compran una vez) pero también existe un público recurrente el cual vuelve con frecuencia al local. </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Este punto es importante porque se puede explotar a futuro.</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El comercio posee una página de </w:t>
      </w:r>
      <w:proofErr w:type="spellStart"/>
      <w:r w:rsidRPr="003B6330">
        <w:rPr>
          <w:rFonts w:ascii="Verdana" w:hAnsi="Verdana" w:cs="Verdana"/>
          <w:spacing w:val="20"/>
          <w:sz w:val="20"/>
          <w:szCs w:val="20"/>
          <w:lang w:val="es-AR"/>
        </w:rPr>
        <w:t>Facebook</w:t>
      </w:r>
      <w:proofErr w:type="spellEnd"/>
      <w:r w:rsidRPr="003B6330">
        <w:rPr>
          <w:rFonts w:ascii="Verdana" w:hAnsi="Verdana" w:cs="Verdana"/>
          <w:spacing w:val="20"/>
          <w:sz w:val="20"/>
          <w:szCs w:val="20"/>
          <w:lang w:val="es-AR"/>
        </w:rPr>
        <w:t xml:space="preserve"> donde coloca novedades, eventos, promociones, la actualización es de baja frecuencia.</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Un dato importante para los analistas, en futuras reuniones el mejor horario para las mismas será al mediodía, entre las 12:00 y las 13:00. Este rango horario es el más adecuado para poder hablar y relevar información in-situ directamente con la dueña/empleados ya es el de menor afluencia de público.</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Con este panorama estamos en condiciones de pautar una nueva Entrevista para obtener más detalle.</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lastRenderedPageBreak/>
        <w:t>En esta nueva etapa el grupo de analistas tratará de determinar los alcances del sistema, fundamentalmente, que se pretende de éste, se definirán las entregas parciales y sus objetivos</w:t>
      </w:r>
    </w:p>
    <w:p w:rsidR="003B6330" w:rsidRP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nuevo objetivo será informarnos más acerca de los siguientes procesos</w:t>
      </w:r>
    </w:p>
    <w:p w:rsidR="003B6330" w:rsidRPr="003B6330" w:rsidRDefault="003B6330" w:rsidP="003B6330">
      <w:pPr>
        <w:widowControl w:val="0"/>
        <w:numPr>
          <w:ilvl w:val="0"/>
          <w:numId w:val="19"/>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Tipo de proveedores</w:t>
      </w:r>
    </w:p>
    <w:p w:rsidR="003B6330" w:rsidRPr="003B6330" w:rsidRDefault="003B6330" w:rsidP="003B6330">
      <w:pPr>
        <w:widowControl w:val="0"/>
        <w:numPr>
          <w:ilvl w:val="0"/>
          <w:numId w:val="19"/>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Circuito de compra a proveedores</w:t>
      </w:r>
    </w:p>
    <w:p w:rsidR="003B6330" w:rsidRPr="003B6330" w:rsidRDefault="003B6330" w:rsidP="003B6330">
      <w:pPr>
        <w:widowControl w:val="0"/>
        <w:numPr>
          <w:ilvl w:val="0"/>
          <w:numId w:val="19"/>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Tipo y codificación de la mercadería</w:t>
      </w:r>
    </w:p>
    <w:p w:rsidR="003B6330" w:rsidRPr="003B6330" w:rsidRDefault="003B6330" w:rsidP="003B6330">
      <w:pPr>
        <w:widowControl w:val="0"/>
        <w:numPr>
          <w:ilvl w:val="0"/>
          <w:numId w:val="19"/>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Como se registra la llegada y almacenamiento de la mercadería</w:t>
      </w:r>
    </w:p>
    <w:p w:rsidR="003B6330" w:rsidRDefault="003B6330" w:rsidP="003B6330">
      <w:pPr>
        <w:widowControl w:val="0"/>
        <w:numPr>
          <w:ilvl w:val="0"/>
          <w:numId w:val="19"/>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Como es una venta típica</w:t>
      </w:r>
    </w:p>
    <w:p w:rsidR="00B67051" w:rsidRPr="003B6330" w:rsidRDefault="00B67051" w:rsidP="00B67051">
      <w:pPr>
        <w:widowControl w:val="0"/>
        <w:suppressAutoHyphens/>
        <w:spacing w:before="60" w:after="0" w:line="360" w:lineRule="auto"/>
        <w:ind w:left="720"/>
        <w:rPr>
          <w:rFonts w:ascii="Verdana" w:hAnsi="Verdana" w:cs="Verdana"/>
          <w:spacing w:val="20"/>
          <w:sz w:val="20"/>
          <w:szCs w:val="20"/>
          <w:lang w:val="es-AR"/>
        </w:rPr>
      </w:pPr>
    </w:p>
    <w:p w:rsidR="003B6330" w:rsidRDefault="003B6330" w:rsidP="00AA0ED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 Entrevista fue pautada para el día lunes 26/Mayo, se realizará en el mismo comercio, los participantes comprometidos serán, la Dueña y el grupo de analistas</w:t>
      </w:r>
    </w:p>
    <w:p w:rsidR="00B362BE" w:rsidRDefault="00B362BE" w:rsidP="00B362BE">
      <w:pPr>
        <w:pStyle w:val="Ttulo1"/>
        <w:rPr>
          <w:lang w:val="es-AR"/>
        </w:rPr>
      </w:pPr>
      <w:bookmarkStart w:id="145" w:name="_Toc404071515"/>
      <w:r>
        <w:rPr>
          <w:lang w:val="es-AR"/>
        </w:rPr>
        <w:t>Análisis de Documentación</w:t>
      </w:r>
      <w:bookmarkEnd w:id="145"/>
    </w:p>
    <w:p w:rsidR="00B362BE" w:rsidRDefault="00B362BE" w:rsidP="00B362BE">
      <w:pPr>
        <w:pStyle w:val="Ttulo2"/>
        <w:rPr>
          <w:lang w:val="es-AR"/>
        </w:rPr>
      </w:pPr>
      <w:bookmarkStart w:id="146" w:name="_Toc404071516"/>
      <w:r>
        <w:rPr>
          <w:lang w:val="es-AR"/>
        </w:rPr>
        <w:t>Documentación interna</w:t>
      </w:r>
      <w:bookmarkEnd w:id="146"/>
    </w:p>
    <w:p w:rsidR="00B362BE" w:rsidRDefault="00B362BE" w:rsidP="00B362BE">
      <w:pPr>
        <w:spacing w:before="60" w:line="360" w:lineRule="auto"/>
        <w:rPr>
          <w:rFonts w:ascii="Verdana" w:hAnsi="Verdana" w:cs="Verdana"/>
          <w:spacing w:val="20"/>
          <w:sz w:val="20"/>
          <w:szCs w:val="20"/>
          <w:lang w:val="es-AR"/>
        </w:rPr>
      </w:pPr>
      <w:r w:rsidRPr="00AC778F">
        <w:rPr>
          <w:rFonts w:ascii="Verdana" w:hAnsi="Verdana" w:cs="Verdana"/>
          <w:spacing w:val="20"/>
          <w:sz w:val="20"/>
          <w:szCs w:val="20"/>
          <w:lang w:val="es-AR"/>
        </w:rPr>
        <w:t xml:space="preserve">La dueña indica que el comercio </w:t>
      </w:r>
      <w:r>
        <w:rPr>
          <w:rFonts w:ascii="Verdana" w:hAnsi="Verdana" w:cs="Verdana"/>
          <w:spacing w:val="20"/>
          <w:sz w:val="20"/>
          <w:szCs w:val="20"/>
          <w:lang w:val="es-AR"/>
        </w:rPr>
        <w:t>no posee documentación interna que describa las responsabilidades internas, ni posee formato para hacer pedidos a los proveedores</w:t>
      </w:r>
    </w:p>
    <w:p w:rsidR="00B362BE" w:rsidRPr="00AC778F" w:rsidRDefault="00B362BE" w:rsidP="00B362BE">
      <w:pPr>
        <w:spacing w:before="60" w:line="360" w:lineRule="auto"/>
        <w:rPr>
          <w:rFonts w:ascii="Verdana" w:hAnsi="Verdana" w:cs="Verdana"/>
          <w:spacing w:val="20"/>
          <w:sz w:val="20"/>
          <w:szCs w:val="20"/>
          <w:lang w:val="es-AR"/>
        </w:rPr>
      </w:pPr>
      <w:r>
        <w:rPr>
          <w:rFonts w:ascii="Verdana" w:hAnsi="Verdana" w:cs="Verdana"/>
          <w:spacing w:val="20"/>
          <w:sz w:val="20"/>
          <w:szCs w:val="20"/>
          <w:lang w:val="es-AR"/>
        </w:rPr>
        <w:t>Será necesario hacer hincapié en este tema ya que es una de las principales ventajas al implementar un sistema de información</w:t>
      </w:r>
    </w:p>
    <w:p w:rsidR="00B362BE" w:rsidRDefault="00B362BE" w:rsidP="00B362BE">
      <w:pPr>
        <w:pStyle w:val="Ttulo2"/>
        <w:rPr>
          <w:lang w:val="es-AR"/>
        </w:rPr>
      </w:pPr>
      <w:bookmarkStart w:id="147" w:name="_Toc404071517"/>
      <w:r>
        <w:rPr>
          <w:lang w:val="es-AR"/>
        </w:rPr>
        <w:t>Documentación externa</w:t>
      </w:r>
      <w:bookmarkEnd w:id="147"/>
    </w:p>
    <w:p w:rsidR="00B362BE" w:rsidRDefault="00B362BE" w:rsidP="00B362BE">
      <w:pPr>
        <w:spacing w:before="60" w:line="360" w:lineRule="auto"/>
        <w:rPr>
          <w:rFonts w:ascii="Verdana" w:hAnsi="Verdana" w:cs="Verdana"/>
          <w:spacing w:val="20"/>
          <w:sz w:val="20"/>
          <w:szCs w:val="20"/>
          <w:lang w:val="es-AR"/>
        </w:rPr>
      </w:pPr>
      <w:r w:rsidRPr="00AC089D">
        <w:rPr>
          <w:rFonts w:ascii="Verdana" w:hAnsi="Verdana" w:cs="Verdana"/>
          <w:spacing w:val="20"/>
          <w:sz w:val="20"/>
          <w:szCs w:val="20"/>
          <w:lang w:val="es-AR"/>
        </w:rPr>
        <w:t>La dueña indica que el comercio trabaja bajo las normas que implanta la provincia de buenos aires y a las leyes a nivel nación que rigen para el comercio</w:t>
      </w:r>
      <w:r>
        <w:rPr>
          <w:rFonts w:ascii="Verdana" w:hAnsi="Verdana" w:cs="Verdana"/>
          <w:spacing w:val="20"/>
          <w:sz w:val="20"/>
          <w:szCs w:val="20"/>
          <w:lang w:val="es-AR"/>
        </w:rPr>
        <w:br/>
        <w:t>De lo recabado surge que cumple con las siguientes leyes</w:t>
      </w:r>
    </w:p>
    <w:p w:rsidR="00B362BE" w:rsidRPr="00AC089D" w:rsidRDefault="00B362BE" w:rsidP="00B362BE">
      <w:pPr>
        <w:pStyle w:val="Prrafodelista"/>
        <w:numPr>
          <w:ilvl w:val="0"/>
          <w:numId w:val="24"/>
        </w:numPr>
        <w:spacing w:before="60" w:line="360" w:lineRule="auto"/>
        <w:rPr>
          <w:rFonts w:ascii="Verdana" w:hAnsi="Verdana" w:cs="Verdana"/>
          <w:spacing w:val="20"/>
          <w:sz w:val="20"/>
          <w:szCs w:val="20"/>
          <w:lang w:val="es-AR"/>
        </w:rPr>
      </w:pPr>
      <w:r w:rsidRPr="00AC089D">
        <w:rPr>
          <w:rFonts w:ascii="Verdana" w:hAnsi="Verdana" w:cs="Verdana"/>
          <w:spacing w:val="20"/>
          <w:sz w:val="20"/>
          <w:szCs w:val="20"/>
          <w:lang w:val="es-AR"/>
        </w:rPr>
        <w:t xml:space="preserve">Ley 2.637 </w:t>
      </w:r>
      <w:proofErr w:type="spellStart"/>
      <w:r w:rsidRPr="00AC089D">
        <w:rPr>
          <w:rFonts w:ascii="Verdana" w:hAnsi="Verdana" w:cs="Verdana"/>
          <w:spacing w:val="20"/>
          <w:sz w:val="20"/>
          <w:szCs w:val="20"/>
          <w:lang w:val="es-AR"/>
        </w:rPr>
        <w:t>Codigo</w:t>
      </w:r>
      <w:proofErr w:type="spellEnd"/>
      <w:r w:rsidRPr="00AC089D">
        <w:rPr>
          <w:rFonts w:ascii="Verdana" w:hAnsi="Verdana" w:cs="Verdana"/>
          <w:spacing w:val="20"/>
          <w:sz w:val="20"/>
          <w:szCs w:val="20"/>
          <w:lang w:val="es-AR"/>
        </w:rPr>
        <w:t xml:space="preserve"> de Comercio Argentino, mas detalles ver “</w:t>
      </w:r>
      <w:hyperlink r:id="rId12" w:history="1">
        <w:r w:rsidRPr="00AC089D">
          <w:rPr>
            <w:rStyle w:val="Hipervnculo"/>
            <w:rFonts w:ascii="Verdana" w:hAnsi="Verdana" w:cs="Verdana"/>
            <w:spacing w:val="20"/>
            <w:sz w:val="20"/>
            <w:szCs w:val="20"/>
            <w:lang w:val="es-AR"/>
          </w:rPr>
          <w:t>anexo-Ley2637-Codigo-de-Comercio-Argentino</w:t>
        </w:r>
      </w:hyperlink>
      <w:r w:rsidRPr="00AC089D">
        <w:rPr>
          <w:rFonts w:ascii="Verdana" w:hAnsi="Verdana" w:cs="Verdana"/>
          <w:spacing w:val="20"/>
          <w:sz w:val="20"/>
          <w:szCs w:val="20"/>
          <w:lang w:val="es-AR"/>
        </w:rPr>
        <w:t>”</w:t>
      </w:r>
    </w:p>
    <w:p w:rsidR="00B362BE" w:rsidRDefault="00B362BE" w:rsidP="00B362BE">
      <w:pPr>
        <w:pStyle w:val="Prrafodelista"/>
        <w:numPr>
          <w:ilvl w:val="0"/>
          <w:numId w:val="24"/>
        </w:numPr>
        <w:spacing w:before="60" w:line="360" w:lineRule="auto"/>
        <w:rPr>
          <w:rFonts w:ascii="Verdana" w:hAnsi="Verdana" w:cs="Verdana"/>
          <w:spacing w:val="20"/>
          <w:sz w:val="20"/>
          <w:szCs w:val="20"/>
          <w:lang w:val="es-AR"/>
        </w:rPr>
      </w:pPr>
      <w:r w:rsidRPr="00AC089D">
        <w:rPr>
          <w:rFonts w:ascii="Verdana" w:hAnsi="Verdana" w:cs="Verdana"/>
          <w:spacing w:val="20"/>
          <w:sz w:val="20"/>
          <w:szCs w:val="20"/>
          <w:lang w:val="es-AR"/>
        </w:rPr>
        <w:t>Leyes de comercio, mas detalles ver “</w:t>
      </w:r>
      <w:hyperlink r:id="rId13" w:history="1">
        <w:r w:rsidRPr="00AC089D">
          <w:rPr>
            <w:rStyle w:val="Hipervnculo"/>
            <w:rFonts w:ascii="Verdana" w:hAnsi="Verdana" w:cs="Verdana"/>
            <w:spacing w:val="20"/>
            <w:sz w:val="20"/>
            <w:szCs w:val="20"/>
            <w:lang w:val="es-AR"/>
          </w:rPr>
          <w:t>anexo-Leyes de comercio</w:t>
        </w:r>
      </w:hyperlink>
      <w:r w:rsidRPr="00AC089D">
        <w:rPr>
          <w:rFonts w:ascii="Verdana" w:hAnsi="Verdana" w:cs="Verdana"/>
          <w:spacing w:val="20"/>
          <w:sz w:val="20"/>
          <w:szCs w:val="20"/>
          <w:lang w:val="es-AR"/>
        </w:rPr>
        <w:t>”</w:t>
      </w:r>
    </w:p>
    <w:p w:rsidR="00B362BE" w:rsidRPr="00AC089D" w:rsidRDefault="00B054A3" w:rsidP="00B362BE">
      <w:pPr>
        <w:pStyle w:val="Prrafodelista"/>
        <w:numPr>
          <w:ilvl w:val="0"/>
          <w:numId w:val="24"/>
        </w:numPr>
        <w:spacing w:before="60" w:line="360" w:lineRule="auto"/>
        <w:rPr>
          <w:rFonts w:ascii="Verdana" w:hAnsi="Verdana" w:cs="Verdana"/>
          <w:spacing w:val="20"/>
          <w:sz w:val="20"/>
          <w:szCs w:val="20"/>
          <w:lang w:val="es-AR"/>
        </w:rPr>
      </w:pPr>
      <w:hyperlink r:id="rId14" w:history="1">
        <w:r w:rsidR="00B362BE" w:rsidRPr="000F1782">
          <w:rPr>
            <w:rStyle w:val="Hipervnculo"/>
            <w:rFonts w:ascii="Verdana" w:hAnsi="Verdana" w:cs="Verdana"/>
            <w:spacing w:val="20"/>
            <w:sz w:val="20"/>
            <w:szCs w:val="20"/>
            <w:lang w:val="es-AR"/>
          </w:rPr>
          <w:t>Ordenanza 7800, Municipalidad La Plata</w:t>
        </w:r>
      </w:hyperlink>
    </w:p>
    <w:p w:rsidR="003B6330" w:rsidRPr="003B6330" w:rsidRDefault="003B6330" w:rsidP="00B67051">
      <w:pPr>
        <w:pStyle w:val="Ttulo2"/>
        <w:rPr>
          <w:lang w:val="es-AR"/>
        </w:rPr>
      </w:pPr>
      <w:bookmarkStart w:id="148" w:name="_Toc395525139"/>
      <w:bookmarkStart w:id="149" w:name="_Toc395525704"/>
      <w:bookmarkStart w:id="150" w:name="_Toc403667009"/>
      <w:bookmarkStart w:id="151" w:name="_Toc404071518"/>
      <w:r w:rsidRPr="003B6330">
        <w:rPr>
          <w:lang w:val="es-AR"/>
        </w:rPr>
        <w:lastRenderedPageBreak/>
        <w:t>Entrevistas</w:t>
      </w:r>
      <w:bookmarkEnd w:id="148"/>
      <w:bookmarkEnd w:id="149"/>
      <w:bookmarkEnd w:id="150"/>
      <w:bookmarkEnd w:id="151"/>
    </w:p>
    <w:p w:rsidR="003B6330" w:rsidRDefault="003B6330" w:rsidP="00B67051">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día 26 de mayo se realizó la primera entrevista formal con la dueña, la cual consistió en una charla dirigida, con algunas preguntas abiertas (ver minuta de reunión Nº1).</w:t>
      </w:r>
    </w:p>
    <w:p w:rsidR="003B6330" w:rsidRPr="00F6125E" w:rsidRDefault="003B6330" w:rsidP="00B362BE">
      <w:pPr>
        <w:pStyle w:val="Ttulo1"/>
        <w:rPr>
          <w:lang w:val="es-AR"/>
        </w:rPr>
      </w:pPr>
      <w:bookmarkStart w:id="152" w:name="_Toc395525141"/>
      <w:bookmarkStart w:id="153" w:name="_Toc395525706"/>
      <w:bookmarkStart w:id="154" w:name="_Toc403667011"/>
      <w:bookmarkStart w:id="155" w:name="_Toc404071519"/>
      <w:r w:rsidRPr="00F6125E">
        <w:rPr>
          <w:lang w:val="es-AR"/>
        </w:rPr>
        <w:t>Minuta de Reunión</w:t>
      </w:r>
      <w:bookmarkEnd w:id="152"/>
      <w:bookmarkEnd w:id="153"/>
      <w:bookmarkEnd w:id="154"/>
      <w:bookmarkEnd w:id="155"/>
    </w:p>
    <w:tbl>
      <w:tblPr>
        <w:tblW w:w="0" w:type="auto"/>
        <w:tblInd w:w="108" w:type="dxa"/>
        <w:tblLayout w:type="fixed"/>
        <w:tblLook w:val="0000"/>
      </w:tblPr>
      <w:tblGrid>
        <w:gridCol w:w="2977"/>
        <w:gridCol w:w="3098"/>
        <w:gridCol w:w="3137"/>
      </w:tblGrid>
      <w:tr w:rsidR="00F55F13" w:rsidRPr="00AC089D" w:rsidTr="002D54AE">
        <w:trPr>
          <w:trHeight w:val="456"/>
        </w:trPr>
        <w:tc>
          <w:tcPr>
            <w:tcW w:w="2977" w:type="dxa"/>
            <w:vMerge w:val="restart"/>
            <w:tcBorders>
              <w:top w:val="single" w:sz="4" w:space="0" w:color="000000"/>
              <w:left w:val="single" w:sz="4" w:space="0" w:color="000000"/>
              <w:bottom w:val="single" w:sz="4" w:space="0" w:color="000000"/>
            </w:tcBorders>
            <w:shd w:val="clear" w:color="auto" w:fill="auto"/>
            <w:vAlign w:val="center"/>
          </w:tcPr>
          <w:p w:rsidR="00F55F13" w:rsidRPr="003B6330" w:rsidRDefault="00F55F13" w:rsidP="00F55F13">
            <w:pPr>
              <w:snapToGrid w:val="0"/>
              <w:jc w:val="center"/>
              <w:rPr>
                <w:rFonts w:ascii="Verdana" w:hAnsi="Verdana" w:cs="Verdana"/>
                <w:lang w:val="es-AR"/>
              </w:rPr>
            </w:pPr>
            <w:r>
              <w:rPr>
                <w:noProof/>
                <w:lang w:val="es-AR" w:eastAsia="es-AR"/>
              </w:rPr>
              <w:drawing>
                <wp:anchor distT="0" distB="0" distL="0" distR="0" simplePos="0" relativeHeight="251704320" behindDoc="0" locked="0" layoutInCell="1" allowOverlap="1">
                  <wp:simplePos x="0" y="0"/>
                  <wp:positionH relativeFrom="margin">
                    <wp:posOffset>48895</wp:posOffset>
                  </wp:positionH>
                  <wp:positionV relativeFrom="margin">
                    <wp:posOffset>231775</wp:posOffset>
                  </wp:positionV>
                  <wp:extent cx="1413510" cy="968375"/>
                  <wp:effectExtent l="19050" t="0" r="0" b="0"/>
                  <wp:wrapSquare wrapText="largest"/>
                  <wp:docPr id="1"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cstate="print"/>
                          <a:srcRect/>
                          <a:stretch>
                            <a:fillRect/>
                          </a:stretch>
                        </pic:blipFill>
                        <pic:spPr bwMode="auto">
                          <a:xfrm>
                            <a:off x="0" y="0"/>
                            <a:ext cx="1413510" cy="968375"/>
                          </a:xfrm>
                          <a:prstGeom prst="rect">
                            <a:avLst/>
                          </a:prstGeom>
                          <a:solidFill>
                            <a:srgbClr val="FFFFFF"/>
                          </a:solidFill>
                          <a:ln w="9525">
                            <a:noFill/>
                            <a:miter lim="800000"/>
                            <a:headEnd/>
                            <a:tailEnd/>
                          </a:ln>
                        </pic:spPr>
                      </pic:pic>
                    </a:graphicData>
                  </a:graphic>
                </wp:anchor>
              </w:drawing>
            </w:r>
          </w:p>
        </w:tc>
        <w:tc>
          <w:tcPr>
            <w:tcW w:w="3098" w:type="dxa"/>
            <w:tcBorders>
              <w:top w:val="single" w:sz="4" w:space="0" w:color="000000"/>
              <w:left w:val="single" w:sz="4" w:space="0" w:color="000000"/>
              <w:bottom w:val="single" w:sz="4" w:space="0" w:color="000000"/>
            </w:tcBorders>
            <w:shd w:val="clear" w:color="auto" w:fill="BFBFBF"/>
            <w:vAlign w:val="center"/>
          </w:tcPr>
          <w:p w:rsidR="00F55F13" w:rsidRPr="003B6330" w:rsidRDefault="00F55F13" w:rsidP="00F55F13">
            <w:pPr>
              <w:jc w:val="center"/>
              <w:rPr>
                <w:rFonts w:ascii="Verdana" w:hAnsi="Verdana" w:cs="Verdana"/>
                <w:lang w:val="es-AR"/>
              </w:rPr>
            </w:pPr>
            <w:r w:rsidRPr="003B6330">
              <w:rPr>
                <w:rFonts w:ascii="Verdana" w:hAnsi="Verdana" w:cs="Verdana"/>
                <w:b/>
                <w:color w:val="1F497D"/>
                <w:lang w:val="es-AR"/>
              </w:rPr>
              <w:t>FORMULARIO</w:t>
            </w:r>
          </w:p>
        </w:tc>
        <w:tc>
          <w:tcPr>
            <w:tcW w:w="3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55F13" w:rsidRPr="003B6330" w:rsidRDefault="00F55F13" w:rsidP="00F55F13">
            <w:pPr>
              <w:jc w:val="center"/>
              <w:rPr>
                <w:lang w:val="es-AR"/>
              </w:rPr>
            </w:pPr>
            <w:r w:rsidRPr="003B6330">
              <w:rPr>
                <w:rFonts w:ascii="Verdana" w:hAnsi="Verdana" w:cs="Verdana"/>
                <w:lang w:val="es-AR"/>
              </w:rPr>
              <w:t>Minuta Nº1</w:t>
            </w:r>
          </w:p>
        </w:tc>
      </w:tr>
      <w:tr w:rsidR="00F55F13" w:rsidRPr="00AC089D" w:rsidTr="002D54AE">
        <w:trPr>
          <w:trHeight w:val="459"/>
        </w:trPr>
        <w:tc>
          <w:tcPr>
            <w:tcW w:w="2977" w:type="dxa"/>
            <w:vMerge/>
            <w:tcBorders>
              <w:top w:val="single" w:sz="4" w:space="0" w:color="000000"/>
              <w:left w:val="single" w:sz="4" w:space="0" w:color="000000"/>
              <w:bottom w:val="single" w:sz="4" w:space="0" w:color="000000"/>
            </w:tcBorders>
            <w:shd w:val="clear" w:color="auto" w:fill="auto"/>
          </w:tcPr>
          <w:p w:rsidR="00F55F13" w:rsidRPr="003B6330" w:rsidRDefault="00F55F13" w:rsidP="00F55F13">
            <w:pPr>
              <w:snapToGrid w:val="0"/>
              <w:rPr>
                <w:rFonts w:ascii="Verdana" w:hAnsi="Verdana" w:cs="Verdana"/>
                <w:lang w:val="es-AR"/>
              </w:rPr>
            </w:pPr>
          </w:p>
        </w:tc>
        <w:tc>
          <w:tcPr>
            <w:tcW w:w="3098" w:type="dxa"/>
            <w:tcBorders>
              <w:top w:val="single" w:sz="4" w:space="0" w:color="000000"/>
              <w:left w:val="single" w:sz="4" w:space="0" w:color="000000"/>
              <w:bottom w:val="single" w:sz="4" w:space="0" w:color="000000"/>
            </w:tcBorders>
            <w:shd w:val="clear" w:color="auto" w:fill="auto"/>
            <w:vAlign w:val="center"/>
          </w:tcPr>
          <w:p w:rsidR="00F55F13" w:rsidRPr="003B6330" w:rsidRDefault="00F55F13" w:rsidP="00F55F13">
            <w:pPr>
              <w:jc w:val="center"/>
              <w:rPr>
                <w:rFonts w:ascii="Verdana" w:hAnsi="Verdana" w:cs="Verdana"/>
                <w:lang w:val="es-AR"/>
              </w:rPr>
            </w:pPr>
            <w:r w:rsidRPr="003B6330">
              <w:rPr>
                <w:rFonts w:ascii="Verdana" w:hAnsi="Verdana" w:cs="Verdana"/>
                <w:lang w:val="es-AR"/>
              </w:rPr>
              <w:t>MINUTA DE REUNION</w:t>
            </w:r>
          </w:p>
        </w:tc>
        <w:tc>
          <w:tcPr>
            <w:tcW w:w="31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55F13" w:rsidRPr="003B6330" w:rsidRDefault="00F55F13" w:rsidP="00F55F13">
            <w:pPr>
              <w:jc w:val="center"/>
              <w:rPr>
                <w:lang w:val="es-AR"/>
              </w:rPr>
            </w:pPr>
            <w:r w:rsidRPr="003B6330">
              <w:rPr>
                <w:rFonts w:ascii="Verdana" w:hAnsi="Verdana" w:cs="Verdana"/>
                <w:lang w:val="es-AR"/>
              </w:rPr>
              <w:t>Página 1 de 7</w:t>
            </w:r>
          </w:p>
        </w:tc>
      </w:tr>
    </w:tbl>
    <w:p w:rsidR="003B6330" w:rsidRPr="003B6330" w:rsidRDefault="003B6330" w:rsidP="003B6330">
      <w:pPr>
        <w:pStyle w:val="Textoindependiente"/>
        <w:ind w:left="709"/>
        <w:rPr>
          <w:rFonts w:ascii="Verdana" w:hAnsi="Verdana" w:cs="Verdana"/>
        </w:rPr>
      </w:pPr>
    </w:p>
    <w:tbl>
      <w:tblPr>
        <w:tblW w:w="0" w:type="auto"/>
        <w:tblInd w:w="108" w:type="dxa"/>
        <w:tblLayout w:type="fixed"/>
        <w:tblLook w:val="0000"/>
      </w:tblPr>
      <w:tblGrid>
        <w:gridCol w:w="2815"/>
        <w:gridCol w:w="6419"/>
      </w:tblGrid>
      <w:tr w:rsidR="003B6330" w:rsidRPr="00AC089D" w:rsidTr="002D54AE">
        <w:trPr>
          <w:trHeight w:val="479"/>
        </w:trPr>
        <w:tc>
          <w:tcPr>
            <w:tcW w:w="2815" w:type="dxa"/>
            <w:tcBorders>
              <w:top w:val="single" w:sz="4" w:space="0" w:color="000000"/>
              <w:left w:val="single" w:sz="4" w:space="0" w:color="000000"/>
              <w:bottom w:val="single" w:sz="4" w:space="0" w:color="000000"/>
            </w:tcBorders>
            <w:shd w:val="clear" w:color="auto" w:fill="BFBFBF"/>
          </w:tcPr>
          <w:p w:rsidR="003B6330" w:rsidRPr="003B6330" w:rsidRDefault="003B6330" w:rsidP="003B6330">
            <w:pPr>
              <w:rPr>
                <w:rFonts w:ascii="Verdana" w:hAnsi="Verdana"/>
                <w:b/>
                <w:color w:val="244061"/>
                <w:lang w:val="es-AR"/>
              </w:rPr>
            </w:pPr>
            <w:r w:rsidRPr="003B6330">
              <w:rPr>
                <w:rFonts w:ascii="Verdana" w:hAnsi="Verdana"/>
                <w:b/>
                <w:color w:val="244061"/>
                <w:lang w:val="es-AR"/>
              </w:rPr>
              <w:t>Proyecto</w:t>
            </w:r>
          </w:p>
        </w:tc>
        <w:tc>
          <w:tcPr>
            <w:tcW w:w="6419" w:type="dxa"/>
            <w:tcBorders>
              <w:top w:val="single" w:sz="4" w:space="0" w:color="000000"/>
              <w:left w:val="single" w:sz="4" w:space="0" w:color="000000"/>
              <w:bottom w:val="single" w:sz="4" w:space="0" w:color="000000"/>
              <w:right w:val="single" w:sz="4" w:space="0" w:color="000000"/>
            </w:tcBorders>
            <w:shd w:val="clear" w:color="auto" w:fill="auto"/>
          </w:tcPr>
          <w:p w:rsidR="003B6330" w:rsidRPr="003B6330" w:rsidRDefault="003B6330" w:rsidP="003B6330">
            <w:pPr>
              <w:rPr>
                <w:rFonts w:ascii="Verdana" w:hAnsi="Verdana"/>
                <w:b/>
                <w:lang w:val="es-AR"/>
              </w:rPr>
            </w:pPr>
            <w:r w:rsidRPr="003B6330">
              <w:rPr>
                <w:rFonts w:ascii="Verdana" w:hAnsi="Verdana"/>
                <w:b/>
                <w:lang w:val="es-AR"/>
              </w:rPr>
              <w:t>Mercería, Lencería “PAULA”</w:t>
            </w:r>
          </w:p>
        </w:tc>
      </w:tr>
      <w:tr w:rsidR="003B6330" w:rsidRPr="003B6330" w:rsidTr="002D54AE">
        <w:trPr>
          <w:trHeight w:val="571"/>
        </w:trPr>
        <w:tc>
          <w:tcPr>
            <w:tcW w:w="2815" w:type="dxa"/>
            <w:tcBorders>
              <w:top w:val="single" w:sz="4" w:space="0" w:color="000000"/>
              <w:left w:val="single" w:sz="4" w:space="0" w:color="000000"/>
              <w:bottom w:val="single" w:sz="4" w:space="0" w:color="000000"/>
            </w:tcBorders>
            <w:shd w:val="clear" w:color="auto" w:fill="BFBFBF"/>
          </w:tcPr>
          <w:p w:rsidR="003B6330" w:rsidRPr="003B6330" w:rsidRDefault="003B6330" w:rsidP="003B6330">
            <w:pPr>
              <w:rPr>
                <w:rFonts w:ascii="Verdana" w:hAnsi="Verdana"/>
                <w:b/>
                <w:bCs/>
                <w:color w:val="244061"/>
                <w:lang w:val="es-AR"/>
              </w:rPr>
            </w:pPr>
            <w:r w:rsidRPr="003B6330">
              <w:rPr>
                <w:rFonts w:ascii="Verdana" w:hAnsi="Verdana"/>
                <w:b/>
                <w:color w:val="244061"/>
                <w:lang w:val="es-AR"/>
              </w:rPr>
              <w:t>Fecha y Hora</w:t>
            </w:r>
          </w:p>
        </w:tc>
        <w:tc>
          <w:tcPr>
            <w:tcW w:w="6419" w:type="dxa"/>
            <w:tcBorders>
              <w:top w:val="single" w:sz="4" w:space="0" w:color="000000"/>
              <w:left w:val="single" w:sz="4" w:space="0" w:color="000000"/>
              <w:bottom w:val="single" w:sz="4" w:space="0" w:color="000000"/>
              <w:right w:val="single" w:sz="4" w:space="0" w:color="000000"/>
            </w:tcBorders>
            <w:shd w:val="clear" w:color="auto" w:fill="auto"/>
          </w:tcPr>
          <w:p w:rsidR="003B6330" w:rsidRPr="003B6330" w:rsidRDefault="003B6330" w:rsidP="003B6330">
            <w:pPr>
              <w:rPr>
                <w:rFonts w:ascii="Verdana" w:hAnsi="Verdana"/>
                <w:lang w:val="es-AR"/>
              </w:rPr>
            </w:pPr>
            <w:r w:rsidRPr="003B6330">
              <w:rPr>
                <w:rFonts w:ascii="Verdana" w:hAnsi="Verdana"/>
                <w:bCs/>
                <w:lang w:val="es-AR"/>
              </w:rPr>
              <w:t>26/05/2014 – 12:00hs.</w:t>
            </w:r>
          </w:p>
        </w:tc>
      </w:tr>
      <w:tr w:rsidR="003B6330" w:rsidRPr="002D54AE" w:rsidTr="002D54AE">
        <w:trPr>
          <w:trHeight w:val="976"/>
        </w:trPr>
        <w:tc>
          <w:tcPr>
            <w:tcW w:w="2815" w:type="dxa"/>
            <w:tcBorders>
              <w:top w:val="single" w:sz="4" w:space="0" w:color="000000"/>
              <w:left w:val="single" w:sz="4" w:space="0" w:color="000000"/>
              <w:bottom w:val="single" w:sz="4" w:space="0" w:color="000000"/>
            </w:tcBorders>
            <w:shd w:val="clear" w:color="auto" w:fill="BFBFBF"/>
          </w:tcPr>
          <w:p w:rsidR="003B6330" w:rsidRPr="003B6330" w:rsidRDefault="003B6330" w:rsidP="003B6330">
            <w:pPr>
              <w:rPr>
                <w:rFonts w:ascii="Verdana" w:hAnsi="Verdana"/>
                <w:b/>
                <w:bCs/>
                <w:color w:val="244061"/>
                <w:lang w:val="es-AR"/>
              </w:rPr>
            </w:pPr>
            <w:r w:rsidRPr="003B6330">
              <w:rPr>
                <w:rFonts w:ascii="Verdana" w:hAnsi="Verdana"/>
                <w:b/>
                <w:color w:val="244061"/>
                <w:lang w:val="es-AR"/>
              </w:rPr>
              <w:t>Asistentes</w:t>
            </w:r>
          </w:p>
        </w:tc>
        <w:tc>
          <w:tcPr>
            <w:tcW w:w="6419" w:type="dxa"/>
            <w:tcBorders>
              <w:top w:val="single" w:sz="4" w:space="0" w:color="000000"/>
              <w:left w:val="single" w:sz="4" w:space="0" w:color="000000"/>
              <w:bottom w:val="single" w:sz="4" w:space="0" w:color="000000"/>
              <w:right w:val="single" w:sz="4" w:space="0" w:color="000000"/>
            </w:tcBorders>
            <w:shd w:val="clear" w:color="auto" w:fill="auto"/>
          </w:tcPr>
          <w:p w:rsidR="003B6330" w:rsidRPr="003B6330" w:rsidRDefault="003B6330" w:rsidP="003B6330">
            <w:pPr>
              <w:rPr>
                <w:rFonts w:ascii="Verdana" w:hAnsi="Verdana"/>
                <w:lang w:val="es-AR"/>
              </w:rPr>
            </w:pPr>
            <w:r w:rsidRPr="003B6330">
              <w:rPr>
                <w:rFonts w:ascii="Verdana" w:hAnsi="Verdana"/>
                <w:bCs/>
                <w:lang w:val="es-AR"/>
              </w:rPr>
              <w:t>Sra. Rosa, Adrián Bruno, Gonzalo Garrido Reyes, Catalina Guerrero</w:t>
            </w:r>
          </w:p>
        </w:tc>
      </w:tr>
      <w:tr w:rsidR="003B6330" w:rsidRPr="002D54AE" w:rsidTr="002D54AE">
        <w:trPr>
          <w:trHeight w:val="1400"/>
        </w:trPr>
        <w:tc>
          <w:tcPr>
            <w:tcW w:w="2815" w:type="dxa"/>
            <w:tcBorders>
              <w:top w:val="single" w:sz="4" w:space="0" w:color="000000"/>
              <w:left w:val="single" w:sz="4" w:space="0" w:color="000000"/>
              <w:bottom w:val="single" w:sz="4" w:space="0" w:color="000000"/>
            </w:tcBorders>
            <w:shd w:val="clear" w:color="auto" w:fill="BFBFBF"/>
          </w:tcPr>
          <w:p w:rsidR="003B6330" w:rsidRPr="003B6330" w:rsidRDefault="003B6330" w:rsidP="003B6330">
            <w:pPr>
              <w:rPr>
                <w:rFonts w:ascii="Verdana" w:hAnsi="Verdana"/>
                <w:b/>
                <w:bCs/>
                <w:color w:val="244061"/>
                <w:lang w:val="es-AR"/>
              </w:rPr>
            </w:pPr>
            <w:r w:rsidRPr="003B6330">
              <w:rPr>
                <w:rFonts w:ascii="Verdana" w:hAnsi="Verdana"/>
                <w:b/>
                <w:color w:val="244061"/>
                <w:lang w:val="es-AR"/>
              </w:rPr>
              <w:t>Objetivo</w:t>
            </w:r>
          </w:p>
        </w:tc>
        <w:tc>
          <w:tcPr>
            <w:tcW w:w="6419" w:type="dxa"/>
            <w:tcBorders>
              <w:top w:val="single" w:sz="4" w:space="0" w:color="000000"/>
              <w:left w:val="single" w:sz="4" w:space="0" w:color="000000"/>
              <w:bottom w:val="single" w:sz="4" w:space="0" w:color="000000"/>
              <w:right w:val="single" w:sz="4" w:space="0" w:color="000000"/>
            </w:tcBorders>
            <w:shd w:val="clear" w:color="auto" w:fill="auto"/>
          </w:tcPr>
          <w:p w:rsidR="003B6330" w:rsidRPr="003B6330" w:rsidRDefault="003B6330" w:rsidP="003B6330">
            <w:pPr>
              <w:rPr>
                <w:rFonts w:ascii="Verdana" w:hAnsi="Verdana"/>
                <w:lang w:val="es-AR"/>
              </w:rPr>
            </w:pPr>
            <w:r w:rsidRPr="003B6330">
              <w:rPr>
                <w:rFonts w:ascii="Verdana" w:hAnsi="Verdana"/>
                <w:bCs/>
                <w:lang w:val="es-AR"/>
              </w:rPr>
              <w:t>Determinar Alcances del Sistema - Recaudar listado de Requerimientos Inicial – Definir entregas parciales y Objetivos</w:t>
            </w:r>
          </w:p>
        </w:tc>
      </w:tr>
    </w:tbl>
    <w:p w:rsidR="003B6330" w:rsidRDefault="003B6330" w:rsidP="003B6330">
      <w:pPr>
        <w:pStyle w:val="Ttulo3"/>
        <w:ind w:left="720"/>
        <w:rPr>
          <w:rFonts w:ascii="Verdana" w:hAnsi="Verdana" w:cs="Verdana"/>
          <w:spacing w:val="20"/>
          <w:sz w:val="20"/>
          <w:szCs w:val="20"/>
          <w:lang w:val="es-AR"/>
        </w:rPr>
      </w:pPr>
      <w:bookmarkStart w:id="156" w:name="_Toc395525142"/>
      <w:bookmarkStart w:id="157" w:name="_Toc395525707"/>
    </w:p>
    <w:p w:rsidR="002D54AE" w:rsidRPr="002D54AE" w:rsidRDefault="002D54AE" w:rsidP="002D54AE">
      <w:pPr>
        <w:rPr>
          <w:lang w:val="es-AR"/>
        </w:rPr>
      </w:pPr>
    </w:p>
    <w:p w:rsidR="003B6330" w:rsidRPr="00F6125E" w:rsidRDefault="003B6330" w:rsidP="00B362BE">
      <w:pPr>
        <w:pStyle w:val="Ttulo1"/>
        <w:rPr>
          <w:rFonts w:cs="Verdana"/>
          <w:spacing w:val="20"/>
          <w:lang w:val="es-AR"/>
        </w:rPr>
      </w:pPr>
      <w:bookmarkStart w:id="158" w:name="_Toc403667012"/>
      <w:bookmarkStart w:id="159" w:name="_Toc404071520"/>
      <w:r w:rsidRPr="00F6125E">
        <w:rPr>
          <w:lang w:val="es-AR"/>
        </w:rPr>
        <w:t>Temas Tratados</w:t>
      </w:r>
      <w:bookmarkEnd w:id="156"/>
      <w:bookmarkEnd w:id="157"/>
      <w:bookmarkEnd w:id="158"/>
      <w:bookmarkEnd w:id="159"/>
    </w:p>
    <w:p w:rsidR="003B6330" w:rsidRPr="00F6125E" w:rsidRDefault="003B6330" w:rsidP="00B362BE">
      <w:pPr>
        <w:pStyle w:val="Ttulo2"/>
        <w:rPr>
          <w:lang w:val="es-AR"/>
        </w:rPr>
      </w:pPr>
      <w:bookmarkStart w:id="160" w:name="_Toc395525143"/>
      <w:bookmarkStart w:id="161" w:name="_Toc403667013"/>
      <w:bookmarkStart w:id="162" w:name="_Toc404071521"/>
      <w:r w:rsidRPr="00F6125E">
        <w:rPr>
          <w:lang w:val="es-AR"/>
        </w:rPr>
        <w:t>Compra a Proveedores – Tipos de Proveedores</w:t>
      </w:r>
      <w:bookmarkEnd w:id="160"/>
      <w:bookmarkEnd w:id="161"/>
      <w:bookmarkEnd w:id="162"/>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Se detectan los distintos tipos de proveedores </w:t>
      </w:r>
    </w:p>
    <w:p w:rsidR="003B6330" w:rsidRPr="003B6330" w:rsidRDefault="003B6330" w:rsidP="003B6330">
      <w:pPr>
        <w:widowControl w:val="0"/>
        <w:numPr>
          <w:ilvl w:val="0"/>
          <w:numId w:val="20"/>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Casa </w:t>
      </w:r>
      <w:proofErr w:type="spellStart"/>
      <w:r w:rsidRPr="003B6330">
        <w:rPr>
          <w:rFonts w:ascii="Verdana" w:hAnsi="Verdana" w:cs="Verdana"/>
          <w:spacing w:val="20"/>
          <w:sz w:val="20"/>
          <w:szCs w:val="20"/>
          <w:lang w:val="es-AR"/>
        </w:rPr>
        <w:t>Ari</w:t>
      </w:r>
      <w:proofErr w:type="spellEnd"/>
    </w:p>
    <w:p w:rsidR="003B6330" w:rsidRPr="003B6330" w:rsidRDefault="003B6330" w:rsidP="003B6330">
      <w:pPr>
        <w:widowControl w:val="0"/>
        <w:numPr>
          <w:ilvl w:val="0"/>
          <w:numId w:val="20"/>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Almendra</w:t>
      </w:r>
    </w:p>
    <w:p w:rsidR="003B6330" w:rsidRPr="003B6330" w:rsidRDefault="003B6330" w:rsidP="003B6330">
      <w:pPr>
        <w:widowControl w:val="0"/>
        <w:numPr>
          <w:ilvl w:val="0"/>
          <w:numId w:val="20"/>
        </w:numPr>
        <w:suppressAutoHyphens/>
        <w:spacing w:before="60" w:after="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Carlos </w:t>
      </w:r>
      <w:proofErr w:type="spellStart"/>
      <w:r w:rsidRPr="003B6330">
        <w:rPr>
          <w:rFonts w:ascii="Verdana" w:hAnsi="Verdana" w:cs="Verdana"/>
          <w:spacing w:val="20"/>
          <w:sz w:val="20"/>
          <w:szCs w:val="20"/>
          <w:lang w:val="es-AR"/>
        </w:rPr>
        <w:t>Daule</w:t>
      </w:r>
      <w:proofErr w:type="spellEnd"/>
    </w:p>
    <w:p w:rsidR="003B6330" w:rsidRPr="003B6330" w:rsidRDefault="003B6330" w:rsidP="003B6330">
      <w:pPr>
        <w:widowControl w:val="0"/>
        <w:numPr>
          <w:ilvl w:val="0"/>
          <w:numId w:val="20"/>
        </w:numPr>
        <w:suppressAutoHyphens/>
        <w:spacing w:before="60" w:after="0" w:line="360" w:lineRule="auto"/>
        <w:rPr>
          <w:rFonts w:ascii="Verdana" w:hAnsi="Verdana" w:cs="Verdana"/>
          <w:spacing w:val="20"/>
          <w:sz w:val="20"/>
          <w:szCs w:val="20"/>
          <w:lang w:val="es-AR"/>
        </w:rPr>
      </w:pPr>
      <w:proofErr w:type="spellStart"/>
      <w:r w:rsidRPr="003B6330">
        <w:rPr>
          <w:rFonts w:ascii="Verdana" w:hAnsi="Verdana" w:cs="Verdana"/>
          <w:spacing w:val="20"/>
          <w:sz w:val="20"/>
          <w:szCs w:val="20"/>
          <w:lang w:val="es-AR"/>
        </w:rPr>
        <w:t>Kiero</w:t>
      </w:r>
      <w:proofErr w:type="spellEnd"/>
    </w:p>
    <w:p w:rsidR="003B6330" w:rsidRPr="003B6330" w:rsidRDefault="003B6330" w:rsidP="003B6330">
      <w:pPr>
        <w:widowControl w:val="0"/>
        <w:numPr>
          <w:ilvl w:val="0"/>
          <w:numId w:val="20"/>
        </w:numPr>
        <w:suppressAutoHyphens/>
        <w:spacing w:before="60" w:after="0" w:line="360" w:lineRule="auto"/>
        <w:rPr>
          <w:rFonts w:ascii="Verdana" w:hAnsi="Verdana" w:cs="Verdana"/>
          <w:spacing w:val="20"/>
          <w:sz w:val="20"/>
          <w:szCs w:val="20"/>
          <w:lang w:val="es-AR"/>
        </w:rPr>
      </w:pPr>
      <w:proofErr w:type="spellStart"/>
      <w:r w:rsidRPr="003B6330">
        <w:rPr>
          <w:rFonts w:ascii="Verdana" w:hAnsi="Verdana" w:cs="Verdana"/>
          <w:spacing w:val="20"/>
          <w:sz w:val="20"/>
          <w:szCs w:val="20"/>
          <w:lang w:val="es-AR"/>
        </w:rPr>
        <w:t>Lody</w:t>
      </w:r>
      <w:proofErr w:type="spellEnd"/>
    </w:p>
    <w:p w:rsidR="00F77343" w:rsidRDefault="00F77343" w:rsidP="00B362BE">
      <w:pPr>
        <w:spacing w:before="60" w:line="360" w:lineRule="auto"/>
        <w:rPr>
          <w:rFonts w:ascii="Verdana" w:hAnsi="Verdana" w:cs="Verdana"/>
          <w:spacing w:val="20"/>
          <w:sz w:val="20"/>
          <w:szCs w:val="20"/>
          <w:lang w:val="es-AR"/>
        </w:rPr>
      </w:pP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lastRenderedPageBreak/>
        <w:t>Y la información que será almacenada de cada proveedor será:</w:t>
      </w:r>
    </w:p>
    <w:p w:rsidR="003B6330" w:rsidRPr="003B6330" w:rsidRDefault="003B6330" w:rsidP="00B362BE">
      <w:pPr>
        <w:spacing w:before="60" w:line="360" w:lineRule="auto"/>
        <w:rPr>
          <w:rFonts w:ascii="Verdana" w:hAnsi="Verdana" w:cs="Verdana"/>
          <w:spacing w:val="20"/>
          <w:sz w:val="20"/>
          <w:szCs w:val="20"/>
          <w:lang w:val="es-AR"/>
        </w:rPr>
      </w:pPr>
      <w:proofErr w:type="spellStart"/>
      <w:r w:rsidRPr="003B6330">
        <w:rPr>
          <w:rFonts w:ascii="Verdana" w:hAnsi="Verdana" w:cs="Verdana"/>
          <w:spacing w:val="20"/>
          <w:sz w:val="20"/>
          <w:szCs w:val="20"/>
          <w:lang w:val="es-AR"/>
        </w:rPr>
        <w:t>Cuit</w:t>
      </w:r>
      <w:proofErr w:type="spellEnd"/>
      <w:r w:rsidRPr="003B6330">
        <w:rPr>
          <w:rFonts w:ascii="Verdana" w:hAnsi="Verdana" w:cs="Verdana"/>
          <w:spacing w:val="20"/>
          <w:sz w:val="20"/>
          <w:szCs w:val="20"/>
          <w:lang w:val="es-AR"/>
        </w:rPr>
        <w:t>, Razón Social, Dirección, Teléfono, Horario de Atención y Persona a Contactar.</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Se revisaron los siguientes interrogantes, los cuales se respondieron por el usuario: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1 Sistemas: ¿Cómo se realiza el registro de la mercadería que ingresa por cada proveedor?</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Dueña: Cuando llegan la mercadería se controla contra el remito de la mercadería. Luego se ubica en las estanterías</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remito es guardado en el libro de remitos</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 xml:space="preserve">2 Sistemas: ¿Como es el remito, podremos tener una copia? </w:t>
      </w:r>
    </w:p>
    <w:p w:rsid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Dueña: si, no hay inconveniente</w:t>
      </w:r>
    </w:p>
    <w:p w:rsidR="00F55F13" w:rsidRDefault="00F55F13" w:rsidP="00B362BE">
      <w:pPr>
        <w:spacing w:before="60" w:line="360" w:lineRule="auto"/>
        <w:rPr>
          <w:rFonts w:ascii="Verdana" w:hAnsi="Verdana" w:cs="Verdana"/>
          <w:spacing w:val="20"/>
          <w:sz w:val="20"/>
          <w:szCs w:val="20"/>
          <w:lang w:val="es-AR"/>
        </w:rPr>
      </w:pPr>
      <w:r>
        <w:rPr>
          <w:rFonts w:ascii="Verdana" w:hAnsi="Verdana" w:cs="Verdana"/>
          <w:spacing w:val="20"/>
          <w:sz w:val="20"/>
          <w:szCs w:val="20"/>
          <w:lang w:val="es-AR"/>
        </w:rPr>
        <w:t>Ejemplos de las boletas se pueden ver en el “</w:t>
      </w:r>
      <w:hyperlink r:id="rId16" w:history="1">
        <w:r w:rsidRPr="00D639B1">
          <w:rPr>
            <w:lang w:val="es-AR"/>
          </w:rPr>
          <w:t>ANEXO-Remitos</w:t>
        </w:r>
      </w:hyperlink>
      <w:r>
        <w:rPr>
          <w:rFonts w:ascii="Verdana" w:hAnsi="Verdana" w:cs="Verdana"/>
          <w:spacing w:val="20"/>
          <w:sz w:val="20"/>
          <w:szCs w:val="20"/>
          <w:lang w:val="es-AR"/>
        </w:rPr>
        <w:t>”</w:t>
      </w:r>
    </w:p>
    <w:p w:rsidR="003B6330" w:rsidRPr="00F6125E" w:rsidRDefault="003B6330" w:rsidP="00B362BE">
      <w:pPr>
        <w:pStyle w:val="Ttulo2"/>
        <w:rPr>
          <w:lang w:val="es-AR"/>
        </w:rPr>
      </w:pPr>
      <w:bookmarkStart w:id="163" w:name="_Toc395525144"/>
      <w:bookmarkStart w:id="164" w:name="_Toc403667014"/>
      <w:bookmarkStart w:id="165" w:name="_Toc404071522"/>
      <w:r w:rsidRPr="00F6125E">
        <w:rPr>
          <w:lang w:val="es-AR"/>
        </w:rPr>
        <w:t>Registro y Almacenamiento de Mercadería - Codificación</w:t>
      </w:r>
      <w:bookmarkEnd w:id="163"/>
      <w:bookmarkEnd w:id="164"/>
      <w:bookmarkEnd w:id="165"/>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Se revisaron los siguientes interrogantes, los cuales se respondieron por el usuario: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1 Sistemas: ¿Cuándo llega la mercadería, como se guarda?</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Dueña: La mercadería es almacenada en el mismo local, no contamos con depósito externo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2 Sistemas: ¿Le asigna algún tipo de codificación?, ¿El código cambia en algún momento?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Dueña: La mayoría de los productos llegan con un CODIGO interno propio del fabricante, a éste CODIGO el proveedor suele agregarle información del FABRICANTE</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3 Sistemas: Entonces un proveedor puede enviar productos de varios Fabricante</w:t>
      </w:r>
      <w:proofErr w:type="gramStart"/>
      <w:r w:rsidRPr="003B6330">
        <w:rPr>
          <w:rFonts w:ascii="Verdana" w:hAnsi="Verdana" w:cs="Verdana"/>
          <w:spacing w:val="20"/>
          <w:sz w:val="20"/>
          <w:szCs w:val="20"/>
          <w:lang w:val="es-AR"/>
        </w:rPr>
        <w:t>?</w:t>
      </w:r>
      <w:proofErr w:type="gramEnd"/>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Dueña: Si, claro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4 Sistemas: Entonces puede recibir el mismo producto de distintos Fabricantes</w:t>
      </w:r>
      <w:proofErr w:type="gramStart"/>
      <w:r w:rsidRPr="003B6330">
        <w:rPr>
          <w:rFonts w:ascii="Verdana" w:hAnsi="Verdana" w:cs="Verdana"/>
          <w:spacing w:val="20"/>
          <w:sz w:val="20"/>
          <w:szCs w:val="20"/>
          <w:lang w:val="es-AR"/>
        </w:rPr>
        <w:t>?</w:t>
      </w:r>
      <w:proofErr w:type="gramEnd"/>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lastRenderedPageBreak/>
        <w:t>Dueña: No sucede con frecuencia pero a veces SI pasa, sobre todo cuando un producto no lo tienen, se solicita el mismo a otros proveedores</w:t>
      </w:r>
    </w:p>
    <w:p w:rsidR="003B6330" w:rsidRPr="00F6125E" w:rsidRDefault="003B6330" w:rsidP="00B362BE">
      <w:pPr>
        <w:pStyle w:val="Ttulo2"/>
        <w:rPr>
          <w:lang w:val="es-AR"/>
        </w:rPr>
      </w:pPr>
      <w:bookmarkStart w:id="166" w:name="_Toc395525145"/>
      <w:bookmarkStart w:id="167" w:name="_Toc403667015"/>
      <w:bookmarkStart w:id="168" w:name="_Toc404071523"/>
      <w:r w:rsidRPr="00F6125E">
        <w:rPr>
          <w:lang w:val="es-AR"/>
        </w:rPr>
        <w:t>Circuito de Venta</w:t>
      </w:r>
      <w:bookmarkEnd w:id="166"/>
      <w:bookmarkEnd w:id="167"/>
      <w:bookmarkEnd w:id="168"/>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En la visita anterior observamos una venta y vemos que el vendedor realiza los siguientes pasos en forma manual.</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 vendedor observa el código y el valor de la mercadería desde una carpeta</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En algunos casos la prenda posee el valor en una etiqueta</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Al cliente se le ofrecen  2 tipos de precios, un precio de Lista y otro de Contado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Nota: El de contado es un 10% por-ciento menos que el precio de Lista</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Si el cliente lleva varios productos, del mismo tipo o distintos, realiza la sumatoria de precios en forma manual o con ayuda de una calculadora.</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Emite boleta fiscal por el monto total de la venta</w:t>
      </w:r>
    </w:p>
    <w:p w:rsidR="003B6330" w:rsidRPr="001F1CC0" w:rsidRDefault="003B6330" w:rsidP="00B362BE">
      <w:pPr>
        <w:pStyle w:val="Ttulo2"/>
        <w:rPr>
          <w:lang w:val="es-AR"/>
        </w:rPr>
      </w:pPr>
      <w:bookmarkStart w:id="169" w:name="_Toc395525146"/>
      <w:bookmarkStart w:id="170" w:name="_Toc403667016"/>
      <w:bookmarkStart w:id="171" w:name="_Toc404071524"/>
      <w:r w:rsidRPr="001F1CC0">
        <w:rPr>
          <w:lang w:val="es-AR"/>
        </w:rPr>
        <w:t>Clientes – Tipos - Información</w:t>
      </w:r>
      <w:bookmarkEnd w:id="169"/>
      <w:bookmarkEnd w:id="170"/>
      <w:bookmarkEnd w:id="171"/>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Con respecto a los clientes, se establecen dos tipos: frecuentes y no frecuentes, La dueña identifica a los clientes en forma “visual” solo conserva los datos de algunos, Nombre y teléfono</w:t>
      </w:r>
    </w:p>
    <w:p w:rsidR="003B6330" w:rsidRPr="00F77343" w:rsidRDefault="003B6330" w:rsidP="00F77343">
      <w:pPr>
        <w:pStyle w:val="Ttulo2"/>
        <w:rPr>
          <w:lang w:val="es-AR"/>
        </w:rPr>
      </w:pPr>
      <w:bookmarkStart w:id="172" w:name="_Toc395525147"/>
      <w:bookmarkStart w:id="173" w:name="_Toc403667017"/>
      <w:bookmarkStart w:id="174" w:name="_Toc404071525"/>
      <w:r w:rsidRPr="001F1CC0">
        <w:rPr>
          <w:lang w:val="es-AR"/>
        </w:rPr>
        <w:t>Informes</w:t>
      </w:r>
      <w:bookmarkEnd w:id="172"/>
      <w:bookmarkEnd w:id="173"/>
      <w:bookmarkEnd w:id="174"/>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En relación a los informes que deberá emitir el sistema la dueña define como prioridad un informe de ventas diarias detallado y un informe mensual resumido</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Deja abierta la posibilidad de incorporar otros informes estadísticos a futuro.</w:t>
      </w:r>
    </w:p>
    <w:p w:rsidR="008D6529" w:rsidRPr="008D6529" w:rsidRDefault="003B6330" w:rsidP="00B362BE">
      <w:pPr>
        <w:pStyle w:val="Ttulo2"/>
        <w:rPr>
          <w:lang w:val="es-AR"/>
        </w:rPr>
      </w:pPr>
      <w:bookmarkStart w:id="175" w:name="_Toc395525148"/>
      <w:bookmarkStart w:id="176" w:name="_Toc403667018"/>
      <w:bookmarkStart w:id="177" w:name="_Toc404071526"/>
      <w:r w:rsidRPr="001F1CC0">
        <w:rPr>
          <w:lang w:val="es-AR"/>
        </w:rPr>
        <w:t>Usuarios del Sistema</w:t>
      </w:r>
      <w:bookmarkEnd w:id="175"/>
      <w:bookmarkEnd w:id="176"/>
      <w:bookmarkEnd w:id="177"/>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Con respecto a los usuarios del sistema se establecen los siguientes niveles.</w:t>
      </w:r>
    </w:p>
    <w:p w:rsidR="003B6330" w:rsidRPr="00B362BE" w:rsidRDefault="003B6330" w:rsidP="00B362BE">
      <w:pPr>
        <w:pStyle w:val="Prrafodelista"/>
        <w:numPr>
          <w:ilvl w:val="0"/>
          <w:numId w:val="32"/>
        </w:numPr>
        <w:spacing w:before="60" w:line="360" w:lineRule="auto"/>
        <w:rPr>
          <w:rFonts w:ascii="Verdana" w:hAnsi="Verdana" w:cs="Verdana"/>
          <w:spacing w:val="20"/>
          <w:sz w:val="20"/>
          <w:szCs w:val="20"/>
          <w:lang w:val="es-AR"/>
        </w:rPr>
      </w:pPr>
      <w:r w:rsidRPr="00B362BE">
        <w:rPr>
          <w:rFonts w:ascii="Verdana" w:hAnsi="Verdana" w:cs="Verdana"/>
          <w:spacing w:val="20"/>
          <w:sz w:val="20"/>
          <w:szCs w:val="20"/>
          <w:lang w:val="es-AR"/>
        </w:rPr>
        <w:t>Administrador del Sistema (grupo de desarrollo).</w:t>
      </w:r>
    </w:p>
    <w:p w:rsidR="003B6330" w:rsidRPr="00B362BE" w:rsidRDefault="003B6330" w:rsidP="00B362BE">
      <w:pPr>
        <w:pStyle w:val="Prrafodelista"/>
        <w:numPr>
          <w:ilvl w:val="0"/>
          <w:numId w:val="32"/>
        </w:numPr>
        <w:spacing w:before="60" w:line="360" w:lineRule="auto"/>
        <w:rPr>
          <w:rFonts w:ascii="Verdana" w:hAnsi="Verdana" w:cs="Verdana"/>
          <w:spacing w:val="20"/>
          <w:sz w:val="20"/>
          <w:szCs w:val="20"/>
          <w:lang w:val="es-AR"/>
        </w:rPr>
      </w:pPr>
      <w:r w:rsidRPr="00B362BE">
        <w:rPr>
          <w:rFonts w:ascii="Verdana" w:hAnsi="Verdana" w:cs="Verdana"/>
          <w:spacing w:val="20"/>
          <w:sz w:val="20"/>
          <w:szCs w:val="20"/>
          <w:lang w:val="es-AR"/>
        </w:rPr>
        <w:t>Usuario Administrador (dueña).</w:t>
      </w:r>
    </w:p>
    <w:p w:rsidR="003B6330" w:rsidRPr="00B362BE" w:rsidRDefault="003B6330" w:rsidP="00B362BE">
      <w:pPr>
        <w:pStyle w:val="Prrafodelista"/>
        <w:numPr>
          <w:ilvl w:val="0"/>
          <w:numId w:val="32"/>
        </w:numPr>
        <w:spacing w:before="60" w:line="360" w:lineRule="auto"/>
        <w:rPr>
          <w:rFonts w:ascii="Verdana" w:hAnsi="Verdana" w:cs="Verdana"/>
          <w:spacing w:val="20"/>
          <w:sz w:val="20"/>
          <w:szCs w:val="20"/>
          <w:lang w:val="es-AR"/>
        </w:rPr>
      </w:pPr>
      <w:r w:rsidRPr="00B362BE">
        <w:rPr>
          <w:rFonts w:ascii="Verdana" w:hAnsi="Verdana" w:cs="Verdana"/>
          <w:spacing w:val="20"/>
          <w:sz w:val="20"/>
          <w:szCs w:val="20"/>
          <w:lang w:val="es-AR"/>
        </w:rPr>
        <w:t>Usuario Vendedor (empleados).</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Los vendedores no podrán crear nuevos usuarios ni cambiar datos de la mercadería</w:t>
      </w:r>
    </w:p>
    <w:p w:rsidR="003B6330" w:rsidRPr="001F1CC0" w:rsidRDefault="003B6330" w:rsidP="00B362BE">
      <w:pPr>
        <w:pStyle w:val="Ttulo1"/>
        <w:rPr>
          <w:lang w:val="es-AR"/>
        </w:rPr>
      </w:pPr>
      <w:bookmarkStart w:id="178" w:name="_Toc395525149"/>
      <w:bookmarkStart w:id="179" w:name="_Toc395525708"/>
      <w:bookmarkStart w:id="180" w:name="_Toc403667019"/>
      <w:bookmarkStart w:id="181" w:name="_Toc404071527"/>
      <w:r w:rsidRPr="001F1CC0">
        <w:rPr>
          <w:lang w:val="es-AR"/>
        </w:rPr>
        <w:lastRenderedPageBreak/>
        <w:t>Acciones Definidas</w:t>
      </w:r>
      <w:bookmarkEnd w:id="178"/>
      <w:bookmarkEnd w:id="179"/>
      <w:bookmarkEnd w:id="180"/>
      <w:bookmarkEnd w:id="181"/>
    </w:p>
    <w:p w:rsidR="003B6330" w:rsidRPr="003B6330" w:rsidRDefault="003B6330" w:rsidP="003B6330">
      <w:pPr>
        <w:pStyle w:val="Textoindependiente"/>
      </w:pPr>
    </w:p>
    <w:tbl>
      <w:tblPr>
        <w:tblW w:w="0" w:type="auto"/>
        <w:tblInd w:w="412" w:type="dxa"/>
        <w:tblLayout w:type="fixed"/>
        <w:tblLook w:val="0000"/>
      </w:tblPr>
      <w:tblGrid>
        <w:gridCol w:w="2511"/>
        <w:gridCol w:w="4253"/>
        <w:gridCol w:w="2591"/>
      </w:tblGrid>
      <w:tr w:rsidR="003B6330" w:rsidRPr="003B6330" w:rsidTr="003B6330">
        <w:trPr>
          <w:trHeight w:val="394"/>
        </w:trPr>
        <w:tc>
          <w:tcPr>
            <w:tcW w:w="2511" w:type="dxa"/>
            <w:tcBorders>
              <w:top w:val="single" w:sz="4" w:space="0" w:color="000000"/>
              <w:left w:val="single" w:sz="4" w:space="0" w:color="000000"/>
              <w:bottom w:val="single" w:sz="4" w:space="0" w:color="000000"/>
            </w:tcBorders>
            <w:shd w:val="clear" w:color="auto" w:fill="BFBFBF"/>
            <w:vAlign w:val="center"/>
          </w:tcPr>
          <w:p w:rsidR="003B6330" w:rsidRPr="003B6330" w:rsidRDefault="003B6330" w:rsidP="003B6330">
            <w:pPr>
              <w:rPr>
                <w:lang w:val="es-AR"/>
              </w:rPr>
            </w:pPr>
            <w:r w:rsidRPr="003B6330">
              <w:rPr>
                <w:lang w:val="es-AR"/>
              </w:rPr>
              <w:t>RESPONSABLE</w:t>
            </w:r>
          </w:p>
        </w:tc>
        <w:tc>
          <w:tcPr>
            <w:tcW w:w="4253" w:type="dxa"/>
            <w:tcBorders>
              <w:top w:val="single" w:sz="4" w:space="0" w:color="000000"/>
              <w:left w:val="single" w:sz="4" w:space="0" w:color="000000"/>
              <w:bottom w:val="single" w:sz="4" w:space="0" w:color="000000"/>
            </w:tcBorders>
            <w:shd w:val="clear" w:color="auto" w:fill="BFBFBF"/>
            <w:vAlign w:val="center"/>
          </w:tcPr>
          <w:p w:rsidR="003B6330" w:rsidRPr="003B6330" w:rsidRDefault="003B6330" w:rsidP="003B6330">
            <w:pPr>
              <w:rPr>
                <w:lang w:val="es-AR"/>
              </w:rPr>
            </w:pPr>
            <w:r w:rsidRPr="003B6330">
              <w:rPr>
                <w:lang w:val="es-AR"/>
              </w:rPr>
              <w:t>ACCIÓN</w:t>
            </w:r>
          </w:p>
        </w:tc>
        <w:tc>
          <w:tcPr>
            <w:tcW w:w="2591"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3B6330" w:rsidRPr="003B6330" w:rsidRDefault="003B6330" w:rsidP="003B6330">
            <w:pPr>
              <w:rPr>
                <w:lang w:val="es-AR"/>
              </w:rPr>
            </w:pPr>
            <w:r w:rsidRPr="003B6330">
              <w:rPr>
                <w:lang w:val="es-AR"/>
              </w:rPr>
              <w:t>FECHA LÍMITE</w:t>
            </w:r>
          </w:p>
        </w:tc>
      </w:tr>
      <w:tr w:rsidR="003B6330" w:rsidRPr="003B6330" w:rsidTr="003B6330">
        <w:trPr>
          <w:trHeight w:val="474"/>
        </w:trPr>
        <w:tc>
          <w:tcPr>
            <w:tcW w:w="2511"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Grupo Desarrollo</w:t>
            </w:r>
          </w:p>
        </w:tc>
        <w:tc>
          <w:tcPr>
            <w:tcW w:w="4253"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Lista de Requerimiento</w:t>
            </w:r>
          </w:p>
        </w:tc>
        <w:tc>
          <w:tcPr>
            <w:tcW w:w="2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6330" w:rsidRPr="003B6330" w:rsidRDefault="003B6330" w:rsidP="003B6330">
            <w:pPr>
              <w:rPr>
                <w:lang w:val="es-AR"/>
              </w:rPr>
            </w:pPr>
            <w:r w:rsidRPr="003B6330">
              <w:rPr>
                <w:lang w:val="es-AR"/>
              </w:rPr>
              <w:t>02/06/2014</w:t>
            </w:r>
          </w:p>
        </w:tc>
      </w:tr>
      <w:tr w:rsidR="003B6330" w:rsidRPr="003B6330" w:rsidTr="003B6330">
        <w:trPr>
          <w:trHeight w:val="554"/>
        </w:trPr>
        <w:tc>
          <w:tcPr>
            <w:tcW w:w="2511"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Dueña</w:t>
            </w:r>
          </w:p>
        </w:tc>
        <w:tc>
          <w:tcPr>
            <w:tcW w:w="4253"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Lista de Proveedores y Usuarios</w:t>
            </w:r>
          </w:p>
        </w:tc>
        <w:tc>
          <w:tcPr>
            <w:tcW w:w="2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6330" w:rsidRPr="003B6330" w:rsidRDefault="003B6330" w:rsidP="003B6330">
            <w:pPr>
              <w:rPr>
                <w:lang w:val="es-AR"/>
              </w:rPr>
            </w:pPr>
            <w:r w:rsidRPr="003B6330">
              <w:rPr>
                <w:lang w:val="es-AR"/>
              </w:rPr>
              <w:t>12/06/2014</w:t>
            </w:r>
          </w:p>
        </w:tc>
      </w:tr>
      <w:tr w:rsidR="003B6330" w:rsidRPr="003B6330" w:rsidTr="003B6330">
        <w:trPr>
          <w:trHeight w:val="477"/>
        </w:trPr>
        <w:tc>
          <w:tcPr>
            <w:tcW w:w="2511"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Grupo Desarrollo</w:t>
            </w:r>
          </w:p>
        </w:tc>
        <w:tc>
          <w:tcPr>
            <w:tcW w:w="4253" w:type="dxa"/>
            <w:tcBorders>
              <w:top w:val="single" w:sz="4" w:space="0" w:color="000000"/>
              <w:left w:val="single" w:sz="4" w:space="0" w:color="000000"/>
              <w:bottom w:val="single" w:sz="4" w:space="0" w:color="000000"/>
            </w:tcBorders>
            <w:shd w:val="clear" w:color="auto" w:fill="auto"/>
            <w:vAlign w:val="center"/>
          </w:tcPr>
          <w:p w:rsidR="003B6330" w:rsidRPr="003B6330" w:rsidRDefault="003B6330" w:rsidP="003B6330">
            <w:pPr>
              <w:rPr>
                <w:lang w:val="es-AR"/>
              </w:rPr>
            </w:pPr>
            <w:r w:rsidRPr="003B6330">
              <w:rPr>
                <w:lang w:val="es-AR"/>
              </w:rPr>
              <w:t>Muestra Módulo Proveedores</w:t>
            </w:r>
          </w:p>
        </w:tc>
        <w:tc>
          <w:tcPr>
            <w:tcW w:w="25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B6330" w:rsidRPr="003B6330" w:rsidRDefault="003B6330" w:rsidP="003B6330">
            <w:pPr>
              <w:rPr>
                <w:lang w:val="es-AR"/>
              </w:rPr>
            </w:pPr>
            <w:r w:rsidRPr="003B6330">
              <w:rPr>
                <w:lang w:val="es-AR"/>
              </w:rPr>
              <w:t>16/06/2014</w:t>
            </w:r>
          </w:p>
        </w:tc>
      </w:tr>
    </w:tbl>
    <w:p w:rsidR="003B6330" w:rsidRPr="001F1CC0" w:rsidRDefault="003B6330" w:rsidP="00B362BE">
      <w:pPr>
        <w:pStyle w:val="Ttulo1"/>
        <w:rPr>
          <w:lang w:val="es-AR"/>
        </w:rPr>
      </w:pPr>
      <w:bookmarkStart w:id="182" w:name="_Toc395525150"/>
      <w:bookmarkStart w:id="183" w:name="_Toc395525709"/>
      <w:bookmarkStart w:id="184" w:name="_Toc403667020"/>
      <w:bookmarkStart w:id="185" w:name="_Toc404071528"/>
      <w:r w:rsidRPr="001F1CC0">
        <w:rPr>
          <w:lang w:val="es-AR"/>
        </w:rPr>
        <w:t>Próxima Reunión</w:t>
      </w:r>
      <w:bookmarkEnd w:id="182"/>
      <w:bookmarkEnd w:id="183"/>
      <w:bookmarkEnd w:id="184"/>
      <w:bookmarkEnd w:id="185"/>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Se programa una nueva reunión el día 10 de junio de 2014</w:t>
      </w:r>
    </w:p>
    <w:p w:rsidR="003B6330" w:rsidRPr="001F1CC0" w:rsidRDefault="003B6330" w:rsidP="00B362BE">
      <w:pPr>
        <w:pStyle w:val="Ttulo1"/>
        <w:rPr>
          <w:lang w:val="es-AR"/>
        </w:rPr>
      </w:pPr>
      <w:bookmarkStart w:id="186" w:name="_Toc395525151"/>
      <w:bookmarkStart w:id="187" w:name="_Toc395525710"/>
      <w:bookmarkStart w:id="188" w:name="_Toc403667021"/>
      <w:bookmarkStart w:id="189" w:name="_Toc404071529"/>
      <w:r w:rsidRPr="001F1CC0">
        <w:rPr>
          <w:lang w:val="es-AR"/>
        </w:rPr>
        <w:t>Temas Pendientes</w:t>
      </w:r>
      <w:bookmarkEnd w:id="186"/>
      <w:bookmarkEnd w:id="187"/>
      <w:bookmarkEnd w:id="188"/>
      <w:bookmarkEnd w:id="189"/>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Elaborar un mecanismo para la codificación de productos</w:t>
      </w:r>
    </w:p>
    <w:p w:rsidR="003B6330" w:rsidRPr="003B6330"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Como la dueña no maneja el mail se le imprime la minuta de reunión y se le entrego en mano</w:t>
      </w:r>
    </w:p>
    <w:p w:rsidR="00F77343" w:rsidRDefault="003B6330" w:rsidP="00B362BE">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La dueña acepta la minuta y la firma.</w:t>
      </w:r>
    </w:p>
    <w:p w:rsidR="00F77343" w:rsidRDefault="00F77343">
      <w:pPr>
        <w:spacing w:after="0" w:line="240" w:lineRule="auto"/>
        <w:rPr>
          <w:rFonts w:ascii="Verdana" w:hAnsi="Verdana" w:cs="Verdana"/>
          <w:spacing w:val="20"/>
          <w:sz w:val="20"/>
          <w:szCs w:val="20"/>
          <w:lang w:val="es-AR"/>
        </w:rPr>
      </w:pPr>
      <w:r>
        <w:rPr>
          <w:rFonts w:ascii="Verdana" w:hAnsi="Verdana" w:cs="Verdana"/>
          <w:spacing w:val="20"/>
          <w:sz w:val="20"/>
          <w:szCs w:val="20"/>
          <w:lang w:val="es-AR"/>
        </w:rPr>
        <w:br w:type="page"/>
      </w:r>
    </w:p>
    <w:p w:rsidR="003B6330" w:rsidRPr="001F1CC0" w:rsidRDefault="003B6330" w:rsidP="00F77343">
      <w:pPr>
        <w:pStyle w:val="Ttulo1"/>
        <w:rPr>
          <w:lang w:val="es-AR"/>
        </w:rPr>
      </w:pPr>
      <w:bookmarkStart w:id="190" w:name="_Toc395525152"/>
      <w:bookmarkStart w:id="191" w:name="_Toc395525711"/>
      <w:bookmarkStart w:id="192" w:name="_Toc403667022"/>
      <w:bookmarkStart w:id="193" w:name="_Toc404071530"/>
      <w:r w:rsidRPr="001F1CC0">
        <w:rPr>
          <w:lang w:val="es-AR"/>
        </w:rPr>
        <w:lastRenderedPageBreak/>
        <w:t>Requerimientos Funcionales y No Funcionales</w:t>
      </w:r>
      <w:bookmarkEnd w:id="190"/>
      <w:bookmarkEnd w:id="191"/>
      <w:bookmarkEnd w:id="192"/>
      <w:bookmarkEnd w:id="193"/>
    </w:p>
    <w:p w:rsidR="003B6330" w:rsidRPr="003B6330" w:rsidRDefault="003B6330" w:rsidP="00F77343">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Para esta etapa el equipo de Analistas a determinado los siguientes puntos</w:t>
      </w:r>
    </w:p>
    <w:p w:rsidR="003B6330" w:rsidRPr="00F77343" w:rsidRDefault="003B6330" w:rsidP="00F77343">
      <w:pPr>
        <w:pStyle w:val="Ttulo2"/>
        <w:rPr>
          <w:szCs w:val="24"/>
        </w:rPr>
      </w:pPr>
      <w:bookmarkStart w:id="194" w:name="_Toc395525153"/>
      <w:bookmarkStart w:id="195" w:name="_Toc403667023"/>
      <w:bookmarkStart w:id="196" w:name="_Toc404071531"/>
      <w:proofErr w:type="spellStart"/>
      <w:r w:rsidRPr="00F77343">
        <w:rPr>
          <w:szCs w:val="24"/>
        </w:rPr>
        <w:t>Funcionales</w:t>
      </w:r>
      <w:bookmarkEnd w:id="194"/>
      <w:bookmarkEnd w:id="195"/>
      <w:bookmarkEnd w:id="196"/>
      <w:proofErr w:type="spellEnd"/>
    </w:p>
    <w:p w:rsidR="003B6330" w:rsidRP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Se debe contar con un ABM de Proveedores</w:t>
      </w:r>
    </w:p>
    <w:p w:rsidR="003B6330" w:rsidRP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Se debe contar con un ABM de Productos</w:t>
      </w:r>
    </w:p>
    <w:p w:rsidR="003B6330" w:rsidRP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Se debe contar con un ABM de Usuarios y roles</w:t>
      </w:r>
    </w:p>
    <w:p w:rsidR="003B6330" w:rsidRP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Se debe registrar la venta de los productos</w:t>
      </w:r>
    </w:p>
    <w:p w:rsid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El vendedor debe poder ver 2 precios, uno del tipo LISTA y el otro de CONTADO</w:t>
      </w:r>
    </w:p>
    <w:p w:rsid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 xml:space="preserve"> Listado de Venta de productos vendidos por día, detallado y resumido</w:t>
      </w:r>
    </w:p>
    <w:p w:rsidR="003B6330" w:rsidRPr="00F77343" w:rsidRDefault="003B6330" w:rsidP="00F77343">
      <w:pPr>
        <w:pStyle w:val="Prrafodelista"/>
        <w:numPr>
          <w:ilvl w:val="0"/>
          <w:numId w:val="35"/>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Listado de Venta de productos vendidos por mes, detallado y resumido</w:t>
      </w:r>
    </w:p>
    <w:p w:rsidR="003B6330" w:rsidRPr="00F77343" w:rsidRDefault="003B6330" w:rsidP="00F77343">
      <w:pPr>
        <w:pStyle w:val="Ttulo2"/>
        <w:rPr>
          <w:szCs w:val="24"/>
        </w:rPr>
      </w:pPr>
      <w:bookmarkStart w:id="197" w:name="_Toc395525154"/>
      <w:bookmarkStart w:id="198" w:name="_Toc403667024"/>
      <w:bookmarkStart w:id="199" w:name="_Toc404071532"/>
      <w:r w:rsidRPr="00F77343">
        <w:rPr>
          <w:szCs w:val="24"/>
        </w:rPr>
        <w:t xml:space="preserve">No </w:t>
      </w:r>
      <w:proofErr w:type="spellStart"/>
      <w:r w:rsidRPr="00F77343">
        <w:rPr>
          <w:szCs w:val="24"/>
        </w:rPr>
        <w:t>funcionales</w:t>
      </w:r>
      <w:bookmarkEnd w:id="197"/>
      <w:bookmarkEnd w:id="198"/>
      <w:bookmarkEnd w:id="199"/>
      <w:proofErr w:type="spellEnd"/>
    </w:p>
    <w:p w:rsidR="003B6330" w:rsidRPr="00F77343" w:rsidRDefault="003B6330" w:rsidP="00F77343">
      <w:pPr>
        <w:pStyle w:val="Prrafodelista"/>
        <w:numPr>
          <w:ilvl w:val="0"/>
          <w:numId w:val="37"/>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Se debe registrar a los Clientes frecuentes</w:t>
      </w:r>
    </w:p>
    <w:p w:rsidR="003B6330" w:rsidRPr="00F77343" w:rsidRDefault="003B6330" w:rsidP="00F77343">
      <w:pPr>
        <w:pStyle w:val="Prrafodelista"/>
        <w:numPr>
          <w:ilvl w:val="0"/>
          <w:numId w:val="37"/>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La interface a desarrollar debe ser clara y sencilla</w:t>
      </w:r>
    </w:p>
    <w:p w:rsidR="003B6330" w:rsidRPr="00F77343" w:rsidRDefault="003B6330" w:rsidP="00F77343">
      <w:pPr>
        <w:pStyle w:val="Prrafodelista"/>
        <w:numPr>
          <w:ilvl w:val="0"/>
          <w:numId w:val="37"/>
        </w:numPr>
        <w:spacing w:before="60" w:line="360" w:lineRule="auto"/>
        <w:rPr>
          <w:rFonts w:ascii="Verdana" w:hAnsi="Verdana" w:cs="Verdana"/>
          <w:spacing w:val="20"/>
          <w:sz w:val="20"/>
          <w:szCs w:val="20"/>
          <w:lang w:val="es-AR"/>
        </w:rPr>
      </w:pPr>
      <w:r w:rsidRPr="00F77343">
        <w:rPr>
          <w:rFonts w:ascii="Verdana" w:hAnsi="Verdana" w:cs="Verdana"/>
          <w:spacing w:val="20"/>
          <w:sz w:val="20"/>
          <w:szCs w:val="20"/>
          <w:lang w:val="es-AR"/>
        </w:rPr>
        <w:t>Generar listado de estadísticas de Ventas discriminadas por productos o por vendedor</w:t>
      </w:r>
    </w:p>
    <w:p w:rsidR="00F77343" w:rsidRDefault="00F77343">
      <w:pPr>
        <w:spacing w:after="0" w:line="240" w:lineRule="auto"/>
        <w:rPr>
          <w:rFonts w:eastAsia="Times New Roman"/>
          <w:b/>
          <w:bCs/>
          <w:color w:val="E40059"/>
          <w:sz w:val="28"/>
          <w:szCs w:val="28"/>
          <w:lang w:val="es-AR"/>
        </w:rPr>
      </w:pPr>
      <w:bookmarkStart w:id="200" w:name="__RefHeading__176_238574934"/>
      <w:bookmarkStart w:id="201" w:name="__RefHeading__123_1307357959"/>
      <w:bookmarkStart w:id="202" w:name="__RefHeading__287_705687861"/>
      <w:bookmarkStart w:id="203" w:name="__RefHeading__38_400017180"/>
      <w:bookmarkStart w:id="204" w:name="__RefHeading__248_321984379"/>
      <w:bookmarkStart w:id="205" w:name="__RefHeading__53_1701910184"/>
      <w:bookmarkStart w:id="206" w:name="__RefHeading__98_864570552"/>
      <w:bookmarkStart w:id="207" w:name="__RefHeading__148_828509656"/>
      <w:bookmarkStart w:id="208" w:name="__RefHeading__212_2121180832"/>
      <w:bookmarkEnd w:id="200"/>
      <w:bookmarkEnd w:id="201"/>
      <w:bookmarkEnd w:id="202"/>
      <w:bookmarkEnd w:id="203"/>
      <w:bookmarkEnd w:id="204"/>
      <w:bookmarkEnd w:id="205"/>
      <w:bookmarkEnd w:id="206"/>
      <w:bookmarkEnd w:id="207"/>
      <w:bookmarkEnd w:id="208"/>
      <w:r>
        <w:rPr>
          <w:lang w:val="es-AR"/>
        </w:rPr>
        <w:br w:type="page"/>
      </w:r>
    </w:p>
    <w:p w:rsidR="008D6529" w:rsidRDefault="008D6529" w:rsidP="00F77343">
      <w:pPr>
        <w:pStyle w:val="Ttulo1"/>
        <w:rPr>
          <w:lang w:val="es-AR"/>
        </w:rPr>
      </w:pPr>
      <w:bookmarkStart w:id="209" w:name="_Toc404071533"/>
      <w:r>
        <w:rPr>
          <w:lang w:val="es-AR"/>
        </w:rPr>
        <w:lastRenderedPageBreak/>
        <w:t>Organigrama</w:t>
      </w:r>
      <w:bookmarkEnd w:id="209"/>
    </w:p>
    <w:p w:rsidR="008D6529" w:rsidRPr="003B6330" w:rsidRDefault="008D6529" w:rsidP="00F77343">
      <w:pPr>
        <w:spacing w:before="60" w:line="360" w:lineRule="auto"/>
        <w:rPr>
          <w:rFonts w:ascii="Verdana" w:hAnsi="Verdana" w:cs="Verdana"/>
          <w:spacing w:val="20"/>
          <w:sz w:val="20"/>
          <w:szCs w:val="20"/>
          <w:lang w:val="es-AR"/>
        </w:rPr>
      </w:pPr>
      <w:r w:rsidRPr="003B6330">
        <w:rPr>
          <w:rFonts w:ascii="Verdana" w:hAnsi="Verdana" w:cs="Verdana"/>
          <w:spacing w:val="20"/>
          <w:sz w:val="20"/>
          <w:szCs w:val="20"/>
          <w:lang w:val="es-AR"/>
        </w:rPr>
        <w:t>Para la confección del organigrama se utiliza la norma IRAM 34.504, la cual se resume en el “</w:t>
      </w:r>
      <w:hyperlink r:id="rId17" w:history="1">
        <w:r w:rsidRPr="00F77343">
          <w:rPr>
            <w:lang w:val="es-AR"/>
          </w:rPr>
          <w:t>Anexo IRAM 34.504</w:t>
        </w:r>
      </w:hyperlink>
      <w:r w:rsidRPr="003B6330">
        <w:rPr>
          <w:rFonts w:ascii="Verdana" w:hAnsi="Verdana" w:cs="Verdana"/>
          <w:spacing w:val="20"/>
          <w:sz w:val="20"/>
          <w:szCs w:val="20"/>
          <w:lang w:val="es-AR"/>
        </w:rPr>
        <w:t>”</w:t>
      </w:r>
    </w:p>
    <w:p w:rsidR="008D6529" w:rsidRPr="003B6330" w:rsidRDefault="008D6529" w:rsidP="008D6529">
      <w:pPr>
        <w:spacing w:before="50" w:line="360" w:lineRule="auto"/>
        <w:ind w:left="284"/>
        <w:rPr>
          <w:rFonts w:ascii="Verdana" w:hAnsi="Verdana"/>
          <w:sz w:val="20"/>
          <w:szCs w:val="20"/>
          <w:lang w:val="es-AR"/>
        </w:rPr>
      </w:pPr>
      <w:r>
        <w:rPr>
          <w:rFonts w:ascii="Verdana" w:hAnsi="Verdana"/>
          <w:noProof/>
          <w:sz w:val="20"/>
          <w:szCs w:val="20"/>
          <w:lang w:val="es-AR" w:eastAsia="es-AR"/>
        </w:rPr>
        <w:drawing>
          <wp:inline distT="0" distB="0" distL="0" distR="0">
            <wp:extent cx="5913755" cy="2849880"/>
            <wp:effectExtent l="19050" t="0" r="0" b="0"/>
            <wp:docPr id="16" name="Imagen 1" descr="organigrama-merc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grama-merceria"/>
                    <pic:cNvPicPr>
                      <a:picLocks noChangeAspect="1" noChangeArrowheads="1"/>
                    </pic:cNvPicPr>
                  </pic:nvPicPr>
                  <pic:blipFill>
                    <a:blip r:embed="rId18" cstate="print"/>
                    <a:srcRect/>
                    <a:stretch>
                      <a:fillRect/>
                    </a:stretch>
                  </pic:blipFill>
                  <pic:spPr bwMode="auto">
                    <a:xfrm>
                      <a:off x="0" y="0"/>
                      <a:ext cx="5913755" cy="2849880"/>
                    </a:xfrm>
                    <a:prstGeom prst="rect">
                      <a:avLst/>
                    </a:prstGeom>
                    <a:noFill/>
                    <a:ln w="9525">
                      <a:noFill/>
                      <a:miter lim="800000"/>
                      <a:headEnd/>
                      <a:tailEnd/>
                    </a:ln>
                  </pic:spPr>
                </pic:pic>
              </a:graphicData>
            </a:graphic>
          </wp:inline>
        </w:drawing>
      </w:r>
    </w:p>
    <w:p w:rsidR="008D6529" w:rsidRDefault="008D6529" w:rsidP="008D6529">
      <w:pPr>
        <w:spacing w:before="50"/>
        <w:ind w:left="284"/>
        <w:rPr>
          <w:rFonts w:ascii="Verdana" w:hAnsi="Verdana"/>
          <w:sz w:val="20"/>
          <w:szCs w:val="20"/>
          <w:lang w:val="es-AR"/>
        </w:rPr>
      </w:pPr>
      <w:r w:rsidRPr="003B6330">
        <w:rPr>
          <w:rFonts w:ascii="Verdana" w:hAnsi="Verdana"/>
          <w:sz w:val="20"/>
          <w:szCs w:val="20"/>
          <w:lang w:val="es-AR"/>
        </w:rPr>
        <w:t xml:space="preserve"> </w:t>
      </w:r>
    </w:p>
    <w:p w:rsidR="008D6529" w:rsidRDefault="008D6529" w:rsidP="00F77343">
      <w:pPr>
        <w:pStyle w:val="Ttulo1"/>
        <w:rPr>
          <w:lang w:val="es-AR"/>
        </w:rPr>
      </w:pPr>
      <w:bookmarkStart w:id="210" w:name="_Toc404071534"/>
      <w:r>
        <w:rPr>
          <w:lang w:val="es-AR"/>
        </w:rPr>
        <w:t>Descripción de las áreas departamentales</w:t>
      </w:r>
      <w:bookmarkEnd w:id="210"/>
    </w:p>
    <w:p w:rsidR="008D6529" w:rsidRPr="00EB340F" w:rsidRDefault="008D6529" w:rsidP="00F77343">
      <w:pPr>
        <w:pStyle w:val="Ttulo2"/>
        <w:rPr>
          <w:lang w:val="es-AR"/>
        </w:rPr>
      </w:pPr>
      <w:bookmarkStart w:id="211" w:name="_Toc404071535"/>
      <w:r w:rsidRPr="00EB340F">
        <w:rPr>
          <w:lang w:val="es-AR"/>
        </w:rPr>
        <w:t>Dirección General (Gerencia)</w:t>
      </w:r>
      <w:bookmarkEnd w:id="211"/>
    </w:p>
    <w:p w:rsidR="008D6529" w:rsidRPr="00EB340F" w:rsidRDefault="008D6529" w:rsidP="002D54AE">
      <w:pPr>
        <w:spacing w:before="60" w:line="360" w:lineRule="auto"/>
        <w:ind w:left="720"/>
        <w:rPr>
          <w:rFonts w:ascii="Verdana" w:hAnsi="Verdana" w:cs="Verdana"/>
          <w:spacing w:val="20"/>
          <w:sz w:val="20"/>
          <w:szCs w:val="20"/>
          <w:lang w:val="es-AR"/>
        </w:rPr>
      </w:pPr>
      <w:r w:rsidRPr="00F77343">
        <w:rPr>
          <w:rFonts w:ascii="Verdana" w:hAnsi="Verdana" w:cs="Verdana"/>
          <w:b/>
          <w:spacing w:val="20"/>
          <w:sz w:val="20"/>
          <w:szCs w:val="20"/>
          <w:lang w:val="es-AR"/>
        </w:rPr>
        <w:t>Misión</w:t>
      </w:r>
      <w:r w:rsidRPr="00EB340F">
        <w:rPr>
          <w:rFonts w:ascii="Verdana" w:hAnsi="Verdana" w:cs="Verdana"/>
          <w:spacing w:val="20"/>
          <w:sz w:val="20"/>
          <w:szCs w:val="20"/>
          <w:lang w:val="es-AR"/>
        </w:rPr>
        <w:t xml:space="preserve">: Controlar las actividades de las demás áreas y verificar que los trabajos se completen en tiempo y forma. </w:t>
      </w:r>
    </w:p>
    <w:p w:rsidR="008D6529" w:rsidRPr="00EB340F" w:rsidRDefault="008D6529" w:rsidP="002D54AE">
      <w:pPr>
        <w:spacing w:before="60" w:line="360" w:lineRule="auto"/>
        <w:ind w:left="720"/>
        <w:rPr>
          <w:rFonts w:ascii="Verdana" w:hAnsi="Verdana" w:cs="Verdana"/>
          <w:spacing w:val="20"/>
          <w:sz w:val="20"/>
          <w:szCs w:val="20"/>
          <w:lang w:val="es-AR"/>
        </w:rPr>
      </w:pPr>
      <w:r w:rsidRPr="00F77343">
        <w:rPr>
          <w:rFonts w:ascii="Verdana" w:hAnsi="Verdana" w:cs="Verdana"/>
          <w:b/>
          <w:spacing w:val="20"/>
          <w:sz w:val="20"/>
          <w:szCs w:val="20"/>
          <w:lang w:val="es-AR"/>
        </w:rPr>
        <w:t>Función</w:t>
      </w:r>
      <w:r w:rsidRPr="00EB340F">
        <w:rPr>
          <w:rFonts w:ascii="Verdana" w:hAnsi="Verdana" w:cs="Verdana"/>
          <w:spacing w:val="20"/>
          <w:sz w:val="20"/>
          <w:szCs w:val="20"/>
          <w:lang w:val="es-AR"/>
        </w:rPr>
        <w:t xml:space="preserve">: Organización y control y  de los recursos humanos </w:t>
      </w:r>
      <w:r>
        <w:rPr>
          <w:rFonts w:ascii="Verdana" w:hAnsi="Verdana" w:cs="Verdana"/>
          <w:spacing w:val="20"/>
          <w:sz w:val="20"/>
          <w:szCs w:val="20"/>
          <w:lang w:val="es-AR"/>
        </w:rPr>
        <w:t>asignados al comercio</w:t>
      </w:r>
      <w:r w:rsidRPr="00EB340F">
        <w:rPr>
          <w:rFonts w:ascii="Verdana" w:hAnsi="Verdana" w:cs="Verdana"/>
          <w:spacing w:val="20"/>
          <w:sz w:val="20"/>
          <w:szCs w:val="20"/>
          <w:lang w:val="es-AR"/>
        </w:rPr>
        <w:t>.</w:t>
      </w:r>
      <w:r>
        <w:rPr>
          <w:rFonts w:ascii="Verdana" w:hAnsi="Verdana" w:cs="Verdana"/>
          <w:spacing w:val="20"/>
          <w:sz w:val="20"/>
          <w:szCs w:val="20"/>
          <w:lang w:val="es-AR"/>
        </w:rPr>
        <w:br/>
      </w:r>
      <w:r w:rsidRPr="00EB340F">
        <w:rPr>
          <w:rFonts w:ascii="Verdana" w:hAnsi="Verdana" w:cs="Verdana"/>
          <w:spacing w:val="20"/>
          <w:sz w:val="20"/>
          <w:szCs w:val="20"/>
          <w:lang w:val="es-AR"/>
        </w:rPr>
        <w:t xml:space="preserve">Organización, gestión y coordinación técnica y administrativa de la </w:t>
      </w:r>
      <w:r>
        <w:rPr>
          <w:rFonts w:ascii="Verdana" w:hAnsi="Verdana" w:cs="Verdana"/>
          <w:spacing w:val="20"/>
          <w:sz w:val="20"/>
          <w:szCs w:val="20"/>
          <w:lang w:val="es-AR"/>
        </w:rPr>
        <w:t>comercio</w:t>
      </w:r>
      <w:r w:rsidRPr="00EB340F">
        <w:rPr>
          <w:rFonts w:ascii="Verdana" w:hAnsi="Verdana" w:cs="Verdana"/>
          <w:spacing w:val="20"/>
          <w:sz w:val="20"/>
          <w:szCs w:val="20"/>
          <w:lang w:val="es-AR"/>
        </w:rPr>
        <w:t xml:space="preserve">. Organizar los diferentes departamentos/servicios de la </w:t>
      </w:r>
      <w:r>
        <w:rPr>
          <w:rFonts w:ascii="Verdana" w:hAnsi="Verdana" w:cs="Verdana"/>
          <w:spacing w:val="20"/>
          <w:sz w:val="20"/>
          <w:szCs w:val="20"/>
          <w:lang w:val="es-AR"/>
        </w:rPr>
        <w:t>comercio</w:t>
      </w:r>
      <w:r w:rsidRPr="00EB340F">
        <w:rPr>
          <w:rFonts w:ascii="Verdana" w:hAnsi="Verdana" w:cs="Verdana"/>
          <w:spacing w:val="20"/>
          <w:sz w:val="20"/>
          <w:szCs w:val="20"/>
          <w:lang w:val="es-AR"/>
        </w:rPr>
        <w:t xml:space="preserve"> estableciendo las directrices, líneas de trabajo y prioridades así como el método de ejecución. Elaborar los planes de actuación anuales para el óptimo funcionamiento</w:t>
      </w:r>
      <w:r>
        <w:rPr>
          <w:rFonts w:ascii="Verdana" w:hAnsi="Verdana" w:cs="Verdana"/>
          <w:spacing w:val="20"/>
          <w:sz w:val="20"/>
          <w:szCs w:val="20"/>
          <w:lang w:val="es-AR"/>
        </w:rPr>
        <w:t xml:space="preserve"> del comercio</w:t>
      </w:r>
      <w:r w:rsidRPr="00EB340F">
        <w:rPr>
          <w:rFonts w:ascii="Verdana" w:hAnsi="Verdana" w:cs="Verdana"/>
          <w:spacing w:val="20"/>
          <w:sz w:val="20"/>
          <w:szCs w:val="20"/>
          <w:lang w:val="es-AR"/>
        </w:rPr>
        <w:t>. Redacción del proyecto de presupuesto anual y seguimiento de su ejecución. Planificación y desarrollo de nuevos servicios y adecuación de los existentes a las nuevas necesidades de los usuarios y a las nuevas tecnologías.</w:t>
      </w:r>
      <w:r w:rsidR="00DC62D6">
        <w:rPr>
          <w:rFonts w:ascii="Verdana" w:hAnsi="Verdana" w:cs="Verdana"/>
          <w:spacing w:val="20"/>
          <w:sz w:val="20"/>
          <w:szCs w:val="20"/>
          <w:lang w:val="es-AR"/>
        </w:rPr>
        <w:br/>
      </w:r>
      <w:r w:rsidRPr="00EB340F">
        <w:rPr>
          <w:rFonts w:ascii="Verdana" w:hAnsi="Verdana" w:cs="Verdana"/>
          <w:spacing w:val="20"/>
          <w:sz w:val="20"/>
          <w:szCs w:val="20"/>
          <w:lang w:val="es-AR"/>
        </w:rPr>
        <w:t>Analizar las propuestas, sugerencias y reclamaciones de los usuarios.</w:t>
      </w:r>
    </w:p>
    <w:p w:rsidR="008D6529" w:rsidRPr="00C3205D" w:rsidRDefault="008D6529" w:rsidP="00F77343">
      <w:pPr>
        <w:pStyle w:val="Ttulo2"/>
        <w:rPr>
          <w:lang w:val="es-AR"/>
        </w:rPr>
      </w:pPr>
      <w:bookmarkStart w:id="212" w:name="_Toc404071536"/>
      <w:r>
        <w:rPr>
          <w:lang w:val="es-AR"/>
        </w:rPr>
        <w:lastRenderedPageBreak/>
        <w:t>Atención al cliente (Ventas)</w:t>
      </w:r>
      <w:bookmarkEnd w:id="212"/>
    </w:p>
    <w:p w:rsidR="008D6529" w:rsidRPr="00F77343" w:rsidRDefault="008D6529" w:rsidP="002D54AE">
      <w:pPr>
        <w:spacing w:before="60" w:line="360" w:lineRule="auto"/>
        <w:ind w:left="720"/>
        <w:rPr>
          <w:rFonts w:ascii="Verdana" w:hAnsi="Verdana" w:cs="Verdana"/>
          <w:spacing w:val="20"/>
          <w:sz w:val="20"/>
          <w:szCs w:val="20"/>
          <w:lang w:val="es-AR"/>
        </w:rPr>
      </w:pPr>
      <w:r w:rsidRPr="00F77343">
        <w:rPr>
          <w:rFonts w:ascii="Verdana" w:hAnsi="Verdana" w:cs="Verdana"/>
          <w:b/>
          <w:spacing w:val="20"/>
          <w:sz w:val="20"/>
          <w:szCs w:val="20"/>
          <w:lang w:val="es-AR"/>
        </w:rPr>
        <w:t>Misión</w:t>
      </w:r>
      <w:r w:rsidRPr="00F77343">
        <w:rPr>
          <w:rFonts w:ascii="Verdana" w:hAnsi="Verdana" w:cs="Verdana"/>
          <w:spacing w:val="20"/>
          <w:sz w:val="20"/>
          <w:szCs w:val="20"/>
          <w:lang w:val="es-AR"/>
        </w:rPr>
        <w:t xml:space="preserve">: Atender a cualquier solicitud de información  y dar respuesta a las demandas de los clientes. </w:t>
      </w:r>
    </w:p>
    <w:p w:rsidR="008D6529" w:rsidRPr="00F77343" w:rsidRDefault="008D6529" w:rsidP="002D54AE">
      <w:pPr>
        <w:spacing w:before="60" w:line="360" w:lineRule="auto"/>
        <w:ind w:left="720"/>
        <w:rPr>
          <w:rFonts w:ascii="Verdana" w:hAnsi="Verdana" w:cs="Verdana"/>
          <w:spacing w:val="20"/>
          <w:sz w:val="20"/>
          <w:szCs w:val="20"/>
          <w:lang w:val="es-AR"/>
        </w:rPr>
      </w:pPr>
      <w:r w:rsidRPr="00F77343">
        <w:rPr>
          <w:rFonts w:ascii="Verdana" w:hAnsi="Verdana" w:cs="Verdana"/>
          <w:b/>
          <w:spacing w:val="20"/>
          <w:sz w:val="20"/>
          <w:szCs w:val="20"/>
          <w:lang w:val="es-AR"/>
        </w:rPr>
        <w:t>Función</w:t>
      </w:r>
      <w:r w:rsidRPr="00F77343">
        <w:rPr>
          <w:rFonts w:ascii="Verdana" w:hAnsi="Verdana" w:cs="Verdana"/>
          <w:spacing w:val="20"/>
          <w:sz w:val="20"/>
          <w:szCs w:val="20"/>
          <w:lang w:val="es-AR"/>
        </w:rPr>
        <w:t xml:space="preserve">: Coordinar y ejecutar todas las operaciones relacionadas con atención del comercio. Adoptar los métodos oportunos para la evaluación de las demandas de los usuarios proponiendo a la dirección los medios necesarios para su correcta respuesta. Garantizar el mantenimiento del orden del comercio, Controlar el estado de las instalaciones y equipamientos del comercio. Garantizar la correcta ubicación de los productos, su limpieza diaria, la oportuna señalización. Coordinar y ejecutar las operaciones diarias de ordenación de </w:t>
      </w:r>
      <w:r w:rsidR="00FD1A16" w:rsidRPr="00F77343">
        <w:rPr>
          <w:rFonts w:ascii="Verdana" w:hAnsi="Verdana" w:cs="Verdana"/>
          <w:spacing w:val="20"/>
          <w:sz w:val="20"/>
          <w:szCs w:val="20"/>
          <w:lang w:val="es-AR"/>
        </w:rPr>
        <w:t>estanterías. Cualquier</w:t>
      </w:r>
      <w:r w:rsidRPr="00F77343">
        <w:rPr>
          <w:rFonts w:ascii="Verdana" w:hAnsi="Verdana" w:cs="Verdana"/>
          <w:spacing w:val="20"/>
          <w:sz w:val="20"/>
          <w:szCs w:val="20"/>
          <w:lang w:val="es-AR"/>
        </w:rPr>
        <w:t xml:space="preserve"> otra función relacionada con el Departamento que le sea encomendada por la dirección.</w:t>
      </w:r>
    </w:p>
    <w:p w:rsidR="00EB340F" w:rsidRDefault="00EB340F" w:rsidP="00F77343">
      <w:pPr>
        <w:pStyle w:val="Ttulo1"/>
        <w:rPr>
          <w:lang w:val="es-AR"/>
        </w:rPr>
      </w:pPr>
      <w:bookmarkStart w:id="213" w:name="_Toc404071537"/>
      <w:r w:rsidRPr="00EB340F">
        <w:rPr>
          <w:lang w:val="es-AR"/>
        </w:rPr>
        <w:t>Medición de tiempos administrativos</w:t>
      </w:r>
      <w:bookmarkEnd w:id="213"/>
    </w:p>
    <w:tbl>
      <w:tblPr>
        <w:tblStyle w:val="Tablaconcuadrcula"/>
        <w:tblW w:w="0" w:type="auto"/>
        <w:tblLook w:val="04A0"/>
      </w:tblPr>
      <w:tblGrid>
        <w:gridCol w:w="2477"/>
        <w:gridCol w:w="2477"/>
        <w:gridCol w:w="2477"/>
        <w:gridCol w:w="2478"/>
      </w:tblGrid>
      <w:tr w:rsidR="00EB340F" w:rsidRPr="002D54AE" w:rsidTr="00BE7C2D">
        <w:trPr>
          <w:trHeight w:val="1335"/>
        </w:trPr>
        <w:tc>
          <w:tcPr>
            <w:tcW w:w="2477" w:type="dxa"/>
            <w:vAlign w:val="center"/>
          </w:tcPr>
          <w:p w:rsidR="00EB340F" w:rsidRDefault="00EB340F" w:rsidP="008D6529">
            <w:pPr>
              <w:rPr>
                <w:lang w:val="es-AR"/>
              </w:rPr>
            </w:pPr>
            <w:r>
              <w:rPr>
                <w:lang w:val="es-AR"/>
              </w:rPr>
              <w:t>Operación</w:t>
            </w:r>
          </w:p>
        </w:tc>
        <w:tc>
          <w:tcPr>
            <w:tcW w:w="2477" w:type="dxa"/>
            <w:vAlign w:val="center"/>
          </w:tcPr>
          <w:p w:rsidR="00EB340F" w:rsidRDefault="00EB340F" w:rsidP="008D6529">
            <w:pPr>
              <w:rPr>
                <w:lang w:val="es-AR"/>
              </w:rPr>
            </w:pPr>
            <w:r>
              <w:rPr>
                <w:lang w:val="es-AR"/>
              </w:rPr>
              <w:t>Tiempo estimado (min)</w:t>
            </w:r>
          </w:p>
        </w:tc>
        <w:tc>
          <w:tcPr>
            <w:tcW w:w="2477" w:type="dxa"/>
            <w:vAlign w:val="center"/>
          </w:tcPr>
          <w:p w:rsidR="00EB340F" w:rsidRDefault="00EB340F" w:rsidP="008D6529">
            <w:pPr>
              <w:rPr>
                <w:lang w:val="es-AR"/>
              </w:rPr>
            </w:pPr>
            <w:r>
              <w:rPr>
                <w:lang w:val="es-AR"/>
              </w:rPr>
              <w:t>Cantidad de veces que se repite la operación</w:t>
            </w:r>
          </w:p>
        </w:tc>
        <w:tc>
          <w:tcPr>
            <w:tcW w:w="2478" w:type="dxa"/>
            <w:vAlign w:val="center"/>
          </w:tcPr>
          <w:p w:rsidR="00EB340F" w:rsidRDefault="00EB340F" w:rsidP="008D6529">
            <w:pPr>
              <w:rPr>
                <w:lang w:val="es-AR"/>
              </w:rPr>
            </w:pPr>
            <w:r>
              <w:rPr>
                <w:lang w:val="es-AR"/>
              </w:rPr>
              <w:t>Tiempo promedio que dura cada operación (min)</w:t>
            </w:r>
          </w:p>
        </w:tc>
      </w:tr>
      <w:tr w:rsidR="00EB340F" w:rsidTr="008D6529">
        <w:trPr>
          <w:trHeight w:val="807"/>
        </w:trPr>
        <w:tc>
          <w:tcPr>
            <w:tcW w:w="2477" w:type="dxa"/>
            <w:vAlign w:val="center"/>
          </w:tcPr>
          <w:p w:rsidR="00EB340F" w:rsidRDefault="00EB340F" w:rsidP="008D6529">
            <w:pPr>
              <w:rPr>
                <w:lang w:val="es-AR"/>
              </w:rPr>
            </w:pPr>
            <w:r>
              <w:rPr>
                <w:lang w:val="es-AR"/>
              </w:rPr>
              <w:t>Atención de cliente</w:t>
            </w:r>
          </w:p>
        </w:tc>
        <w:tc>
          <w:tcPr>
            <w:tcW w:w="2477" w:type="dxa"/>
            <w:vAlign w:val="center"/>
          </w:tcPr>
          <w:p w:rsidR="00EB340F" w:rsidRDefault="00EB340F" w:rsidP="008D6529">
            <w:pPr>
              <w:jc w:val="center"/>
              <w:rPr>
                <w:lang w:val="es-AR"/>
              </w:rPr>
            </w:pPr>
            <w:r>
              <w:rPr>
                <w:lang w:val="es-AR"/>
              </w:rPr>
              <w:t>5</w:t>
            </w:r>
          </w:p>
        </w:tc>
        <w:tc>
          <w:tcPr>
            <w:tcW w:w="2477" w:type="dxa"/>
            <w:vAlign w:val="center"/>
          </w:tcPr>
          <w:p w:rsidR="00EB340F" w:rsidRDefault="00EB340F" w:rsidP="008D6529">
            <w:pPr>
              <w:jc w:val="center"/>
              <w:rPr>
                <w:lang w:val="es-AR"/>
              </w:rPr>
            </w:pPr>
            <w:r>
              <w:rPr>
                <w:lang w:val="es-AR"/>
              </w:rPr>
              <w:t>15</w:t>
            </w:r>
          </w:p>
        </w:tc>
        <w:tc>
          <w:tcPr>
            <w:tcW w:w="2478" w:type="dxa"/>
            <w:vAlign w:val="center"/>
          </w:tcPr>
          <w:p w:rsidR="00EB340F" w:rsidRDefault="00EB340F" w:rsidP="008D6529">
            <w:pPr>
              <w:jc w:val="center"/>
              <w:rPr>
                <w:lang w:val="es-AR"/>
              </w:rPr>
            </w:pPr>
            <w:r>
              <w:rPr>
                <w:lang w:val="es-AR"/>
              </w:rPr>
              <w:t>3</w:t>
            </w:r>
          </w:p>
        </w:tc>
      </w:tr>
      <w:tr w:rsidR="00EB340F" w:rsidTr="008D6529">
        <w:trPr>
          <w:trHeight w:val="837"/>
        </w:trPr>
        <w:tc>
          <w:tcPr>
            <w:tcW w:w="2477" w:type="dxa"/>
            <w:vAlign w:val="center"/>
          </w:tcPr>
          <w:p w:rsidR="00EB340F" w:rsidRDefault="00EB340F" w:rsidP="008D6529">
            <w:pPr>
              <w:rPr>
                <w:lang w:val="es-AR"/>
              </w:rPr>
            </w:pPr>
            <w:r>
              <w:rPr>
                <w:lang w:val="es-AR"/>
              </w:rPr>
              <w:t>Alta producto stock</w:t>
            </w:r>
          </w:p>
        </w:tc>
        <w:tc>
          <w:tcPr>
            <w:tcW w:w="2477" w:type="dxa"/>
            <w:vAlign w:val="center"/>
          </w:tcPr>
          <w:p w:rsidR="00EB340F" w:rsidRDefault="00EB340F" w:rsidP="008D6529">
            <w:pPr>
              <w:jc w:val="center"/>
              <w:rPr>
                <w:lang w:val="es-AR"/>
              </w:rPr>
            </w:pPr>
            <w:r>
              <w:rPr>
                <w:lang w:val="es-AR"/>
              </w:rPr>
              <w:t>30</w:t>
            </w:r>
          </w:p>
        </w:tc>
        <w:tc>
          <w:tcPr>
            <w:tcW w:w="2477" w:type="dxa"/>
            <w:vAlign w:val="center"/>
          </w:tcPr>
          <w:p w:rsidR="00EB340F" w:rsidRDefault="00EB340F" w:rsidP="008D6529">
            <w:pPr>
              <w:jc w:val="center"/>
              <w:rPr>
                <w:lang w:val="es-AR"/>
              </w:rPr>
            </w:pPr>
            <w:r>
              <w:rPr>
                <w:lang w:val="es-AR"/>
              </w:rPr>
              <w:t>2</w:t>
            </w:r>
          </w:p>
        </w:tc>
        <w:tc>
          <w:tcPr>
            <w:tcW w:w="2478" w:type="dxa"/>
            <w:vAlign w:val="center"/>
          </w:tcPr>
          <w:p w:rsidR="00EB340F" w:rsidRDefault="00EB340F" w:rsidP="008D6529">
            <w:pPr>
              <w:jc w:val="center"/>
              <w:rPr>
                <w:lang w:val="es-AR"/>
              </w:rPr>
            </w:pPr>
            <w:r>
              <w:rPr>
                <w:lang w:val="es-AR"/>
              </w:rPr>
              <w:t>20</w:t>
            </w:r>
          </w:p>
        </w:tc>
      </w:tr>
      <w:tr w:rsidR="00EB340F" w:rsidTr="008D6529">
        <w:trPr>
          <w:trHeight w:val="837"/>
        </w:trPr>
        <w:tc>
          <w:tcPr>
            <w:tcW w:w="2477" w:type="dxa"/>
            <w:vAlign w:val="center"/>
          </w:tcPr>
          <w:p w:rsidR="00EB340F" w:rsidRDefault="00EB340F" w:rsidP="008D6529">
            <w:pPr>
              <w:rPr>
                <w:lang w:val="es-AR"/>
              </w:rPr>
            </w:pPr>
            <w:r>
              <w:rPr>
                <w:lang w:val="es-AR"/>
              </w:rPr>
              <w:t>Control de stock</w:t>
            </w:r>
          </w:p>
        </w:tc>
        <w:tc>
          <w:tcPr>
            <w:tcW w:w="2477" w:type="dxa"/>
            <w:vAlign w:val="center"/>
          </w:tcPr>
          <w:p w:rsidR="00EB340F" w:rsidRDefault="00EB340F" w:rsidP="008D6529">
            <w:pPr>
              <w:jc w:val="center"/>
              <w:rPr>
                <w:lang w:val="es-AR"/>
              </w:rPr>
            </w:pPr>
            <w:r>
              <w:rPr>
                <w:lang w:val="es-AR"/>
              </w:rPr>
              <w:t>60</w:t>
            </w:r>
          </w:p>
        </w:tc>
        <w:tc>
          <w:tcPr>
            <w:tcW w:w="2477" w:type="dxa"/>
            <w:vAlign w:val="center"/>
          </w:tcPr>
          <w:p w:rsidR="00EB340F" w:rsidRDefault="00EB340F" w:rsidP="008D6529">
            <w:pPr>
              <w:jc w:val="center"/>
              <w:rPr>
                <w:lang w:val="es-AR"/>
              </w:rPr>
            </w:pPr>
            <w:r>
              <w:rPr>
                <w:lang w:val="es-AR"/>
              </w:rPr>
              <w:t>1</w:t>
            </w:r>
          </w:p>
        </w:tc>
        <w:tc>
          <w:tcPr>
            <w:tcW w:w="2478" w:type="dxa"/>
            <w:vAlign w:val="center"/>
          </w:tcPr>
          <w:p w:rsidR="00EB340F" w:rsidRDefault="00EB340F" w:rsidP="008D6529">
            <w:pPr>
              <w:jc w:val="center"/>
              <w:rPr>
                <w:lang w:val="es-AR"/>
              </w:rPr>
            </w:pPr>
            <w:r>
              <w:rPr>
                <w:lang w:val="es-AR"/>
              </w:rPr>
              <w:t>40</w:t>
            </w:r>
          </w:p>
        </w:tc>
      </w:tr>
      <w:tr w:rsidR="00EB340F" w:rsidTr="00BE7C2D">
        <w:trPr>
          <w:trHeight w:val="752"/>
        </w:trPr>
        <w:tc>
          <w:tcPr>
            <w:tcW w:w="2477" w:type="dxa"/>
            <w:vAlign w:val="center"/>
          </w:tcPr>
          <w:p w:rsidR="00EB340F" w:rsidRDefault="00EB340F" w:rsidP="008D6529">
            <w:pPr>
              <w:rPr>
                <w:lang w:val="es-AR"/>
              </w:rPr>
            </w:pPr>
            <w:r>
              <w:rPr>
                <w:lang w:val="es-AR"/>
              </w:rPr>
              <w:t>Limpieza local</w:t>
            </w:r>
          </w:p>
        </w:tc>
        <w:tc>
          <w:tcPr>
            <w:tcW w:w="2477" w:type="dxa"/>
            <w:vAlign w:val="center"/>
          </w:tcPr>
          <w:p w:rsidR="00EB340F" w:rsidRDefault="00EB340F" w:rsidP="008D6529">
            <w:pPr>
              <w:jc w:val="center"/>
              <w:rPr>
                <w:lang w:val="es-AR"/>
              </w:rPr>
            </w:pPr>
            <w:r>
              <w:rPr>
                <w:lang w:val="es-AR"/>
              </w:rPr>
              <w:t>15</w:t>
            </w:r>
          </w:p>
        </w:tc>
        <w:tc>
          <w:tcPr>
            <w:tcW w:w="2477" w:type="dxa"/>
            <w:vAlign w:val="center"/>
          </w:tcPr>
          <w:p w:rsidR="00EB340F" w:rsidRDefault="00EB340F" w:rsidP="008D6529">
            <w:pPr>
              <w:jc w:val="center"/>
              <w:rPr>
                <w:lang w:val="es-AR"/>
              </w:rPr>
            </w:pPr>
            <w:r>
              <w:rPr>
                <w:lang w:val="es-AR"/>
              </w:rPr>
              <w:t>1</w:t>
            </w:r>
          </w:p>
        </w:tc>
        <w:tc>
          <w:tcPr>
            <w:tcW w:w="2478" w:type="dxa"/>
            <w:vAlign w:val="center"/>
          </w:tcPr>
          <w:p w:rsidR="00EB340F" w:rsidRDefault="00EB340F" w:rsidP="008D6529">
            <w:pPr>
              <w:jc w:val="center"/>
              <w:rPr>
                <w:lang w:val="es-AR"/>
              </w:rPr>
            </w:pPr>
            <w:r>
              <w:rPr>
                <w:lang w:val="es-AR"/>
              </w:rPr>
              <w:t>15</w:t>
            </w:r>
          </w:p>
        </w:tc>
      </w:tr>
      <w:tr w:rsidR="00EB340F" w:rsidTr="00BE7C2D">
        <w:trPr>
          <w:trHeight w:val="1019"/>
        </w:trPr>
        <w:tc>
          <w:tcPr>
            <w:tcW w:w="2477" w:type="dxa"/>
            <w:vAlign w:val="center"/>
          </w:tcPr>
          <w:p w:rsidR="00EB340F" w:rsidRDefault="00EB340F" w:rsidP="008D6529">
            <w:pPr>
              <w:rPr>
                <w:lang w:val="es-AR"/>
              </w:rPr>
            </w:pPr>
            <w:r>
              <w:rPr>
                <w:lang w:val="es-AR"/>
              </w:rPr>
              <w:t>Control stock disponible</w:t>
            </w:r>
          </w:p>
        </w:tc>
        <w:tc>
          <w:tcPr>
            <w:tcW w:w="2477" w:type="dxa"/>
            <w:vAlign w:val="center"/>
          </w:tcPr>
          <w:p w:rsidR="00EB340F" w:rsidRDefault="00EB340F" w:rsidP="008D6529">
            <w:pPr>
              <w:jc w:val="center"/>
              <w:rPr>
                <w:lang w:val="es-AR"/>
              </w:rPr>
            </w:pPr>
            <w:r>
              <w:rPr>
                <w:lang w:val="es-AR"/>
              </w:rPr>
              <w:t>60</w:t>
            </w:r>
          </w:p>
        </w:tc>
        <w:tc>
          <w:tcPr>
            <w:tcW w:w="2477" w:type="dxa"/>
            <w:vAlign w:val="center"/>
          </w:tcPr>
          <w:p w:rsidR="00EB340F" w:rsidRDefault="00EB340F" w:rsidP="008D6529">
            <w:pPr>
              <w:jc w:val="center"/>
              <w:rPr>
                <w:lang w:val="es-AR"/>
              </w:rPr>
            </w:pPr>
            <w:r>
              <w:rPr>
                <w:lang w:val="es-AR"/>
              </w:rPr>
              <w:t>1</w:t>
            </w:r>
          </w:p>
        </w:tc>
        <w:tc>
          <w:tcPr>
            <w:tcW w:w="2478" w:type="dxa"/>
            <w:vAlign w:val="center"/>
          </w:tcPr>
          <w:p w:rsidR="00EB340F" w:rsidRDefault="00EB340F" w:rsidP="008D6529">
            <w:pPr>
              <w:jc w:val="center"/>
              <w:rPr>
                <w:lang w:val="es-AR"/>
              </w:rPr>
            </w:pPr>
            <w:r>
              <w:rPr>
                <w:lang w:val="es-AR"/>
              </w:rPr>
              <w:t>40</w:t>
            </w:r>
          </w:p>
        </w:tc>
      </w:tr>
      <w:tr w:rsidR="00EB340F" w:rsidTr="00BE7C2D">
        <w:trPr>
          <w:trHeight w:val="1089"/>
        </w:trPr>
        <w:tc>
          <w:tcPr>
            <w:tcW w:w="2477" w:type="dxa"/>
            <w:vAlign w:val="center"/>
          </w:tcPr>
          <w:p w:rsidR="00EB340F" w:rsidRDefault="00EB340F" w:rsidP="008D6529">
            <w:pPr>
              <w:rPr>
                <w:lang w:val="es-AR"/>
              </w:rPr>
            </w:pPr>
            <w:r>
              <w:rPr>
                <w:lang w:val="es-AR"/>
              </w:rPr>
              <w:t>Generar pedido proveedores</w:t>
            </w:r>
          </w:p>
        </w:tc>
        <w:tc>
          <w:tcPr>
            <w:tcW w:w="2477" w:type="dxa"/>
            <w:vAlign w:val="center"/>
          </w:tcPr>
          <w:p w:rsidR="00EB340F" w:rsidRDefault="00EB340F" w:rsidP="008D6529">
            <w:pPr>
              <w:jc w:val="center"/>
              <w:rPr>
                <w:lang w:val="es-AR"/>
              </w:rPr>
            </w:pPr>
            <w:r>
              <w:rPr>
                <w:lang w:val="es-AR"/>
              </w:rPr>
              <w:t>60</w:t>
            </w:r>
          </w:p>
        </w:tc>
        <w:tc>
          <w:tcPr>
            <w:tcW w:w="2477" w:type="dxa"/>
            <w:vAlign w:val="center"/>
          </w:tcPr>
          <w:p w:rsidR="00EB340F" w:rsidRDefault="00EB340F" w:rsidP="008D6529">
            <w:pPr>
              <w:jc w:val="center"/>
              <w:rPr>
                <w:lang w:val="es-AR"/>
              </w:rPr>
            </w:pPr>
            <w:r>
              <w:rPr>
                <w:lang w:val="es-AR"/>
              </w:rPr>
              <w:t>2</w:t>
            </w:r>
          </w:p>
        </w:tc>
        <w:tc>
          <w:tcPr>
            <w:tcW w:w="2478" w:type="dxa"/>
            <w:vAlign w:val="center"/>
          </w:tcPr>
          <w:p w:rsidR="00EB340F" w:rsidRDefault="00EB340F" w:rsidP="008D6529">
            <w:pPr>
              <w:jc w:val="center"/>
              <w:rPr>
                <w:lang w:val="es-AR"/>
              </w:rPr>
            </w:pPr>
            <w:r>
              <w:rPr>
                <w:lang w:val="es-AR"/>
              </w:rPr>
              <w:t>40</w:t>
            </w:r>
          </w:p>
        </w:tc>
      </w:tr>
    </w:tbl>
    <w:p w:rsidR="00EB340F" w:rsidRPr="00EB340F" w:rsidRDefault="00EB340F" w:rsidP="00EB340F">
      <w:pPr>
        <w:rPr>
          <w:lang w:val="es-AR"/>
        </w:rPr>
      </w:pPr>
    </w:p>
    <w:p w:rsidR="003B6330" w:rsidRDefault="00D24CF7" w:rsidP="00F77343">
      <w:pPr>
        <w:pStyle w:val="Ttulo1"/>
        <w:rPr>
          <w:rFonts w:eastAsia="Verdana"/>
          <w:lang w:val="es-AR"/>
        </w:rPr>
      </w:pPr>
      <w:proofErr w:type="spellStart"/>
      <w:r>
        <w:rPr>
          <w:rFonts w:eastAsia="Verdana"/>
          <w:lang w:val="es-AR"/>
        </w:rPr>
        <w:lastRenderedPageBreak/>
        <w:t>Cursograma</w:t>
      </w:r>
      <w:proofErr w:type="spellEnd"/>
    </w:p>
    <w:p w:rsidR="00D24CF7" w:rsidRDefault="00D24CF7" w:rsidP="00D24CF7">
      <w:pPr>
        <w:rPr>
          <w:lang w:val="es-AR"/>
        </w:rPr>
      </w:pPr>
    </w:p>
    <w:p w:rsidR="00D24CF7" w:rsidRPr="00D24CF7" w:rsidRDefault="009124F7" w:rsidP="00D24CF7">
      <w:pPr>
        <w:rPr>
          <w:lang w:val="es-AR"/>
        </w:rPr>
      </w:pPr>
      <w:r>
        <w:rPr>
          <w:noProof/>
          <w:lang w:val="es-AR" w:eastAsia="es-AR"/>
        </w:rPr>
        <w:drawing>
          <wp:inline distT="0" distB="0" distL="0" distR="0">
            <wp:extent cx="6421507" cy="5075051"/>
            <wp:effectExtent l="19050" t="0" r="0" b="0"/>
            <wp:docPr id="13" name="12 Imagen" descr="cursogram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grama (1).jpg"/>
                    <pic:cNvPicPr/>
                  </pic:nvPicPr>
                  <pic:blipFill>
                    <a:blip r:embed="rId19" cstate="print"/>
                    <a:stretch>
                      <a:fillRect/>
                    </a:stretch>
                  </pic:blipFill>
                  <pic:spPr>
                    <a:xfrm>
                      <a:off x="0" y="0"/>
                      <a:ext cx="6427452" cy="5079749"/>
                    </a:xfrm>
                    <a:prstGeom prst="rect">
                      <a:avLst/>
                    </a:prstGeom>
                  </pic:spPr>
                </pic:pic>
              </a:graphicData>
            </a:graphic>
          </wp:inline>
        </w:drawing>
      </w:r>
    </w:p>
    <w:p w:rsidR="00D24CF7" w:rsidRDefault="00D24CF7">
      <w:pPr>
        <w:spacing w:after="0" w:line="240" w:lineRule="auto"/>
        <w:rPr>
          <w:rFonts w:eastAsia="Times New Roman"/>
          <w:b/>
          <w:bCs/>
          <w:color w:val="E40059"/>
          <w:sz w:val="28"/>
          <w:szCs w:val="28"/>
          <w:lang w:val="es-AR"/>
        </w:rPr>
      </w:pPr>
      <w:r>
        <w:rPr>
          <w:lang w:val="es-AR"/>
        </w:rPr>
        <w:br w:type="page"/>
      </w:r>
    </w:p>
    <w:p w:rsidR="00D24CF7" w:rsidRPr="00EB340F" w:rsidRDefault="00D24CF7" w:rsidP="00D24CF7">
      <w:pPr>
        <w:pStyle w:val="Ttulo1"/>
        <w:rPr>
          <w:lang w:val="es-AR"/>
        </w:rPr>
      </w:pPr>
      <w:r w:rsidRPr="00EB340F">
        <w:rPr>
          <w:lang w:val="es-AR"/>
        </w:rPr>
        <w:lastRenderedPageBreak/>
        <w:t>Diagrama de Contexto</w:t>
      </w:r>
    </w:p>
    <w:p w:rsidR="00D24CF7" w:rsidRPr="00D24CF7" w:rsidRDefault="00D24CF7" w:rsidP="00D24CF7">
      <w:pPr>
        <w:rPr>
          <w:lang w:val="es-AR"/>
        </w:rPr>
      </w:pPr>
    </w:p>
    <w:p w:rsidR="003B6330" w:rsidRPr="00EB340F" w:rsidRDefault="006C550E" w:rsidP="003B6330">
      <w:pPr>
        <w:pStyle w:val="Textoindependiente"/>
      </w:pPr>
      <w:r w:rsidRPr="00EB340F">
        <w:rPr>
          <w:noProof/>
          <w:lang w:eastAsia="es-AR" w:bidi="ar-SA"/>
        </w:rPr>
        <w:drawing>
          <wp:inline distT="0" distB="0" distL="0" distR="0">
            <wp:extent cx="6042991" cy="4534865"/>
            <wp:effectExtent l="0" t="0" r="0" b="0"/>
            <wp:docPr id="3" name="Imagen 3" descr="V3-Merceria-D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3-Merceria-DDC"/>
                    <pic:cNvPicPr>
                      <a:picLocks noChangeAspect="1" noChangeArrowheads="1"/>
                    </pic:cNvPicPr>
                  </pic:nvPicPr>
                  <pic:blipFill>
                    <a:blip r:embed="rId20" cstate="print"/>
                    <a:srcRect/>
                    <a:stretch>
                      <a:fillRect/>
                    </a:stretch>
                  </pic:blipFill>
                  <pic:spPr bwMode="auto">
                    <a:xfrm>
                      <a:off x="0" y="0"/>
                      <a:ext cx="6040143" cy="4532727"/>
                    </a:xfrm>
                    <a:prstGeom prst="rect">
                      <a:avLst/>
                    </a:prstGeom>
                    <a:noFill/>
                    <a:ln w="9525">
                      <a:noFill/>
                      <a:miter lim="800000"/>
                      <a:headEnd/>
                      <a:tailEnd/>
                    </a:ln>
                  </pic:spPr>
                </pic:pic>
              </a:graphicData>
            </a:graphic>
          </wp:inline>
        </w:drawing>
      </w:r>
    </w:p>
    <w:p w:rsidR="001F1CC0" w:rsidRPr="00EB340F" w:rsidRDefault="001F1CC0">
      <w:pPr>
        <w:spacing w:after="0" w:line="240" w:lineRule="auto"/>
        <w:rPr>
          <w:rFonts w:ascii="Verdana" w:eastAsiaTheme="minorEastAsia" w:hAnsi="Verdana" w:cstheme="minorBidi"/>
          <w:b/>
          <w:bCs/>
          <w:color w:val="A6A6A6" w:themeColor="background1" w:themeShade="A6"/>
          <w:sz w:val="24"/>
          <w:szCs w:val="24"/>
          <w:lang w:val="es-AR"/>
        </w:rPr>
      </w:pPr>
      <w:bookmarkStart w:id="214" w:name="__RefHeading__243_238574934"/>
      <w:bookmarkStart w:id="215" w:name="__RefHeading__214_2121180832"/>
      <w:bookmarkStart w:id="216" w:name="_Toc395525156"/>
      <w:bookmarkStart w:id="217" w:name="_Toc403667026"/>
      <w:bookmarkEnd w:id="214"/>
      <w:bookmarkEnd w:id="215"/>
      <w:r w:rsidRPr="00EB340F">
        <w:rPr>
          <w:rFonts w:ascii="Verdana" w:hAnsi="Verdana"/>
          <w:color w:val="A6A6A6" w:themeColor="background1" w:themeShade="A6"/>
          <w:sz w:val="24"/>
          <w:szCs w:val="24"/>
          <w:lang w:val="es-AR"/>
        </w:rPr>
        <w:br w:type="page"/>
      </w:r>
    </w:p>
    <w:p w:rsidR="003B6330" w:rsidRPr="00EB340F" w:rsidRDefault="003B6330" w:rsidP="00F77343">
      <w:pPr>
        <w:pStyle w:val="Ttulo2"/>
        <w:rPr>
          <w:rFonts w:cs="Verdana"/>
          <w:spacing w:val="20"/>
          <w:lang w:val="es-AR"/>
        </w:rPr>
      </w:pPr>
      <w:bookmarkStart w:id="218" w:name="_Toc404071539"/>
      <w:r w:rsidRPr="00EB340F">
        <w:rPr>
          <w:lang w:val="es-AR"/>
        </w:rPr>
        <w:lastRenderedPageBreak/>
        <w:t>Descripción de Entidades Externas</w:t>
      </w:r>
      <w:bookmarkEnd w:id="216"/>
      <w:bookmarkEnd w:id="217"/>
      <w:bookmarkEnd w:id="218"/>
    </w:p>
    <w:p w:rsidR="003B6330" w:rsidRPr="00EB340F" w:rsidRDefault="003B6330" w:rsidP="00A26633">
      <w:pPr>
        <w:pStyle w:val="Textoindependiente"/>
        <w:rPr>
          <w:rFonts w:ascii="Verdana" w:hAnsi="Verdana" w:cs="Verdana"/>
          <w:b/>
          <w:bCs/>
          <w:spacing w:val="20"/>
        </w:rPr>
      </w:pPr>
    </w:p>
    <w:p w:rsidR="003B6330" w:rsidRPr="00D639B1" w:rsidRDefault="003B6330" w:rsidP="00F77343">
      <w:pPr>
        <w:pStyle w:val="Ttulo3"/>
        <w:rPr>
          <w:sz w:val="20"/>
          <w:szCs w:val="20"/>
          <w:lang w:val="es-AR"/>
        </w:rPr>
      </w:pPr>
      <w:bookmarkStart w:id="219" w:name="_Toc404071540"/>
      <w:r w:rsidRPr="00D639B1">
        <w:rPr>
          <w:lang w:val="es-AR"/>
        </w:rPr>
        <w:t>Mercería-lencería Paula</w:t>
      </w:r>
      <w:bookmarkEnd w:id="219"/>
    </w:p>
    <w:p w:rsidR="003B6330" w:rsidRPr="00EB340F" w:rsidRDefault="003B6330" w:rsidP="007B067C">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Sistema que vamos a analizar y relevar</w:t>
      </w:r>
    </w:p>
    <w:p w:rsidR="003B6330" w:rsidRPr="00D639B1" w:rsidRDefault="003B6330" w:rsidP="00F77343">
      <w:pPr>
        <w:pStyle w:val="Ttulo3"/>
        <w:rPr>
          <w:sz w:val="20"/>
          <w:szCs w:val="20"/>
          <w:lang w:val="es-AR"/>
        </w:rPr>
      </w:pPr>
      <w:bookmarkStart w:id="220" w:name="_Toc404071541"/>
      <w:r w:rsidRPr="00D639B1">
        <w:rPr>
          <w:lang w:val="es-AR"/>
        </w:rPr>
        <w:t>Clientes</w:t>
      </w:r>
      <w:bookmarkEnd w:id="220"/>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 xml:space="preserve">Derivado del latín, el concepto de cliente se utiliza para hacer referencia a las personas o entidades que hacen usufructo de los recursos o servicios que brinda </w:t>
      </w:r>
    </w:p>
    <w:p w:rsidR="003B6330" w:rsidRPr="00D639B1" w:rsidRDefault="003B6330" w:rsidP="00F77343">
      <w:pPr>
        <w:pStyle w:val="Ttulo3"/>
        <w:rPr>
          <w:sz w:val="20"/>
          <w:szCs w:val="20"/>
          <w:lang w:val="es-AR"/>
        </w:rPr>
      </w:pPr>
      <w:bookmarkStart w:id="221" w:name="_Toc404071542"/>
      <w:r w:rsidRPr="00D639B1">
        <w:rPr>
          <w:lang w:val="es-AR"/>
        </w:rPr>
        <w:t>Proveedores</w:t>
      </w:r>
      <w:bookmarkEnd w:id="221"/>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 xml:space="preserve">Persona o sociedad que suministra la materia prima utilizada para producir los bienes o servicios necesarios para una actividad </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Entre los que podemos mencionar</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Administración de Ingresos Brutos (ARBA)</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“Ente autárquico encargado de administrar la política tributaria de la provincia de Buenos Aires.”</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 xml:space="preserve">Más información en la página web </w:t>
      </w:r>
      <w:r w:rsidRPr="00EB340F">
        <w:rPr>
          <w:i/>
          <w:iCs/>
          <w:lang w:val="es-AR"/>
        </w:rPr>
        <w:t>rentas.gba.gov.ar</w:t>
      </w:r>
      <w:r w:rsidRPr="00EB340F">
        <w:rPr>
          <w:rFonts w:ascii="Verdana" w:hAnsi="Verdana" w:cs="Verdana"/>
          <w:spacing w:val="20"/>
          <w:sz w:val="20"/>
          <w:szCs w:val="20"/>
          <w:lang w:val="es-AR"/>
        </w:rPr>
        <w:t>‎</w:t>
      </w:r>
    </w:p>
    <w:p w:rsidR="003B6330" w:rsidRPr="00D639B1" w:rsidRDefault="003B6330" w:rsidP="00F77343">
      <w:pPr>
        <w:pStyle w:val="Ttulo3"/>
        <w:rPr>
          <w:sz w:val="20"/>
          <w:szCs w:val="20"/>
          <w:lang w:val="es-AR"/>
        </w:rPr>
      </w:pPr>
      <w:bookmarkStart w:id="222" w:name="_Toc404071543"/>
      <w:r w:rsidRPr="00D639B1">
        <w:rPr>
          <w:lang w:val="es-AR"/>
        </w:rPr>
        <w:t>Contador</w:t>
      </w:r>
      <w:bookmarkEnd w:id="222"/>
    </w:p>
    <w:p w:rsidR="003B6330" w:rsidRPr="00F77343" w:rsidRDefault="003B6330" w:rsidP="00F77343">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Universalmente, se conoce como Contador Público aquel profesional dedicado a aplicar, analizar e interpretar la información contable y financiera de una organización, con la finalidad de diseñar e implementar instrumentos y mecanismos de apoyo a las directivas de la organización en el proceso de Toma de decisiones.”</w:t>
      </w:r>
      <w:r w:rsidR="00F77343" w:rsidRPr="00F77343">
        <w:rPr>
          <w:rFonts w:ascii="Verdana" w:hAnsi="Verdana" w:cs="Verdana"/>
          <w:b/>
          <w:bCs/>
          <w:spacing w:val="20"/>
          <w:lang w:val="es-AR"/>
        </w:rPr>
        <w:t xml:space="preserve"> </w:t>
      </w:r>
    </w:p>
    <w:p w:rsidR="003B6330" w:rsidRPr="00F77343" w:rsidRDefault="003B6330" w:rsidP="00F77343">
      <w:pPr>
        <w:pStyle w:val="Ttulo3"/>
        <w:rPr>
          <w:sz w:val="20"/>
          <w:szCs w:val="20"/>
          <w:lang w:val="es-AR"/>
        </w:rPr>
      </w:pPr>
      <w:bookmarkStart w:id="223" w:name="_Toc404071544"/>
      <w:r w:rsidRPr="00F77343">
        <w:rPr>
          <w:lang w:val="es-AR"/>
        </w:rPr>
        <w:t>Productos</w:t>
      </w:r>
      <w:bookmarkEnd w:id="223"/>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El insumo o productos que luego el comercio venderá</w:t>
      </w:r>
    </w:p>
    <w:p w:rsidR="003B6330" w:rsidRPr="00EB340F" w:rsidRDefault="003B6330" w:rsidP="003B6330">
      <w:pPr>
        <w:spacing w:before="60" w:line="360" w:lineRule="auto"/>
        <w:ind w:left="284"/>
        <w:rPr>
          <w:rFonts w:ascii="Verdana" w:hAnsi="Verdana" w:cs="Verdana"/>
          <w:spacing w:val="20"/>
          <w:sz w:val="20"/>
          <w:szCs w:val="20"/>
          <w:lang w:val="es-AR"/>
        </w:rPr>
      </w:pPr>
      <w:r w:rsidRPr="00EB340F">
        <w:rPr>
          <w:rFonts w:ascii="Verdana" w:hAnsi="Verdana" w:cs="Verdana"/>
          <w:spacing w:val="20"/>
          <w:sz w:val="20"/>
          <w:szCs w:val="20"/>
          <w:lang w:val="es-AR"/>
        </w:rPr>
        <w:t>Distribuidores Mayoristas</w:t>
      </w:r>
    </w:p>
    <w:p w:rsidR="003B6330" w:rsidRPr="00EB340F" w:rsidRDefault="003B6330" w:rsidP="007B067C">
      <w:pPr>
        <w:pStyle w:val="Prrafodelista"/>
        <w:numPr>
          <w:ilvl w:val="0"/>
          <w:numId w:val="22"/>
        </w:numPr>
        <w:spacing w:before="60" w:line="360" w:lineRule="auto"/>
        <w:rPr>
          <w:rFonts w:ascii="Verdana" w:hAnsi="Verdana" w:cs="Verdana"/>
          <w:spacing w:val="20"/>
          <w:sz w:val="20"/>
          <w:szCs w:val="20"/>
          <w:lang w:val="es-AR"/>
        </w:rPr>
      </w:pPr>
      <w:proofErr w:type="spellStart"/>
      <w:r w:rsidRPr="00EB340F">
        <w:rPr>
          <w:rFonts w:ascii="Verdana" w:hAnsi="Verdana" w:cs="Verdana"/>
          <w:spacing w:val="20"/>
          <w:sz w:val="20"/>
          <w:szCs w:val="20"/>
          <w:lang w:val="es-AR"/>
        </w:rPr>
        <w:t>Daule</w:t>
      </w:r>
      <w:proofErr w:type="spellEnd"/>
      <w:r w:rsidRPr="00EB340F">
        <w:rPr>
          <w:rFonts w:ascii="Verdana" w:hAnsi="Verdana" w:cs="Verdana"/>
          <w:spacing w:val="20"/>
          <w:sz w:val="20"/>
          <w:szCs w:val="20"/>
          <w:lang w:val="es-AR"/>
        </w:rPr>
        <w:t xml:space="preserve"> S. A</w:t>
      </w:r>
    </w:p>
    <w:p w:rsidR="003B6330" w:rsidRPr="00EB340F" w:rsidRDefault="003B6330" w:rsidP="007B067C">
      <w:pPr>
        <w:pStyle w:val="Prrafodelista"/>
        <w:numPr>
          <w:ilvl w:val="0"/>
          <w:numId w:val="22"/>
        </w:numPr>
        <w:spacing w:before="60" w:line="360" w:lineRule="auto"/>
        <w:rPr>
          <w:rFonts w:ascii="Verdana" w:hAnsi="Verdana" w:cs="Verdana"/>
          <w:spacing w:val="20"/>
          <w:sz w:val="20"/>
          <w:szCs w:val="20"/>
          <w:lang w:val="es-AR"/>
        </w:rPr>
      </w:pPr>
      <w:r w:rsidRPr="00EB340F">
        <w:rPr>
          <w:rFonts w:ascii="Verdana" w:hAnsi="Verdana" w:cs="Verdana"/>
          <w:spacing w:val="20"/>
          <w:sz w:val="20"/>
          <w:szCs w:val="20"/>
          <w:lang w:val="es-AR"/>
        </w:rPr>
        <w:t xml:space="preserve">Casa </w:t>
      </w:r>
      <w:proofErr w:type="spellStart"/>
      <w:r w:rsidRPr="00EB340F">
        <w:rPr>
          <w:rFonts w:ascii="Verdana" w:hAnsi="Verdana" w:cs="Verdana"/>
          <w:spacing w:val="20"/>
          <w:sz w:val="20"/>
          <w:szCs w:val="20"/>
          <w:lang w:val="es-AR"/>
        </w:rPr>
        <w:t>Ari</w:t>
      </w:r>
      <w:proofErr w:type="spellEnd"/>
    </w:p>
    <w:p w:rsidR="003B6330" w:rsidRPr="00EB340F" w:rsidRDefault="003B6330" w:rsidP="007B067C">
      <w:pPr>
        <w:pStyle w:val="Prrafodelista"/>
        <w:numPr>
          <w:ilvl w:val="0"/>
          <w:numId w:val="22"/>
        </w:numPr>
        <w:spacing w:before="60" w:line="360" w:lineRule="auto"/>
        <w:rPr>
          <w:rFonts w:ascii="Verdana" w:hAnsi="Verdana" w:cs="Verdana"/>
          <w:spacing w:val="20"/>
          <w:sz w:val="20"/>
          <w:szCs w:val="20"/>
          <w:lang w:val="es-AR"/>
        </w:rPr>
      </w:pPr>
      <w:r w:rsidRPr="00EB340F">
        <w:rPr>
          <w:rFonts w:ascii="Verdana" w:hAnsi="Verdana" w:cs="Verdana"/>
          <w:spacing w:val="20"/>
          <w:sz w:val="20"/>
          <w:szCs w:val="20"/>
          <w:lang w:val="es-AR"/>
        </w:rPr>
        <w:t xml:space="preserve">Casa </w:t>
      </w:r>
      <w:proofErr w:type="spellStart"/>
      <w:r w:rsidRPr="00EB340F">
        <w:rPr>
          <w:rFonts w:ascii="Verdana" w:hAnsi="Verdana" w:cs="Verdana"/>
          <w:spacing w:val="20"/>
          <w:sz w:val="20"/>
          <w:szCs w:val="20"/>
          <w:lang w:val="es-AR"/>
        </w:rPr>
        <w:t>Kiero</w:t>
      </w:r>
      <w:bookmarkStart w:id="224" w:name="__RefHeading__178_238574934"/>
      <w:bookmarkStart w:id="225" w:name="__RefHeading__125_1307357959"/>
      <w:bookmarkStart w:id="226" w:name="__RefHeading__289_705687861"/>
      <w:bookmarkStart w:id="227" w:name="__RefHeading__40_400017180"/>
      <w:bookmarkStart w:id="228" w:name="__RefHeading__55_1701910184"/>
      <w:bookmarkStart w:id="229" w:name="__RefHeading__100_864570552"/>
      <w:bookmarkStart w:id="230" w:name="__RefHeading__150_828509656"/>
      <w:bookmarkStart w:id="231" w:name="__RefHeading__216_2121180832"/>
      <w:bookmarkStart w:id="232" w:name="_Toc395525157"/>
      <w:bookmarkStart w:id="233" w:name="_Toc395525713"/>
      <w:bookmarkEnd w:id="224"/>
      <w:bookmarkEnd w:id="225"/>
      <w:bookmarkEnd w:id="226"/>
      <w:bookmarkEnd w:id="227"/>
      <w:bookmarkEnd w:id="228"/>
      <w:bookmarkEnd w:id="229"/>
      <w:bookmarkEnd w:id="230"/>
      <w:bookmarkEnd w:id="231"/>
      <w:proofErr w:type="spellEnd"/>
    </w:p>
    <w:p w:rsidR="003B6330" w:rsidRPr="00EB340F" w:rsidRDefault="003B6330" w:rsidP="002D54AE">
      <w:pPr>
        <w:pStyle w:val="Ttulo1"/>
        <w:rPr>
          <w:spacing w:val="20"/>
          <w:lang w:val="es-AR"/>
        </w:rPr>
      </w:pPr>
      <w:r w:rsidRPr="00EB340F">
        <w:rPr>
          <w:lang w:val="es-AR"/>
        </w:rPr>
        <w:br w:type="page"/>
      </w:r>
      <w:bookmarkStart w:id="234" w:name="_Toc403667027"/>
      <w:bookmarkStart w:id="235" w:name="_Toc404071545"/>
      <w:r w:rsidRPr="00EB340F">
        <w:rPr>
          <w:lang w:val="es-AR"/>
        </w:rPr>
        <w:lastRenderedPageBreak/>
        <w:t>Diagrama de Flujo de Datos</w:t>
      </w:r>
      <w:bookmarkEnd w:id="232"/>
      <w:bookmarkEnd w:id="233"/>
      <w:bookmarkEnd w:id="234"/>
      <w:bookmarkEnd w:id="235"/>
    </w:p>
    <w:p w:rsidR="003B6330" w:rsidRPr="00EB340F" w:rsidRDefault="003B6330" w:rsidP="003B6330">
      <w:pPr>
        <w:pStyle w:val="Textoindependiente"/>
        <w:rPr>
          <w:rFonts w:ascii="Verdana" w:hAnsi="Verdana" w:cs="Verdana"/>
          <w:spacing w:val="20"/>
          <w:sz w:val="20"/>
          <w:szCs w:val="20"/>
        </w:rPr>
      </w:pPr>
      <w:r w:rsidRPr="00EB340F">
        <w:rPr>
          <w:rFonts w:ascii="Verdana" w:hAnsi="Verdana" w:cs="Verdana"/>
          <w:spacing w:val="20"/>
          <w:sz w:val="20"/>
          <w:szCs w:val="20"/>
        </w:rPr>
        <w:tab/>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ab/>
        <w:t xml:space="preserve">En la gráfica que se observa a continuación se podrá ver el flujo de las operaciones realizadas dentro de la entidad “Mercería-Lencería Paula” </w:t>
      </w:r>
    </w:p>
    <w:p w:rsidR="003B6330" w:rsidRPr="003B6330" w:rsidRDefault="006C550E" w:rsidP="003B6330">
      <w:pPr>
        <w:pStyle w:val="Textoindependiente"/>
        <w:rPr>
          <w:rFonts w:ascii="Verdana" w:hAnsi="Verdana" w:cs="Verdana"/>
          <w:spacing w:val="20"/>
          <w:sz w:val="20"/>
          <w:szCs w:val="20"/>
        </w:rPr>
      </w:pPr>
      <w:r>
        <w:rPr>
          <w:rFonts w:ascii="Verdana" w:hAnsi="Verdana" w:cs="Verdana"/>
          <w:noProof/>
          <w:spacing w:val="20"/>
          <w:sz w:val="20"/>
          <w:szCs w:val="20"/>
          <w:lang w:eastAsia="es-AR" w:bidi="ar-SA"/>
        </w:rPr>
        <w:drawing>
          <wp:inline distT="0" distB="0" distL="0" distR="0">
            <wp:extent cx="5854700" cy="3016250"/>
            <wp:effectExtent l="0" t="0" r="0" b="0"/>
            <wp:docPr id="4" name="Imagen 4" descr="V3-Merceria-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3-Merceria-DFD"/>
                    <pic:cNvPicPr>
                      <a:picLocks noChangeAspect="1" noChangeArrowheads="1"/>
                    </pic:cNvPicPr>
                  </pic:nvPicPr>
                  <pic:blipFill>
                    <a:blip r:embed="rId21" cstate="print"/>
                    <a:srcRect/>
                    <a:stretch>
                      <a:fillRect/>
                    </a:stretch>
                  </pic:blipFill>
                  <pic:spPr bwMode="auto">
                    <a:xfrm>
                      <a:off x="0" y="0"/>
                      <a:ext cx="5854700" cy="3016250"/>
                    </a:xfrm>
                    <a:prstGeom prst="rect">
                      <a:avLst/>
                    </a:prstGeom>
                    <a:noFill/>
                    <a:ln w="9525">
                      <a:noFill/>
                      <a:miter lim="800000"/>
                      <a:headEnd/>
                      <a:tailEnd/>
                    </a:ln>
                  </pic:spPr>
                </pic:pic>
              </a:graphicData>
            </a:graphic>
          </wp:inline>
        </w:drawing>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br/>
      </w:r>
      <w:r w:rsidRPr="003B6330">
        <w:rPr>
          <w:rFonts w:ascii="Verdana" w:hAnsi="Verdana" w:cs="Verdana"/>
          <w:spacing w:val="20"/>
          <w:sz w:val="20"/>
          <w:szCs w:val="20"/>
          <w:lang w:val="es-AR"/>
        </w:rPr>
        <w:br/>
        <w:t>Más adelante se explicará en detalle cada uno de los distintos sub-sistemas</w:t>
      </w:r>
    </w:p>
    <w:p w:rsidR="003B6330" w:rsidRPr="007B067C" w:rsidRDefault="003B6330" w:rsidP="002D54AE">
      <w:pPr>
        <w:pStyle w:val="Ttulo1"/>
        <w:rPr>
          <w:lang w:val="es-AR"/>
        </w:rPr>
      </w:pPr>
      <w:bookmarkStart w:id="236" w:name="__RefHeading__180_238574934"/>
      <w:bookmarkStart w:id="237" w:name="__RefHeading__218_2121180832"/>
      <w:bookmarkStart w:id="238" w:name="_Toc395525158"/>
      <w:bookmarkStart w:id="239" w:name="_Toc395525714"/>
      <w:bookmarkStart w:id="240" w:name="_Toc403667028"/>
      <w:bookmarkStart w:id="241" w:name="_Toc404071546"/>
      <w:bookmarkEnd w:id="236"/>
      <w:bookmarkEnd w:id="237"/>
      <w:r w:rsidRPr="007B067C">
        <w:rPr>
          <w:lang w:val="es-AR"/>
        </w:rPr>
        <w:t>Explosión del DFD</w:t>
      </w:r>
      <w:bookmarkEnd w:id="238"/>
      <w:bookmarkEnd w:id="239"/>
      <w:bookmarkEnd w:id="240"/>
      <w:bookmarkEnd w:id="241"/>
    </w:p>
    <w:p w:rsidR="003B6330" w:rsidRPr="007B067C" w:rsidRDefault="002D54AE" w:rsidP="002D54AE">
      <w:pPr>
        <w:pStyle w:val="Ttulo2"/>
        <w:rPr>
          <w:lang w:val="es-AR"/>
        </w:rPr>
      </w:pPr>
      <w:bookmarkStart w:id="242" w:name="__RefHeading__182_238574934"/>
      <w:bookmarkStart w:id="243" w:name="__RefHeading__199_828509656"/>
      <w:bookmarkStart w:id="244" w:name="__RefHeading__220_2121180832"/>
      <w:bookmarkStart w:id="245" w:name="_Toc395525159"/>
      <w:bookmarkStart w:id="246" w:name="_Toc403667029"/>
      <w:bookmarkEnd w:id="242"/>
      <w:bookmarkEnd w:id="243"/>
      <w:bookmarkEnd w:id="244"/>
      <w:r>
        <w:rPr>
          <w:noProof/>
          <w:lang w:val="es-AR" w:eastAsia="es-AR"/>
        </w:rPr>
        <w:drawing>
          <wp:anchor distT="0" distB="0" distL="0" distR="0" simplePos="0" relativeHeight="251664384" behindDoc="0" locked="0" layoutInCell="1" allowOverlap="1">
            <wp:simplePos x="0" y="0"/>
            <wp:positionH relativeFrom="column">
              <wp:posOffset>3397250</wp:posOffset>
            </wp:positionH>
            <wp:positionV relativeFrom="paragraph">
              <wp:posOffset>13335</wp:posOffset>
            </wp:positionV>
            <wp:extent cx="2928620" cy="3418840"/>
            <wp:effectExtent l="0" t="0" r="0" b="0"/>
            <wp:wrapSquare wrapText="larges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2928620" cy="3418840"/>
                    </a:xfrm>
                    <a:prstGeom prst="rect">
                      <a:avLst/>
                    </a:prstGeom>
                    <a:solidFill>
                      <a:srgbClr val="FFFFFF">
                        <a:alpha val="0"/>
                      </a:srgbClr>
                    </a:solidFill>
                    <a:ln w="9525">
                      <a:noFill/>
                      <a:miter lim="800000"/>
                      <a:headEnd/>
                      <a:tailEnd/>
                    </a:ln>
                  </pic:spPr>
                </pic:pic>
              </a:graphicData>
            </a:graphic>
          </wp:anchor>
        </w:drawing>
      </w:r>
      <w:bookmarkStart w:id="247" w:name="_Toc404071547"/>
      <w:r w:rsidR="003B6330" w:rsidRPr="007B067C">
        <w:rPr>
          <w:lang w:val="es-AR"/>
        </w:rPr>
        <w:t>Sub-Sistema - Venta de Producto</w:t>
      </w:r>
      <w:bookmarkEnd w:id="245"/>
      <w:bookmarkEnd w:id="246"/>
      <w:bookmarkEnd w:id="247"/>
    </w:p>
    <w:p w:rsidR="003B6330" w:rsidRPr="003B6330" w:rsidRDefault="003B6330" w:rsidP="003B6330">
      <w:pPr>
        <w:pStyle w:val="Textoindependiente"/>
        <w:rPr>
          <w:rFonts w:ascii="Verdana" w:hAnsi="Verdana" w:cs="Verdana"/>
          <w:spacing w:val="20"/>
          <w:sz w:val="20"/>
          <w:szCs w:val="20"/>
        </w:rPr>
      </w:pPr>
    </w:p>
    <w:p w:rsidR="003B6330" w:rsidRPr="003B6330" w:rsidRDefault="003B6330" w:rsidP="003B6330">
      <w:pPr>
        <w:spacing w:before="60" w:line="360" w:lineRule="auto"/>
        <w:ind w:left="284"/>
        <w:rPr>
          <w:rFonts w:ascii="Verdana" w:hAnsi="Verdana" w:cs="Verdana"/>
          <w:spacing w:val="20"/>
          <w:sz w:val="20"/>
          <w:szCs w:val="20"/>
          <w:lang w:val="es-AR"/>
        </w:rPr>
      </w:pPr>
      <w:bookmarkStart w:id="248" w:name="__RefHeading__245_238574934"/>
      <w:bookmarkEnd w:id="248"/>
      <w:r w:rsidRPr="003B6330">
        <w:rPr>
          <w:rFonts w:ascii="Verdana" w:hAnsi="Verdana" w:cs="Verdana"/>
          <w:spacing w:val="20"/>
          <w:sz w:val="20"/>
          <w:szCs w:val="20"/>
          <w:lang w:val="es-AR"/>
        </w:rPr>
        <w:t>Aquí se observa el flujo de información para el sub-sistema denominado “Venta de producto”</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 xml:space="preserve">Intenta mostrar como fluye la información para la situación en la que un Cliente solicita un producto y el Vendedor realiza la venta  </w:t>
      </w:r>
    </w:p>
    <w:p w:rsidR="003B6330" w:rsidRPr="003B6330" w:rsidRDefault="003B6330" w:rsidP="003B6330">
      <w:pPr>
        <w:spacing w:before="60" w:line="360" w:lineRule="auto"/>
        <w:ind w:left="284"/>
        <w:rPr>
          <w:rFonts w:ascii="Verdana" w:hAnsi="Verdana" w:cs="Verdana"/>
          <w:spacing w:val="20"/>
          <w:sz w:val="20"/>
          <w:szCs w:val="20"/>
          <w:lang w:val="es-AR"/>
        </w:rPr>
      </w:pPr>
    </w:p>
    <w:p w:rsidR="003B6330" w:rsidRPr="003B6330" w:rsidRDefault="003B6330" w:rsidP="003B6330">
      <w:pPr>
        <w:pStyle w:val="Ttulo4"/>
        <w:rPr>
          <w:rFonts w:ascii="Verdana" w:hAnsi="Verdana" w:cs="Verdana"/>
          <w:b w:val="0"/>
          <w:bCs w:val="0"/>
          <w:i/>
          <w:iCs/>
          <w:sz w:val="20"/>
          <w:szCs w:val="20"/>
          <w:lang w:val="es-AR"/>
        </w:rPr>
      </w:pPr>
    </w:p>
    <w:p w:rsidR="003B6330" w:rsidRPr="003B6330" w:rsidRDefault="003B6330" w:rsidP="003B6330">
      <w:pPr>
        <w:pStyle w:val="Textoindependiente"/>
        <w:rPr>
          <w:rFonts w:ascii="Verdana" w:hAnsi="Verdana" w:cs="Verdana"/>
          <w:sz w:val="20"/>
          <w:szCs w:val="20"/>
        </w:rPr>
      </w:pPr>
    </w:p>
    <w:p w:rsidR="003B6330" w:rsidRPr="007B067C" w:rsidRDefault="003B6330" w:rsidP="002D54AE">
      <w:pPr>
        <w:pStyle w:val="Ttulo2"/>
        <w:rPr>
          <w:lang w:val="es-AR"/>
        </w:rPr>
      </w:pPr>
      <w:bookmarkStart w:id="249" w:name="__RefHeading__184_238574934"/>
      <w:bookmarkStart w:id="250" w:name="__RefHeading__211_828509656"/>
      <w:bookmarkStart w:id="251" w:name="__RefHeading__222_2121180832"/>
      <w:bookmarkStart w:id="252" w:name="_Toc395525160"/>
      <w:bookmarkStart w:id="253" w:name="_Toc403667030"/>
      <w:bookmarkStart w:id="254" w:name="_Toc404071548"/>
      <w:bookmarkEnd w:id="249"/>
      <w:bookmarkEnd w:id="250"/>
      <w:bookmarkEnd w:id="251"/>
      <w:r w:rsidRPr="007B067C">
        <w:rPr>
          <w:lang w:val="es-AR"/>
        </w:rPr>
        <w:t>Sub-Sistema - Control de Stock</w:t>
      </w:r>
      <w:bookmarkEnd w:id="252"/>
      <w:bookmarkEnd w:id="253"/>
      <w:bookmarkEnd w:id="254"/>
    </w:p>
    <w:p w:rsidR="003B6330" w:rsidRPr="003B6330" w:rsidRDefault="006C550E" w:rsidP="003B6330">
      <w:pPr>
        <w:pStyle w:val="Textoindependiente"/>
        <w:rPr>
          <w:rFonts w:ascii="Verdana" w:hAnsi="Verdana" w:cs="Verdana"/>
          <w:spacing w:val="20"/>
          <w:sz w:val="20"/>
          <w:szCs w:val="20"/>
        </w:rPr>
      </w:pPr>
      <w:r>
        <w:rPr>
          <w:noProof/>
          <w:lang w:eastAsia="es-AR" w:bidi="ar-SA"/>
        </w:rPr>
        <w:drawing>
          <wp:anchor distT="0" distB="0" distL="0" distR="0" simplePos="0" relativeHeight="251666432" behindDoc="0" locked="0" layoutInCell="1" allowOverlap="1">
            <wp:simplePos x="0" y="0"/>
            <wp:positionH relativeFrom="column">
              <wp:posOffset>2762885</wp:posOffset>
            </wp:positionH>
            <wp:positionV relativeFrom="paragraph">
              <wp:posOffset>34925</wp:posOffset>
            </wp:positionV>
            <wp:extent cx="3298190" cy="3566160"/>
            <wp:effectExtent l="0" t="0" r="0" b="0"/>
            <wp:wrapSquare wrapText="larges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3298190" cy="356616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spacing w:before="60" w:line="360" w:lineRule="auto"/>
        <w:ind w:left="284"/>
        <w:rPr>
          <w:rFonts w:ascii="Verdana" w:hAnsi="Verdana" w:cs="Verdana"/>
          <w:spacing w:val="20"/>
          <w:sz w:val="20"/>
          <w:szCs w:val="20"/>
          <w:lang w:val="es-AR"/>
        </w:rPr>
      </w:pPr>
      <w:bookmarkStart w:id="255" w:name="__RefHeading__247_238574934"/>
      <w:bookmarkEnd w:id="255"/>
      <w:r w:rsidRPr="003B6330">
        <w:rPr>
          <w:rFonts w:ascii="Verdana" w:hAnsi="Verdana" w:cs="Verdana"/>
          <w:spacing w:val="20"/>
          <w:sz w:val="20"/>
          <w:szCs w:val="20"/>
          <w:lang w:val="es-AR"/>
        </w:rPr>
        <w:t>Aquí se observa el flujo de información para el sub-sistema denominado “Control de Stock”</w:t>
      </w:r>
    </w:p>
    <w:p w:rsidR="003B6330" w:rsidRPr="003B6330" w:rsidRDefault="003B6330" w:rsidP="003B6330">
      <w:pPr>
        <w:spacing w:before="60" w:line="360" w:lineRule="auto"/>
        <w:ind w:left="284"/>
        <w:rPr>
          <w:rFonts w:ascii="Verdana" w:hAnsi="Verdana" w:cs="Verdana"/>
          <w:spacing w:val="20"/>
          <w:sz w:val="20"/>
          <w:szCs w:val="20"/>
          <w:lang w:val="es-AR"/>
        </w:rPr>
      </w:pPr>
      <w:bookmarkStart w:id="256" w:name="__RefHeading__249_238574934"/>
      <w:bookmarkEnd w:id="256"/>
      <w:r w:rsidRPr="003B6330">
        <w:rPr>
          <w:rFonts w:ascii="Verdana" w:hAnsi="Verdana" w:cs="Verdana"/>
          <w:spacing w:val="20"/>
          <w:sz w:val="20"/>
          <w:szCs w:val="20"/>
          <w:lang w:val="es-AR"/>
        </w:rPr>
        <w:t>Son las operaciones que realiza el encargado a la hora de controlar el stock de mercadería existente en el local.</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Si detecta que falta stock o está muy bajo lo anota para hacer le pedido</w:t>
      </w:r>
    </w:p>
    <w:p w:rsidR="003B6330" w:rsidRPr="003B6330" w:rsidRDefault="003B6330" w:rsidP="003B6330">
      <w:pPr>
        <w:pStyle w:val="Textoindependiente"/>
        <w:ind w:hanging="864"/>
      </w:pPr>
      <w:r w:rsidRPr="003B6330">
        <w:br/>
      </w:r>
      <w:r w:rsidRPr="003B6330">
        <w:br/>
      </w:r>
      <w:r w:rsidRPr="003B6330">
        <w:br/>
      </w:r>
    </w:p>
    <w:p w:rsidR="003B6330" w:rsidRPr="007B067C" w:rsidRDefault="003B6330" w:rsidP="002D54AE">
      <w:pPr>
        <w:pStyle w:val="Ttulo2"/>
        <w:rPr>
          <w:rFonts w:cs="Verdana"/>
          <w:spacing w:val="20"/>
          <w:lang w:val="es-AR"/>
        </w:rPr>
      </w:pPr>
      <w:bookmarkStart w:id="257" w:name="__RefHeading__186_238574934"/>
      <w:bookmarkStart w:id="258" w:name="__RefHeading__224_2121180832"/>
      <w:bookmarkStart w:id="259" w:name="_Toc395525161"/>
      <w:bookmarkStart w:id="260" w:name="_Toc403667031"/>
      <w:bookmarkStart w:id="261" w:name="_Toc404071549"/>
      <w:bookmarkEnd w:id="257"/>
      <w:bookmarkEnd w:id="258"/>
      <w:r w:rsidRPr="007B067C">
        <w:rPr>
          <w:lang w:val="es-AR"/>
        </w:rPr>
        <w:t>Sub-Sistema - Recepción mercadería</w:t>
      </w:r>
      <w:bookmarkEnd w:id="259"/>
      <w:bookmarkEnd w:id="260"/>
      <w:bookmarkEnd w:id="261"/>
    </w:p>
    <w:p w:rsidR="003B6330" w:rsidRPr="003B6330" w:rsidRDefault="003B6330" w:rsidP="003B6330">
      <w:pPr>
        <w:spacing w:before="60" w:line="360" w:lineRule="auto"/>
        <w:ind w:left="284"/>
        <w:rPr>
          <w:rFonts w:ascii="Verdana" w:hAnsi="Verdana" w:cs="Verdana"/>
          <w:spacing w:val="20"/>
          <w:sz w:val="20"/>
          <w:szCs w:val="20"/>
          <w:lang w:val="es-AR"/>
        </w:rPr>
      </w:pPr>
    </w:p>
    <w:p w:rsidR="003B6330" w:rsidRPr="003B6330" w:rsidRDefault="006C550E" w:rsidP="003B6330">
      <w:pPr>
        <w:spacing w:before="60" w:line="360" w:lineRule="auto"/>
        <w:ind w:left="284"/>
        <w:rPr>
          <w:rFonts w:ascii="Verdana" w:hAnsi="Verdana" w:cs="Verdana"/>
          <w:spacing w:val="20"/>
          <w:sz w:val="20"/>
          <w:szCs w:val="20"/>
          <w:lang w:val="es-AR"/>
        </w:rPr>
      </w:pPr>
      <w:r>
        <w:rPr>
          <w:rFonts w:ascii="Verdana" w:hAnsi="Verdana" w:cs="Verdana"/>
          <w:noProof/>
          <w:spacing w:val="20"/>
          <w:sz w:val="20"/>
          <w:szCs w:val="20"/>
          <w:lang w:val="es-AR" w:eastAsia="es-AR"/>
        </w:rPr>
        <w:drawing>
          <wp:anchor distT="0" distB="0" distL="0" distR="0" simplePos="0" relativeHeight="251665408" behindDoc="0" locked="0" layoutInCell="1" allowOverlap="1">
            <wp:simplePos x="0" y="0"/>
            <wp:positionH relativeFrom="column">
              <wp:posOffset>2784475</wp:posOffset>
            </wp:positionH>
            <wp:positionV relativeFrom="paragraph">
              <wp:posOffset>-1270</wp:posOffset>
            </wp:positionV>
            <wp:extent cx="3244850" cy="3761105"/>
            <wp:effectExtent l="0" t="0" r="0" b="0"/>
            <wp:wrapSquare wrapText="larges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3244850" cy="3761105"/>
                    </a:xfrm>
                    <a:prstGeom prst="rect">
                      <a:avLst/>
                    </a:prstGeom>
                    <a:solidFill>
                      <a:srgbClr val="FFFFFF">
                        <a:alpha val="0"/>
                      </a:srgbClr>
                    </a:solidFill>
                    <a:ln w="9525">
                      <a:noFill/>
                      <a:miter lim="800000"/>
                      <a:headEnd/>
                      <a:tailEnd/>
                    </a:ln>
                  </pic:spPr>
                </pic:pic>
              </a:graphicData>
            </a:graphic>
          </wp:anchor>
        </w:drawing>
      </w:r>
      <w:bookmarkStart w:id="262" w:name="__RefHeading__251_238574934"/>
      <w:bookmarkEnd w:id="262"/>
      <w:r w:rsidR="003B6330" w:rsidRPr="003B6330">
        <w:rPr>
          <w:rFonts w:ascii="Verdana" w:hAnsi="Verdana" w:cs="Verdana"/>
          <w:spacing w:val="20"/>
          <w:sz w:val="20"/>
          <w:szCs w:val="20"/>
          <w:lang w:val="es-AR"/>
        </w:rPr>
        <w:t>Aquí se observa el flujo de información para el sub-sistema denominado “Recepción de Mercadería”</w:t>
      </w:r>
    </w:p>
    <w:p w:rsidR="003B6330" w:rsidRPr="003B6330" w:rsidRDefault="003B6330" w:rsidP="003B6330">
      <w:pPr>
        <w:spacing w:before="60" w:line="360" w:lineRule="auto"/>
        <w:ind w:left="284"/>
        <w:rPr>
          <w:rFonts w:ascii="Verdana" w:hAnsi="Verdana" w:cs="Verdana"/>
          <w:spacing w:val="20"/>
          <w:sz w:val="20"/>
          <w:szCs w:val="20"/>
          <w:lang w:val="es-AR"/>
        </w:rPr>
      </w:pPr>
      <w:bookmarkStart w:id="263" w:name="__RefHeading__253_238574934"/>
      <w:bookmarkEnd w:id="263"/>
      <w:r w:rsidRPr="003B6330">
        <w:rPr>
          <w:rFonts w:ascii="Verdana" w:hAnsi="Verdana" w:cs="Verdana"/>
          <w:spacing w:val="20"/>
          <w:sz w:val="20"/>
          <w:szCs w:val="20"/>
          <w:lang w:val="es-AR"/>
        </w:rPr>
        <w:tab/>
        <w:t>Son las operaciones que realiza el encargado cuando recibe la mercaría</w:t>
      </w:r>
    </w:p>
    <w:p w:rsidR="003B6330" w:rsidRPr="003B6330" w:rsidRDefault="003B6330" w:rsidP="003B6330">
      <w:pPr>
        <w:spacing w:before="60" w:line="360" w:lineRule="auto"/>
        <w:ind w:left="284"/>
        <w:rPr>
          <w:rFonts w:ascii="Verdana" w:hAnsi="Verdana" w:cs="Verdana"/>
          <w:spacing w:val="20"/>
          <w:sz w:val="20"/>
          <w:szCs w:val="20"/>
          <w:lang w:val="es-AR"/>
        </w:rPr>
      </w:pPr>
      <w:r w:rsidRPr="003B6330">
        <w:rPr>
          <w:rFonts w:ascii="Verdana" w:hAnsi="Verdana" w:cs="Verdana"/>
          <w:spacing w:val="20"/>
          <w:sz w:val="20"/>
          <w:szCs w:val="20"/>
          <w:lang w:val="es-AR"/>
        </w:rPr>
        <w:tab/>
        <w:t>Al detectar que la mercadería no fue la solicitada se procederá a realizar una nota de crédito para   el proveedor</w:t>
      </w:r>
      <w:bookmarkStart w:id="264" w:name="__RefHeading__188_238574934"/>
      <w:bookmarkStart w:id="265" w:name="__RefHeading__129_1307357959"/>
      <w:bookmarkStart w:id="266" w:name="__RefHeading__293_705687861"/>
      <w:bookmarkStart w:id="267" w:name="__RefHeading__59_1701910184"/>
      <w:bookmarkStart w:id="268" w:name="__RefHeading__104_864570552"/>
      <w:bookmarkStart w:id="269" w:name="__RefHeading__154_828509656"/>
      <w:bookmarkStart w:id="270" w:name="__RefHeading__226_2121180832"/>
      <w:bookmarkStart w:id="271" w:name="_Toc395525162"/>
      <w:bookmarkStart w:id="272" w:name="_Toc395525715"/>
      <w:bookmarkStart w:id="273" w:name="_Toc403667032"/>
      <w:bookmarkEnd w:id="264"/>
      <w:bookmarkEnd w:id="265"/>
      <w:bookmarkEnd w:id="266"/>
      <w:bookmarkEnd w:id="267"/>
      <w:bookmarkEnd w:id="268"/>
      <w:bookmarkEnd w:id="269"/>
      <w:bookmarkEnd w:id="270"/>
      <w:r w:rsidRPr="003B6330">
        <w:rPr>
          <w:rFonts w:ascii="Verdana" w:hAnsi="Verdana" w:cs="Verdana"/>
          <w:spacing w:val="20"/>
          <w:sz w:val="20"/>
          <w:szCs w:val="20"/>
          <w:lang w:val="es-AR"/>
        </w:rPr>
        <w:br/>
      </w:r>
    </w:p>
    <w:p w:rsidR="007B067C" w:rsidRDefault="007B067C">
      <w:pPr>
        <w:spacing w:after="0" w:line="240" w:lineRule="auto"/>
        <w:rPr>
          <w:rFonts w:ascii="Verdana" w:hAnsi="Verdana" w:cs="Verdana"/>
          <w:lang w:val="es-AR"/>
        </w:rPr>
      </w:pPr>
      <w:r>
        <w:rPr>
          <w:rFonts w:ascii="Verdana" w:hAnsi="Verdana" w:cs="Verdana"/>
          <w:lang w:val="es-AR"/>
        </w:rPr>
        <w:br w:type="page"/>
      </w:r>
    </w:p>
    <w:p w:rsidR="007B067C" w:rsidRPr="007B067C" w:rsidRDefault="007B067C" w:rsidP="002D54AE">
      <w:pPr>
        <w:pStyle w:val="Ttulo1"/>
        <w:rPr>
          <w:lang w:val="es-AR"/>
        </w:rPr>
      </w:pPr>
      <w:bookmarkStart w:id="274" w:name="_Toc404071550"/>
      <w:bookmarkEnd w:id="271"/>
      <w:bookmarkEnd w:id="272"/>
      <w:bookmarkEnd w:id="273"/>
      <w:r w:rsidRPr="007B067C">
        <w:rPr>
          <w:lang w:val="es-AR"/>
        </w:rPr>
        <w:lastRenderedPageBreak/>
        <w:t>Diagrama Entidad Relación</w:t>
      </w:r>
      <w:bookmarkEnd w:id="274"/>
    </w:p>
    <w:p w:rsidR="003B6330" w:rsidRPr="003B6330" w:rsidRDefault="006C550E" w:rsidP="003B6330">
      <w:pPr>
        <w:pStyle w:val="Textoindependiente"/>
      </w:pPr>
      <w:r>
        <w:rPr>
          <w:noProof/>
          <w:lang w:eastAsia="es-AR" w:bidi="ar-SA"/>
        </w:rPr>
        <w:drawing>
          <wp:inline distT="0" distB="0" distL="0" distR="0">
            <wp:extent cx="5664835" cy="3764280"/>
            <wp:effectExtent l="0" t="0" r="0" b="0"/>
            <wp:docPr id="5" name="Imagen 5" descr="V2-Merceri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2-Merceria-DER"/>
                    <pic:cNvPicPr>
                      <a:picLocks noChangeAspect="1" noChangeArrowheads="1"/>
                    </pic:cNvPicPr>
                  </pic:nvPicPr>
                  <pic:blipFill>
                    <a:blip r:embed="rId25" cstate="print"/>
                    <a:srcRect/>
                    <a:stretch>
                      <a:fillRect/>
                    </a:stretch>
                  </pic:blipFill>
                  <pic:spPr bwMode="auto">
                    <a:xfrm>
                      <a:off x="0" y="0"/>
                      <a:ext cx="5664835" cy="3764280"/>
                    </a:xfrm>
                    <a:prstGeom prst="rect">
                      <a:avLst/>
                    </a:prstGeom>
                    <a:noFill/>
                    <a:ln w="9525">
                      <a:noFill/>
                      <a:miter lim="800000"/>
                      <a:headEnd/>
                      <a:tailEnd/>
                    </a:ln>
                  </pic:spPr>
                </pic:pic>
              </a:graphicData>
            </a:graphic>
          </wp:inline>
        </w:drawing>
      </w:r>
    </w:p>
    <w:p w:rsidR="003B6330" w:rsidRPr="007B067C" w:rsidRDefault="003B6330" w:rsidP="002D54AE">
      <w:pPr>
        <w:pStyle w:val="Ttulo1"/>
        <w:rPr>
          <w:lang w:val="es-AR"/>
        </w:rPr>
      </w:pPr>
      <w:bookmarkStart w:id="275" w:name="_Toc403667033"/>
      <w:bookmarkStart w:id="276" w:name="_Toc404071551"/>
      <w:r w:rsidRPr="007B067C">
        <w:rPr>
          <w:lang w:val="es-AR"/>
        </w:rPr>
        <w:t>Diagrama COAD</w:t>
      </w:r>
      <w:bookmarkEnd w:id="275"/>
      <w:bookmarkEnd w:id="276"/>
    </w:p>
    <w:p w:rsidR="003B6330" w:rsidRPr="003B6330" w:rsidRDefault="006C550E" w:rsidP="003B6330">
      <w:pPr>
        <w:pStyle w:val="Textoindependiente"/>
        <w:rPr>
          <w:rFonts w:ascii="Verdana" w:hAnsi="Verdana" w:cs="Verdana"/>
        </w:rPr>
      </w:pPr>
      <w:r>
        <w:rPr>
          <w:noProof/>
          <w:lang w:eastAsia="es-AR" w:bidi="ar-SA"/>
        </w:rPr>
        <w:drawing>
          <wp:anchor distT="0" distB="0" distL="114300" distR="114300" simplePos="0" relativeHeight="251701248" behindDoc="1" locked="0" layoutInCell="1" allowOverlap="1">
            <wp:simplePos x="0" y="0"/>
            <wp:positionH relativeFrom="column">
              <wp:posOffset>485775</wp:posOffset>
            </wp:positionH>
            <wp:positionV relativeFrom="paragraph">
              <wp:posOffset>182880</wp:posOffset>
            </wp:positionV>
            <wp:extent cx="4314825" cy="4259580"/>
            <wp:effectExtent l="19050" t="19050" r="28575" b="26670"/>
            <wp:wrapTight wrapText="bothSides">
              <wp:wrapPolygon edited="0">
                <wp:start x="-95" y="-97"/>
                <wp:lineTo x="-95" y="21735"/>
                <wp:lineTo x="21743" y="21735"/>
                <wp:lineTo x="21743" y="-97"/>
                <wp:lineTo x="-95" y="-97"/>
              </wp:wrapPolygon>
            </wp:wrapTight>
            <wp:docPr id="45" name="Imagen 45" descr="diagrama C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agrama COAD (1)"/>
                    <pic:cNvPicPr>
                      <a:picLocks noChangeAspect="1" noChangeArrowheads="1"/>
                    </pic:cNvPicPr>
                  </pic:nvPicPr>
                  <pic:blipFill>
                    <a:blip r:embed="rId26" cstate="print"/>
                    <a:srcRect/>
                    <a:stretch>
                      <a:fillRect/>
                    </a:stretch>
                  </pic:blipFill>
                  <pic:spPr bwMode="auto">
                    <a:xfrm>
                      <a:off x="0" y="0"/>
                      <a:ext cx="4314825" cy="4259580"/>
                    </a:xfrm>
                    <a:prstGeom prst="rect">
                      <a:avLst/>
                    </a:prstGeom>
                    <a:noFill/>
                    <a:ln w="6350">
                      <a:solidFill>
                        <a:srgbClr val="FFFFFF"/>
                      </a:solidFill>
                      <a:miter lim="800000"/>
                      <a:headEnd/>
                      <a:tailEnd/>
                    </a:ln>
                    <a:effectLst/>
                  </pic:spPr>
                </pic:pic>
              </a:graphicData>
            </a:graphic>
          </wp:anchor>
        </w:drawing>
      </w:r>
    </w:p>
    <w:p w:rsidR="003B6330" w:rsidRPr="007B067C" w:rsidRDefault="003B6330" w:rsidP="002D54AE">
      <w:pPr>
        <w:pStyle w:val="Ttulo1"/>
        <w:rPr>
          <w:lang w:val="es-AR"/>
        </w:rPr>
      </w:pPr>
      <w:bookmarkStart w:id="277" w:name="__RefHeading__190_238574934"/>
      <w:bookmarkStart w:id="278" w:name="__RefHeading__131_1307357959"/>
      <w:bookmarkStart w:id="279" w:name="__RefHeading__295_705687861"/>
      <w:bookmarkStart w:id="280" w:name="__RefHeading__61_1701910184"/>
      <w:bookmarkStart w:id="281" w:name="__RefHeading__106_864570552"/>
      <w:bookmarkStart w:id="282" w:name="__RefHeading__156_828509656"/>
      <w:bookmarkStart w:id="283" w:name="__RefHeading__228_2121180832"/>
      <w:bookmarkStart w:id="284" w:name="_Toc403667034"/>
      <w:bookmarkStart w:id="285" w:name="_Toc404071552"/>
      <w:bookmarkStart w:id="286" w:name="_Toc395525163"/>
      <w:bookmarkStart w:id="287" w:name="_Toc395525716"/>
      <w:bookmarkEnd w:id="277"/>
      <w:bookmarkEnd w:id="278"/>
      <w:bookmarkEnd w:id="279"/>
      <w:bookmarkEnd w:id="280"/>
      <w:bookmarkEnd w:id="281"/>
      <w:bookmarkEnd w:id="282"/>
      <w:bookmarkEnd w:id="283"/>
      <w:r w:rsidRPr="007B067C">
        <w:rPr>
          <w:lang w:val="es-AR"/>
        </w:rPr>
        <w:lastRenderedPageBreak/>
        <w:t xml:space="preserve">Diagrama de </w:t>
      </w:r>
      <w:proofErr w:type="spellStart"/>
      <w:r w:rsidRPr="007B067C">
        <w:rPr>
          <w:lang w:val="es-AR"/>
        </w:rPr>
        <w:t>COAD+Bachman</w:t>
      </w:r>
      <w:bookmarkEnd w:id="284"/>
      <w:bookmarkEnd w:id="285"/>
      <w:proofErr w:type="spellEnd"/>
    </w:p>
    <w:p w:rsidR="003B6330" w:rsidRPr="003B6330" w:rsidRDefault="006C550E" w:rsidP="003B6330">
      <w:pPr>
        <w:pStyle w:val="Textoindependiente"/>
      </w:pPr>
      <w:r>
        <w:rPr>
          <w:noProof/>
          <w:lang w:eastAsia="es-AR" w:bidi="ar-SA"/>
        </w:rPr>
        <w:drawing>
          <wp:anchor distT="0" distB="0" distL="114300" distR="114300" simplePos="0" relativeHeight="251702272" behindDoc="0" locked="0" layoutInCell="1" allowOverlap="1">
            <wp:simplePos x="0" y="0"/>
            <wp:positionH relativeFrom="column">
              <wp:posOffset>390525</wp:posOffset>
            </wp:positionH>
            <wp:positionV relativeFrom="paragraph">
              <wp:posOffset>243840</wp:posOffset>
            </wp:positionV>
            <wp:extent cx="5124450" cy="7620000"/>
            <wp:effectExtent l="19050" t="0" r="0" b="0"/>
            <wp:wrapSquare wrapText="bothSides"/>
            <wp:docPr id="46" name="Imagen 46" descr="diagrama Bach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agrama Bachman"/>
                    <pic:cNvPicPr>
                      <a:picLocks noChangeAspect="1" noChangeArrowheads="1"/>
                    </pic:cNvPicPr>
                  </pic:nvPicPr>
                  <pic:blipFill>
                    <a:blip r:embed="rId27" cstate="print"/>
                    <a:srcRect/>
                    <a:stretch>
                      <a:fillRect/>
                    </a:stretch>
                  </pic:blipFill>
                  <pic:spPr bwMode="auto">
                    <a:xfrm>
                      <a:off x="0" y="0"/>
                      <a:ext cx="5124450" cy="7620000"/>
                    </a:xfrm>
                    <a:prstGeom prst="rect">
                      <a:avLst/>
                    </a:prstGeom>
                    <a:noFill/>
                    <a:ln w="9525">
                      <a:noFill/>
                      <a:miter lim="800000"/>
                      <a:headEnd/>
                      <a:tailEnd/>
                    </a:ln>
                  </pic:spPr>
                </pic:pic>
              </a:graphicData>
            </a:graphic>
          </wp:anchor>
        </w:drawing>
      </w:r>
    </w:p>
    <w:p w:rsidR="003B6330" w:rsidRPr="007B067C" w:rsidRDefault="003B6330" w:rsidP="002D54AE">
      <w:pPr>
        <w:pStyle w:val="Ttulo1"/>
        <w:rPr>
          <w:lang w:val="es-AR"/>
        </w:rPr>
      </w:pPr>
      <w:bookmarkStart w:id="288" w:name="_Toc403667035"/>
      <w:bookmarkStart w:id="289" w:name="_Toc404071553"/>
      <w:bookmarkEnd w:id="286"/>
      <w:bookmarkEnd w:id="287"/>
      <w:r w:rsidRPr="007B067C">
        <w:rPr>
          <w:lang w:val="es-AR"/>
        </w:rPr>
        <w:lastRenderedPageBreak/>
        <w:t>Diagrama de atributos</w:t>
      </w:r>
      <w:bookmarkEnd w:id="288"/>
      <w:bookmarkEnd w:id="289"/>
    </w:p>
    <w:p w:rsidR="003B6330" w:rsidRPr="003B6330" w:rsidRDefault="003B6330" w:rsidP="003B6330">
      <w:pPr>
        <w:pStyle w:val="Textoindependiente"/>
      </w:pPr>
    </w:p>
    <w:p w:rsidR="003B6330" w:rsidRPr="003B6330" w:rsidRDefault="006C550E" w:rsidP="003B6330">
      <w:pPr>
        <w:pStyle w:val="Textoindependiente"/>
      </w:pPr>
      <w:r>
        <w:rPr>
          <w:noProof/>
          <w:lang w:eastAsia="es-AR" w:bidi="ar-SA"/>
        </w:rPr>
        <w:drawing>
          <wp:inline distT="0" distB="0" distL="0" distR="0">
            <wp:extent cx="5854700" cy="6804660"/>
            <wp:effectExtent l="19050" t="0" r="0" b="0"/>
            <wp:docPr id="6" name="Imagen 6" descr="diagrama de Atribu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 de Atributos"/>
                    <pic:cNvPicPr>
                      <a:picLocks noChangeAspect="1" noChangeArrowheads="1"/>
                    </pic:cNvPicPr>
                  </pic:nvPicPr>
                  <pic:blipFill>
                    <a:blip r:embed="rId28" cstate="print"/>
                    <a:srcRect/>
                    <a:stretch>
                      <a:fillRect/>
                    </a:stretch>
                  </pic:blipFill>
                  <pic:spPr bwMode="auto">
                    <a:xfrm>
                      <a:off x="0" y="0"/>
                      <a:ext cx="5854700" cy="6804660"/>
                    </a:xfrm>
                    <a:prstGeom prst="rect">
                      <a:avLst/>
                    </a:prstGeom>
                    <a:noFill/>
                    <a:ln w="9525">
                      <a:noFill/>
                      <a:miter lim="800000"/>
                      <a:headEnd/>
                      <a:tailEnd/>
                    </a:ln>
                  </pic:spPr>
                </pic:pic>
              </a:graphicData>
            </a:graphic>
          </wp:inline>
        </w:drawing>
      </w:r>
    </w:p>
    <w:p w:rsidR="002D54AE" w:rsidRDefault="002D54AE">
      <w:pPr>
        <w:spacing w:after="0" w:line="240" w:lineRule="auto"/>
        <w:rPr>
          <w:rFonts w:eastAsia="Times New Roman"/>
          <w:b/>
          <w:bCs/>
          <w:color w:val="E40059"/>
          <w:sz w:val="28"/>
          <w:szCs w:val="28"/>
          <w:lang w:val="es-AR"/>
        </w:rPr>
      </w:pPr>
      <w:bookmarkStart w:id="290" w:name="__RefHeading__192_238574934"/>
      <w:bookmarkStart w:id="291" w:name="__RefHeading__148_1307357959"/>
      <w:bookmarkStart w:id="292" w:name="__RefHeading__158_828509656"/>
      <w:bookmarkStart w:id="293" w:name="__RefHeading__230_2121180832"/>
      <w:bookmarkStart w:id="294" w:name="_Toc403667036"/>
      <w:bookmarkStart w:id="295" w:name="_Toc404071554"/>
      <w:bookmarkStart w:id="296" w:name="_Toc395525164"/>
      <w:bookmarkStart w:id="297" w:name="_Toc395525717"/>
      <w:bookmarkEnd w:id="290"/>
      <w:bookmarkEnd w:id="291"/>
      <w:bookmarkEnd w:id="292"/>
      <w:bookmarkEnd w:id="293"/>
      <w:r>
        <w:rPr>
          <w:lang w:val="es-AR"/>
        </w:rPr>
        <w:br w:type="page"/>
      </w:r>
    </w:p>
    <w:p w:rsidR="003B6330" w:rsidRPr="007B067C" w:rsidRDefault="003B6330" w:rsidP="002D54AE">
      <w:pPr>
        <w:pStyle w:val="Ttulo1"/>
        <w:rPr>
          <w:lang w:val="es-AR"/>
        </w:rPr>
      </w:pPr>
      <w:r w:rsidRPr="007B067C">
        <w:rPr>
          <w:lang w:val="es-AR"/>
        </w:rPr>
        <w:lastRenderedPageBreak/>
        <w:t>Lista de eventos</w:t>
      </w:r>
      <w:bookmarkEnd w:id="294"/>
      <w:bookmarkEnd w:id="295"/>
    </w:p>
    <w:p w:rsidR="003B6330" w:rsidRPr="003B6330" w:rsidRDefault="003B6330" w:rsidP="003B6330">
      <w:pPr>
        <w:pStyle w:val="Textoindependiente"/>
      </w:pPr>
    </w:p>
    <w:p w:rsidR="003B6330" w:rsidRPr="003B6330" w:rsidRDefault="003B6330" w:rsidP="003B6330">
      <w:pPr>
        <w:pStyle w:val="Textoindependiente"/>
        <w:rPr>
          <w:rFonts w:ascii="Verdana" w:hAnsi="Verdana"/>
          <w:spacing w:val="20"/>
          <w:kern w:val="20"/>
          <w:sz w:val="20"/>
          <w:szCs w:val="20"/>
        </w:rPr>
      </w:pPr>
      <w:r w:rsidRPr="003B6330">
        <w:rPr>
          <w:rFonts w:ascii="Verdana" w:hAnsi="Verdana"/>
          <w:spacing w:val="20"/>
          <w:kern w:val="20"/>
          <w:sz w:val="20"/>
          <w:szCs w:val="20"/>
        </w:rPr>
        <w:t>A</w:t>
      </w:r>
      <w:r w:rsidRPr="003B6330">
        <w:rPr>
          <w:rFonts w:ascii="Verdana" w:hAnsi="Verdana"/>
          <w:spacing w:val="20"/>
          <w:kern w:val="20"/>
          <w:sz w:val="20"/>
          <w:szCs w:val="20"/>
        </w:rPr>
        <w:tab/>
        <w:t>PROVEEDORES</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w:t>
      </w:r>
      <w:r w:rsidRPr="003B6330">
        <w:rPr>
          <w:rFonts w:ascii="Verdana" w:hAnsi="Verdana"/>
          <w:spacing w:val="20"/>
          <w:kern w:val="20"/>
          <w:sz w:val="20"/>
          <w:szCs w:val="20"/>
        </w:rPr>
        <w:tab/>
        <w:t>Se ingresan datos de un nuevo proveedor</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2</w:t>
      </w:r>
      <w:r w:rsidRPr="003B6330">
        <w:rPr>
          <w:rFonts w:ascii="Verdana" w:hAnsi="Verdana"/>
          <w:spacing w:val="20"/>
          <w:kern w:val="20"/>
          <w:sz w:val="20"/>
          <w:szCs w:val="20"/>
        </w:rPr>
        <w:tab/>
        <w:t>Se eliminan datos de un proveedor por error</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3</w:t>
      </w:r>
      <w:r w:rsidRPr="003B6330">
        <w:rPr>
          <w:rFonts w:ascii="Verdana" w:hAnsi="Verdana"/>
          <w:spacing w:val="20"/>
          <w:kern w:val="20"/>
          <w:sz w:val="20"/>
          <w:szCs w:val="20"/>
        </w:rPr>
        <w:tab/>
        <w:t>Se eliminan datos de un proveedor por transferencia a histórico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4</w:t>
      </w:r>
      <w:r w:rsidRPr="003B6330">
        <w:rPr>
          <w:rFonts w:ascii="Verdana" w:hAnsi="Verdana"/>
          <w:spacing w:val="20"/>
          <w:kern w:val="20"/>
          <w:sz w:val="20"/>
          <w:szCs w:val="20"/>
        </w:rPr>
        <w:tab/>
        <w:t>Se eliminan datos de un proveedor por baja</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5</w:t>
      </w:r>
      <w:r w:rsidRPr="003B6330">
        <w:rPr>
          <w:rFonts w:ascii="Verdana" w:hAnsi="Verdana"/>
          <w:spacing w:val="20"/>
          <w:kern w:val="20"/>
          <w:sz w:val="20"/>
          <w:szCs w:val="20"/>
        </w:rPr>
        <w:tab/>
        <w:t>Se modifican datos de un proveedor</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6</w:t>
      </w:r>
      <w:r w:rsidRPr="003B6330">
        <w:rPr>
          <w:rFonts w:ascii="Verdana" w:hAnsi="Verdana"/>
          <w:spacing w:val="20"/>
          <w:kern w:val="20"/>
          <w:sz w:val="20"/>
          <w:szCs w:val="20"/>
        </w:rPr>
        <w:tab/>
        <w:t>Se consultan datos de un proveedor</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7</w:t>
      </w:r>
      <w:r w:rsidRPr="003B6330">
        <w:rPr>
          <w:rFonts w:ascii="Verdana" w:hAnsi="Verdana"/>
          <w:spacing w:val="20"/>
          <w:kern w:val="20"/>
          <w:sz w:val="20"/>
          <w:szCs w:val="20"/>
        </w:rPr>
        <w:tab/>
        <w:t>Se listan datos de un proveedor</w:t>
      </w:r>
    </w:p>
    <w:p w:rsidR="003B6330" w:rsidRPr="003B6330" w:rsidRDefault="003B6330" w:rsidP="003B6330">
      <w:pPr>
        <w:pStyle w:val="Textoindependiente"/>
        <w:rPr>
          <w:rFonts w:ascii="Verdana" w:hAnsi="Verdana"/>
          <w:spacing w:val="20"/>
          <w:kern w:val="20"/>
          <w:sz w:val="20"/>
          <w:szCs w:val="20"/>
        </w:rPr>
      </w:pPr>
    </w:p>
    <w:p w:rsidR="003B6330" w:rsidRPr="003B6330" w:rsidRDefault="003B6330" w:rsidP="003B6330">
      <w:pPr>
        <w:pStyle w:val="Textoindependiente"/>
        <w:rPr>
          <w:rFonts w:ascii="Verdana" w:hAnsi="Verdana"/>
          <w:spacing w:val="20"/>
          <w:kern w:val="20"/>
          <w:sz w:val="20"/>
          <w:szCs w:val="20"/>
        </w:rPr>
      </w:pPr>
      <w:r w:rsidRPr="003B6330">
        <w:rPr>
          <w:rFonts w:ascii="Verdana" w:hAnsi="Verdana"/>
          <w:spacing w:val="20"/>
          <w:kern w:val="20"/>
          <w:sz w:val="20"/>
          <w:szCs w:val="20"/>
        </w:rPr>
        <w:t>B</w:t>
      </w:r>
      <w:r w:rsidRPr="003B6330">
        <w:rPr>
          <w:rFonts w:ascii="Verdana" w:hAnsi="Verdana"/>
          <w:spacing w:val="20"/>
          <w:kern w:val="20"/>
          <w:sz w:val="20"/>
          <w:szCs w:val="20"/>
        </w:rPr>
        <w:tab/>
        <w:t>USUARIOS</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8</w:t>
      </w:r>
      <w:r w:rsidRPr="003B6330">
        <w:rPr>
          <w:rFonts w:ascii="Verdana" w:hAnsi="Verdana"/>
          <w:spacing w:val="20"/>
          <w:kern w:val="20"/>
          <w:sz w:val="20"/>
          <w:szCs w:val="20"/>
        </w:rPr>
        <w:tab/>
        <w:t>Se ingresan datos de un nuevo usuario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9</w:t>
      </w:r>
      <w:r w:rsidRPr="003B6330">
        <w:rPr>
          <w:rFonts w:ascii="Verdana" w:hAnsi="Verdana"/>
          <w:spacing w:val="20"/>
          <w:kern w:val="20"/>
          <w:sz w:val="20"/>
          <w:szCs w:val="20"/>
        </w:rPr>
        <w:tab/>
        <w:t>Se eliminan datos de un usuario por transferencia a histórico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10</w:t>
      </w:r>
      <w:r w:rsidRPr="003B6330">
        <w:rPr>
          <w:rFonts w:ascii="Verdana" w:hAnsi="Verdana"/>
          <w:spacing w:val="20"/>
          <w:kern w:val="20"/>
          <w:sz w:val="20"/>
          <w:szCs w:val="20"/>
        </w:rPr>
        <w:tab/>
        <w:t>Se eliminan datos de un usuario por baja</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11</w:t>
      </w:r>
      <w:r w:rsidRPr="003B6330">
        <w:rPr>
          <w:rFonts w:ascii="Verdana" w:hAnsi="Verdana"/>
          <w:spacing w:val="20"/>
          <w:kern w:val="20"/>
          <w:sz w:val="20"/>
          <w:szCs w:val="20"/>
        </w:rPr>
        <w:tab/>
        <w:t>Se modifican datos de un usuario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12</w:t>
      </w:r>
      <w:r w:rsidRPr="003B6330">
        <w:rPr>
          <w:rFonts w:ascii="Verdana" w:hAnsi="Verdana"/>
          <w:spacing w:val="20"/>
          <w:kern w:val="20"/>
          <w:sz w:val="20"/>
          <w:szCs w:val="20"/>
        </w:rPr>
        <w:tab/>
        <w:t>Se consultan datos de un usuario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13</w:t>
      </w:r>
      <w:r w:rsidRPr="003B6330">
        <w:rPr>
          <w:rFonts w:ascii="Verdana" w:hAnsi="Verdana"/>
          <w:spacing w:val="20"/>
          <w:kern w:val="20"/>
          <w:sz w:val="20"/>
          <w:szCs w:val="20"/>
        </w:rPr>
        <w:tab/>
        <w:t>Se listan datos de un usuario</w:t>
      </w:r>
    </w:p>
    <w:p w:rsidR="003B6330" w:rsidRPr="003B6330" w:rsidRDefault="003B6330" w:rsidP="003B6330">
      <w:pPr>
        <w:pStyle w:val="Textoindependiente"/>
        <w:rPr>
          <w:rFonts w:ascii="Verdana" w:hAnsi="Verdana"/>
          <w:spacing w:val="20"/>
          <w:kern w:val="20"/>
          <w:sz w:val="20"/>
          <w:szCs w:val="20"/>
        </w:rPr>
      </w:pPr>
    </w:p>
    <w:p w:rsidR="003B6330" w:rsidRPr="003B6330" w:rsidRDefault="003B6330" w:rsidP="003B6330">
      <w:pPr>
        <w:pStyle w:val="Textoindependiente"/>
        <w:rPr>
          <w:rFonts w:ascii="Verdana" w:hAnsi="Verdana"/>
          <w:spacing w:val="20"/>
          <w:kern w:val="20"/>
          <w:sz w:val="20"/>
          <w:szCs w:val="20"/>
        </w:rPr>
      </w:pPr>
      <w:r w:rsidRPr="003B6330">
        <w:rPr>
          <w:rFonts w:ascii="Verdana" w:hAnsi="Verdana"/>
          <w:spacing w:val="20"/>
          <w:kern w:val="20"/>
          <w:sz w:val="20"/>
          <w:szCs w:val="20"/>
        </w:rPr>
        <w:t>C</w:t>
      </w:r>
      <w:r w:rsidRPr="003B6330">
        <w:rPr>
          <w:rFonts w:ascii="Verdana" w:hAnsi="Verdana"/>
          <w:spacing w:val="20"/>
          <w:kern w:val="20"/>
          <w:sz w:val="20"/>
          <w:szCs w:val="20"/>
        </w:rPr>
        <w:tab/>
        <w:t>STOCK</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14</w:t>
      </w:r>
      <w:r w:rsidRPr="003B6330">
        <w:rPr>
          <w:rFonts w:ascii="Verdana" w:hAnsi="Verdana"/>
          <w:spacing w:val="20"/>
          <w:kern w:val="20"/>
          <w:sz w:val="20"/>
          <w:szCs w:val="20"/>
        </w:rPr>
        <w:tab/>
        <w:t>Se ingresan datos de un nuevo ítem en  stock</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15</w:t>
      </w:r>
      <w:r w:rsidRPr="003B6330">
        <w:rPr>
          <w:rFonts w:ascii="Verdana" w:hAnsi="Verdana"/>
          <w:spacing w:val="20"/>
          <w:kern w:val="20"/>
          <w:sz w:val="20"/>
          <w:szCs w:val="20"/>
        </w:rPr>
        <w:tab/>
        <w:t>Se eliminan datos de un ítem en stock por transferencia a histórico</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16</w:t>
      </w:r>
      <w:r w:rsidRPr="003B6330">
        <w:rPr>
          <w:rFonts w:ascii="Verdana" w:hAnsi="Verdana"/>
          <w:spacing w:val="20"/>
          <w:kern w:val="20"/>
          <w:sz w:val="20"/>
          <w:szCs w:val="20"/>
        </w:rPr>
        <w:tab/>
        <w:t>Se modifican datos de ítem de stock</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17</w:t>
      </w:r>
      <w:r w:rsidRPr="003B6330">
        <w:rPr>
          <w:rFonts w:ascii="Verdana" w:hAnsi="Verdana"/>
          <w:spacing w:val="20"/>
          <w:kern w:val="20"/>
          <w:sz w:val="20"/>
          <w:szCs w:val="20"/>
        </w:rPr>
        <w:tab/>
        <w:t>Se consultan datos de un ítem de stock</w:t>
      </w:r>
    </w:p>
    <w:p w:rsidR="003B6330" w:rsidRPr="003B6330" w:rsidRDefault="003B6330" w:rsidP="003B6330">
      <w:pPr>
        <w:pStyle w:val="Textoindependiente"/>
        <w:ind w:firstLine="709"/>
        <w:rPr>
          <w:rFonts w:ascii="Verdana" w:hAnsi="Verdana"/>
          <w:spacing w:val="20"/>
          <w:kern w:val="20"/>
          <w:sz w:val="20"/>
          <w:szCs w:val="20"/>
        </w:rPr>
      </w:pPr>
      <w:r w:rsidRPr="003B6330">
        <w:rPr>
          <w:rFonts w:ascii="Verdana" w:hAnsi="Verdana"/>
          <w:spacing w:val="20"/>
          <w:kern w:val="20"/>
          <w:sz w:val="20"/>
          <w:szCs w:val="20"/>
        </w:rPr>
        <w:t>18</w:t>
      </w:r>
      <w:r w:rsidRPr="003B6330">
        <w:rPr>
          <w:rFonts w:ascii="Verdana" w:hAnsi="Verdana"/>
          <w:spacing w:val="20"/>
          <w:kern w:val="20"/>
          <w:sz w:val="20"/>
          <w:szCs w:val="20"/>
        </w:rPr>
        <w:tab/>
        <w:t>Se listan datos de un ítem de stock</w:t>
      </w:r>
    </w:p>
    <w:p w:rsidR="003B6330" w:rsidRPr="007B067C" w:rsidRDefault="003B6330" w:rsidP="002D54AE">
      <w:pPr>
        <w:pStyle w:val="Ttulo1"/>
        <w:rPr>
          <w:lang w:val="es-AR"/>
        </w:rPr>
      </w:pPr>
      <w:bookmarkStart w:id="298" w:name="_Toc403667037"/>
      <w:bookmarkStart w:id="299" w:name="_Toc404071555"/>
      <w:r w:rsidRPr="007B067C">
        <w:rPr>
          <w:lang w:val="es-AR"/>
        </w:rPr>
        <w:t>Definición de Tablas, detalles</w:t>
      </w:r>
      <w:bookmarkEnd w:id="296"/>
      <w:bookmarkEnd w:id="297"/>
      <w:bookmarkEnd w:id="298"/>
      <w:bookmarkEnd w:id="299"/>
    </w:p>
    <w:p w:rsidR="003B6330" w:rsidRPr="007B067C" w:rsidRDefault="003B6330" w:rsidP="002D54AE">
      <w:pPr>
        <w:pStyle w:val="Ttulo2"/>
        <w:rPr>
          <w:lang w:val="es-AR"/>
        </w:rPr>
      </w:pPr>
      <w:bookmarkStart w:id="300" w:name="__RefHeading__271_238574934"/>
      <w:bookmarkStart w:id="301" w:name="__RefHeading__232_2121180832"/>
      <w:bookmarkStart w:id="302" w:name="_Toc395525165"/>
      <w:bookmarkStart w:id="303" w:name="_Toc403667038"/>
      <w:bookmarkStart w:id="304" w:name="_Toc404071556"/>
      <w:bookmarkEnd w:id="300"/>
      <w:bookmarkEnd w:id="301"/>
      <w:r w:rsidRPr="007B067C">
        <w:rPr>
          <w:lang w:val="es-AR"/>
        </w:rPr>
        <w:t>Tabla de Acciones</w:t>
      </w:r>
      <w:bookmarkEnd w:id="302"/>
      <w:bookmarkEnd w:id="303"/>
      <w:bookmarkEnd w:id="304"/>
    </w:p>
    <w:p w:rsidR="003B6330" w:rsidRPr="003B6330" w:rsidRDefault="00B054A3" w:rsidP="003B6330">
      <w:pPr>
        <w:ind w:left="709"/>
        <w:rPr>
          <w:rFonts w:ascii="Verdana" w:hAnsi="Verdana" w:cs="Verdana"/>
          <w:spacing w:val="20"/>
          <w:kern w:val="20"/>
          <w:sz w:val="20"/>
          <w:szCs w:val="20"/>
          <w:lang w:val="es-AR"/>
        </w:rPr>
      </w:pPr>
      <w:r w:rsidRPr="00B054A3">
        <w:rPr>
          <w:lang w:val="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0;margin-top:6pt;width:479.85pt;height:3.6pt;z-index:251673600;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Contiene la distintas acciones internas del sistema, se utilizará para la tabular las acciones propias de la aplicación</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Se deja preestablecida, no contiene ABM por parte del usuario</w:t>
      </w:r>
    </w:p>
    <w:p w:rsidR="003B6330" w:rsidRPr="003B6330" w:rsidRDefault="003B6330" w:rsidP="003B6330">
      <w:pPr>
        <w:ind w:left="709"/>
        <w:rPr>
          <w:rFonts w:ascii="Consolas" w:eastAsia="Consolas" w:hAnsi="Consolas" w:cs="Consolas"/>
          <w:color w:val="0000FF"/>
          <w:spacing w:val="20"/>
          <w:kern w:val="20"/>
          <w:sz w:val="19"/>
          <w:szCs w:val="19"/>
          <w:lang w:val="es-AR"/>
        </w:rPr>
      </w:pPr>
      <w:r w:rsidRPr="003B6330">
        <w:rPr>
          <w:rFonts w:ascii="Verdana" w:hAnsi="Verdana" w:cs="Verdana"/>
          <w:spacing w:val="20"/>
          <w:kern w:val="20"/>
          <w:sz w:val="20"/>
          <w:szCs w:val="20"/>
          <w:lang w:val="es-AR"/>
        </w:rPr>
        <w:t>Código de creación</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FF"/>
          <w:sz w:val="19"/>
          <w:szCs w:val="19"/>
          <w:lang w:val="es-AR"/>
        </w:rPr>
        <w:t>CREATE</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TABLE</w:t>
      </w:r>
      <w:r w:rsidRPr="003B6330">
        <w:rPr>
          <w:rFonts w:ascii="Consolas" w:eastAsia="Consolas" w:hAnsi="Consolas" w:cs="Consolas"/>
          <w:color w:val="000000"/>
          <w:sz w:val="19"/>
          <w:szCs w:val="19"/>
          <w:lang w:val="es-AR"/>
        </w:rPr>
        <w:t xml:space="preserve"> [</w:t>
      </w:r>
      <w:proofErr w:type="spellStart"/>
      <w:r w:rsidRPr="003B6330">
        <w:rPr>
          <w:rFonts w:ascii="Consolas" w:eastAsia="Consolas" w:hAnsi="Consolas" w:cs="Consolas"/>
          <w:color w:val="000000"/>
          <w:sz w:val="19"/>
          <w:szCs w:val="19"/>
          <w:lang w:val="es-AR"/>
        </w:rPr>
        <w:t>dbo</w:t>
      </w:r>
      <w:proofErr w:type="spellEnd"/>
      <w:r w:rsidRPr="003B6330">
        <w:rPr>
          <w:rFonts w:ascii="Consolas" w:eastAsia="Consolas" w:hAnsi="Consolas" w:cs="Consolas"/>
          <w:color w:val="000000"/>
          <w:sz w:val="19"/>
          <w:szCs w:val="19"/>
          <w:lang w:val="es-AR"/>
        </w:rPr>
        <w:t>]</w:t>
      </w:r>
      <w:proofErr w:type="gramStart"/>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w:t>
      </w:r>
      <w:proofErr w:type="gramEnd"/>
      <w:r w:rsidRPr="003B6330">
        <w:rPr>
          <w:rFonts w:ascii="Consolas" w:eastAsia="Consolas" w:hAnsi="Consolas" w:cs="Consolas"/>
          <w:color w:val="000000"/>
          <w:sz w:val="19"/>
          <w:szCs w:val="19"/>
          <w:lang w:val="es-AR"/>
        </w:rPr>
        <w:t>acciones]</w:t>
      </w:r>
      <w:r w:rsidRPr="003B6330">
        <w:rPr>
          <w:rFonts w:ascii="Consolas" w:eastAsia="Consolas" w:hAnsi="Consolas" w:cs="Consolas"/>
          <w:color w:val="0000FF"/>
          <w:sz w:val="19"/>
          <w:szCs w:val="19"/>
          <w:lang w:val="es-AR"/>
        </w:rPr>
        <w:t xml:space="preserve"> </w:t>
      </w:r>
      <w:r w:rsidRPr="003B6330">
        <w:rPr>
          <w:rFonts w:ascii="Consolas" w:eastAsia="Consolas" w:hAnsi="Consolas" w:cs="Consolas"/>
          <w:color w:val="808080"/>
          <w:sz w:val="19"/>
          <w:szCs w:val="19"/>
          <w:lang w:val="es-AR"/>
        </w:rPr>
        <w:t>(</w:t>
      </w:r>
    </w:p>
    <w:p w:rsidR="003B6330" w:rsidRPr="00AC778F"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AC778F">
        <w:rPr>
          <w:rFonts w:ascii="Consolas" w:eastAsia="Consolas" w:hAnsi="Consolas" w:cs="Consolas"/>
          <w:color w:val="000000"/>
          <w:sz w:val="19"/>
          <w:szCs w:val="19"/>
        </w:rPr>
        <w:t>[</w:t>
      </w:r>
      <w:proofErr w:type="spellStart"/>
      <w:r w:rsidRPr="00AC778F">
        <w:rPr>
          <w:rFonts w:ascii="Consolas" w:eastAsia="Consolas" w:hAnsi="Consolas" w:cs="Consolas"/>
          <w:color w:val="000000"/>
          <w:sz w:val="19"/>
          <w:szCs w:val="19"/>
        </w:rPr>
        <w:t>id_accion</w:t>
      </w:r>
      <w:proofErr w:type="spellEnd"/>
      <w:r w:rsidRPr="00AC778F">
        <w:rPr>
          <w:rFonts w:ascii="Consolas" w:eastAsia="Consolas" w:hAnsi="Consolas" w:cs="Consolas"/>
          <w:color w:val="000000"/>
          <w:sz w:val="19"/>
          <w:szCs w:val="19"/>
        </w:rPr>
        <w:t xml:space="preserve">]   </w:t>
      </w:r>
      <w:r w:rsidRPr="00AC778F">
        <w:rPr>
          <w:rFonts w:ascii="Consolas" w:eastAsia="Consolas" w:hAnsi="Consolas" w:cs="Consolas"/>
          <w:color w:val="0000FF"/>
          <w:sz w:val="19"/>
          <w:szCs w:val="19"/>
        </w:rPr>
        <w:t>TINYINT</w:t>
      </w:r>
      <w:r w:rsidRPr="00AC778F">
        <w:rPr>
          <w:rFonts w:ascii="Consolas" w:eastAsia="Consolas" w:hAnsi="Consolas" w:cs="Consolas"/>
          <w:color w:val="000000"/>
          <w:sz w:val="19"/>
          <w:szCs w:val="19"/>
        </w:rPr>
        <w:t xml:space="preserve">      </w:t>
      </w:r>
      <w:r w:rsidRPr="00AC778F">
        <w:rPr>
          <w:rFonts w:ascii="Consolas" w:eastAsia="Consolas" w:hAnsi="Consolas" w:cs="Consolas"/>
          <w:color w:val="808080"/>
          <w:sz w:val="19"/>
          <w:szCs w:val="19"/>
        </w:rPr>
        <w:t>NOT</w:t>
      </w:r>
      <w:r w:rsidRPr="00AC778F">
        <w:rPr>
          <w:rFonts w:ascii="Consolas" w:eastAsia="Consolas" w:hAnsi="Consolas" w:cs="Consolas"/>
          <w:color w:val="000000"/>
          <w:sz w:val="19"/>
          <w:szCs w:val="19"/>
        </w:rPr>
        <w:t xml:space="preserve"> </w:t>
      </w:r>
      <w:r w:rsidRPr="00AC778F">
        <w:rPr>
          <w:rFonts w:ascii="Consolas" w:eastAsia="Consolas" w:hAnsi="Consolas" w:cs="Consolas"/>
          <w:color w:val="808080"/>
          <w:sz w:val="19"/>
          <w:szCs w:val="19"/>
        </w:rPr>
        <w:t>NULL,</w:t>
      </w:r>
    </w:p>
    <w:p w:rsidR="003B6330" w:rsidRPr="00AC778F" w:rsidRDefault="003B6330" w:rsidP="003B6330">
      <w:pPr>
        <w:autoSpaceDE w:val="0"/>
        <w:ind w:left="1418"/>
        <w:rPr>
          <w:rFonts w:ascii="Consolas" w:eastAsia="Consolas" w:hAnsi="Consolas" w:cs="Consolas"/>
          <w:color w:val="000000"/>
          <w:sz w:val="19"/>
          <w:szCs w:val="19"/>
        </w:rPr>
      </w:pPr>
      <w:r w:rsidRPr="00AC778F">
        <w:rPr>
          <w:rFonts w:ascii="Consolas" w:eastAsia="Consolas" w:hAnsi="Consolas" w:cs="Consolas"/>
          <w:color w:val="000000"/>
          <w:sz w:val="19"/>
          <w:szCs w:val="19"/>
        </w:rPr>
        <w:t xml:space="preserve">    [</w:t>
      </w:r>
      <w:proofErr w:type="spellStart"/>
      <w:r w:rsidRPr="00AC778F">
        <w:rPr>
          <w:rFonts w:ascii="Consolas" w:eastAsia="Consolas" w:hAnsi="Consolas" w:cs="Consolas"/>
          <w:color w:val="000000"/>
          <w:sz w:val="19"/>
          <w:szCs w:val="19"/>
        </w:rPr>
        <w:t>Descripcion</w:t>
      </w:r>
      <w:proofErr w:type="spellEnd"/>
      <w:r w:rsidRPr="00AC778F">
        <w:rPr>
          <w:rFonts w:ascii="Consolas" w:eastAsia="Consolas" w:hAnsi="Consolas" w:cs="Consolas"/>
          <w:color w:val="000000"/>
          <w:sz w:val="19"/>
          <w:szCs w:val="19"/>
        </w:rPr>
        <w:t xml:space="preserve">] </w:t>
      </w:r>
      <w:r w:rsidRPr="00AC778F">
        <w:rPr>
          <w:rFonts w:ascii="Consolas" w:eastAsia="Consolas" w:hAnsi="Consolas" w:cs="Consolas"/>
          <w:color w:val="0000FF"/>
          <w:sz w:val="19"/>
          <w:szCs w:val="19"/>
        </w:rPr>
        <w:t xml:space="preserve">VARCHAR </w:t>
      </w:r>
      <w:r w:rsidRPr="00AC778F">
        <w:rPr>
          <w:rFonts w:ascii="Consolas" w:eastAsia="Consolas" w:hAnsi="Consolas" w:cs="Consolas"/>
          <w:color w:val="808080"/>
          <w:sz w:val="19"/>
          <w:szCs w:val="19"/>
        </w:rPr>
        <w:t>(</w:t>
      </w:r>
      <w:r w:rsidRPr="00AC778F">
        <w:rPr>
          <w:rFonts w:ascii="Consolas" w:eastAsia="Consolas" w:hAnsi="Consolas" w:cs="Consolas"/>
          <w:color w:val="000000"/>
          <w:sz w:val="19"/>
          <w:szCs w:val="19"/>
        </w:rPr>
        <w:t>50</w:t>
      </w:r>
      <w:r w:rsidRPr="00AC778F">
        <w:rPr>
          <w:rFonts w:ascii="Consolas" w:eastAsia="Consolas" w:hAnsi="Consolas" w:cs="Consolas"/>
          <w:color w:val="808080"/>
          <w:sz w:val="19"/>
          <w:szCs w:val="19"/>
        </w:rPr>
        <w:t>)</w:t>
      </w:r>
      <w:r w:rsidRPr="00AC778F">
        <w:rPr>
          <w:rFonts w:ascii="Consolas" w:eastAsia="Consolas" w:hAnsi="Consolas" w:cs="Consolas"/>
          <w:color w:val="000000"/>
          <w:sz w:val="19"/>
          <w:szCs w:val="19"/>
        </w:rPr>
        <w:t xml:space="preserve"> </w:t>
      </w:r>
      <w:r w:rsidRPr="00AC778F">
        <w:rPr>
          <w:rFonts w:ascii="Consolas" w:eastAsia="Consolas" w:hAnsi="Consolas" w:cs="Consolas"/>
          <w:color w:val="808080"/>
          <w:sz w:val="19"/>
          <w:szCs w:val="19"/>
        </w:rPr>
        <w:t>NOT</w:t>
      </w:r>
      <w:r w:rsidRPr="00AC778F">
        <w:rPr>
          <w:rFonts w:ascii="Consolas" w:eastAsia="Consolas" w:hAnsi="Consolas" w:cs="Consolas"/>
          <w:color w:val="000000"/>
          <w:sz w:val="19"/>
          <w:szCs w:val="19"/>
        </w:rPr>
        <w:t xml:space="preserve"> </w:t>
      </w:r>
      <w:r w:rsidRPr="00AC778F">
        <w:rPr>
          <w:rFonts w:ascii="Consolas" w:eastAsia="Consolas" w:hAnsi="Consolas" w:cs="Consolas"/>
          <w:color w:val="808080"/>
          <w:sz w:val="19"/>
          <w:szCs w:val="19"/>
        </w:rPr>
        <w:t>NULL,</w:t>
      </w:r>
    </w:p>
    <w:p w:rsidR="003B6330" w:rsidRPr="00AC778F" w:rsidRDefault="003B6330" w:rsidP="003B6330">
      <w:pPr>
        <w:autoSpaceDE w:val="0"/>
        <w:ind w:left="1418"/>
        <w:rPr>
          <w:rFonts w:ascii="Consolas" w:eastAsia="Consolas" w:hAnsi="Consolas" w:cs="Consolas"/>
          <w:color w:val="808080"/>
          <w:sz w:val="19"/>
          <w:szCs w:val="19"/>
        </w:rPr>
      </w:pPr>
      <w:r w:rsidRPr="00AC778F">
        <w:rPr>
          <w:rFonts w:ascii="Consolas" w:eastAsia="Consolas" w:hAnsi="Consolas" w:cs="Consolas"/>
          <w:color w:val="000000"/>
          <w:sz w:val="19"/>
          <w:szCs w:val="19"/>
        </w:rPr>
        <w:lastRenderedPageBreak/>
        <w:t xml:space="preserve">    </w:t>
      </w:r>
      <w:r w:rsidRPr="00AC778F">
        <w:rPr>
          <w:rFonts w:ascii="Consolas" w:eastAsia="Consolas" w:hAnsi="Consolas" w:cs="Consolas"/>
          <w:color w:val="0000FF"/>
          <w:sz w:val="19"/>
          <w:szCs w:val="19"/>
        </w:rPr>
        <w:t>PRIMARY</w:t>
      </w:r>
      <w:r w:rsidRPr="00AC778F">
        <w:rPr>
          <w:rFonts w:ascii="Consolas" w:eastAsia="Consolas" w:hAnsi="Consolas" w:cs="Consolas"/>
          <w:color w:val="000000"/>
          <w:sz w:val="19"/>
          <w:szCs w:val="19"/>
        </w:rPr>
        <w:t xml:space="preserve"> </w:t>
      </w:r>
      <w:r w:rsidRPr="00AC778F">
        <w:rPr>
          <w:rFonts w:ascii="Consolas" w:eastAsia="Consolas" w:hAnsi="Consolas" w:cs="Consolas"/>
          <w:color w:val="0000FF"/>
          <w:sz w:val="19"/>
          <w:szCs w:val="19"/>
        </w:rPr>
        <w:t>KEY</w:t>
      </w:r>
      <w:r w:rsidRPr="00AC778F">
        <w:rPr>
          <w:rFonts w:ascii="Consolas" w:eastAsia="Consolas" w:hAnsi="Consolas" w:cs="Consolas"/>
          <w:color w:val="000000"/>
          <w:sz w:val="19"/>
          <w:szCs w:val="19"/>
        </w:rPr>
        <w:t xml:space="preserve"> </w:t>
      </w:r>
      <w:r w:rsidRPr="00AC778F">
        <w:rPr>
          <w:rFonts w:ascii="Consolas" w:eastAsia="Consolas" w:hAnsi="Consolas" w:cs="Consolas"/>
          <w:color w:val="0000FF"/>
          <w:sz w:val="19"/>
          <w:szCs w:val="19"/>
        </w:rPr>
        <w:t xml:space="preserve">CLUSTERED </w:t>
      </w:r>
      <w:r w:rsidRPr="00AC778F">
        <w:rPr>
          <w:rFonts w:ascii="Consolas" w:eastAsia="Consolas" w:hAnsi="Consolas" w:cs="Consolas"/>
          <w:color w:val="808080"/>
          <w:sz w:val="19"/>
          <w:szCs w:val="19"/>
        </w:rPr>
        <w:t>(</w:t>
      </w:r>
      <w:r w:rsidRPr="00AC778F">
        <w:rPr>
          <w:rFonts w:ascii="Consolas" w:eastAsia="Consolas" w:hAnsi="Consolas" w:cs="Consolas"/>
          <w:color w:val="000000"/>
          <w:sz w:val="19"/>
          <w:szCs w:val="19"/>
        </w:rPr>
        <w:t>[</w:t>
      </w:r>
      <w:proofErr w:type="spellStart"/>
      <w:r w:rsidRPr="00AC778F">
        <w:rPr>
          <w:rFonts w:ascii="Consolas" w:eastAsia="Consolas" w:hAnsi="Consolas" w:cs="Consolas"/>
          <w:color w:val="000000"/>
          <w:sz w:val="19"/>
          <w:szCs w:val="19"/>
        </w:rPr>
        <w:t>id_accion</w:t>
      </w:r>
      <w:proofErr w:type="spellEnd"/>
      <w:r w:rsidRPr="00AC778F">
        <w:rPr>
          <w:rFonts w:ascii="Consolas" w:eastAsia="Consolas" w:hAnsi="Consolas" w:cs="Consolas"/>
          <w:color w:val="000000"/>
          <w:sz w:val="19"/>
          <w:szCs w:val="19"/>
        </w:rPr>
        <w:t xml:space="preserve">] </w:t>
      </w:r>
      <w:r w:rsidRPr="00AC778F">
        <w:rPr>
          <w:rFonts w:ascii="Consolas" w:eastAsia="Consolas" w:hAnsi="Consolas" w:cs="Consolas"/>
          <w:color w:val="0000FF"/>
          <w:sz w:val="19"/>
          <w:szCs w:val="19"/>
        </w:rPr>
        <w:t>ASC</w:t>
      </w:r>
      <w:r w:rsidRPr="00AC778F">
        <w:rPr>
          <w:rFonts w:ascii="Consolas" w:eastAsia="Consolas" w:hAnsi="Consolas" w:cs="Consolas"/>
          <w:color w:val="808080"/>
          <w:sz w:val="19"/>
          <w:szCs w:val="19"/>
        </w:rPr>
        <w:t>)</w:t>
      </w:r>
    </w:p>
    <w:p w:rsidR="003B6330" w:rsidRPr="003B6330" w:rsidRDefault="003B6330" w:rsidP="003B6330">
      <w:pPr>
        <w:autoSpaceDE w:val="0"/>
        <w:ind w:left="1418"/>
        <w:rPr>
          <w:rFonts w:ascii="Consolas" w:eastAsia="Consolas" w:hAnsi="Consolas" w:cs="Consolas"/>
          <w:color w:val="808080"/>
          <w:sz w:val="19"/>
          <w:szCs w:val="19"/>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id_accion</w:t>
      </w:r>
      <w:proofErr w:type="spellEnd"/>
      <w:r w:rsidRPr="003B6330">
        <w:rPr>
          <w:rFonts w:ascii="Verdana" w:eastAsia="Consolas" w:hAnsi="Verdana" w:cs="Verdana"/>
          <w:color w:val="000000"/>
          <w:spacing w:val="20"/>
          <w:kern w:val="20"/>
          <w:sz w:val="20"/>
          <w:szCs w:val="20"/>
          <w:lang w:val="es-AR"/>
        </w:rPr>
        <w:tab/>
        <w:t>: Identificador único de la acción</w:t>
      </w:r>
    </w:p>
    <w:p w:rsidR="003B6330" w:rsidRPr="003B6330" w:rsidRDefault="003B6330" w:rsidP="003B6330">
      <w:pPr>
        <w:autoSpaceDE w:val="0"/>
        <w:ind w:left="709"/>
        <w:rPr>
          <w:rFonts w:ascii="Verdana" w:eastAsia="Consolas" w:hAnsi="Verdana" w:cs="Verdana"/>
          <w:color w:val="80808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Descripcion</w:t>
      </w:r>
      <w:proofErr w:type="spellEnd"/>
      <w:r w:rsidRPr="003B6330">
        <w:rPr>
          <w:rFonts w:ascii="Verdana" w:eastAsia="Consolas" w:hAnsi="Verdana" w:cs="Verdana"/>
          <w:color w:val="000000"/>
          <w:spacing w:val="20"/>
          <w:kern w:val="20"/>
          <w:sz w:val="20"/>
          <w:szCs w:val="20"/>
          <w:lang w:val="es-AR"/>
        </w:rPr>
        <w:tab/>
        <w:t>: Descripción de la acción</w:t>
      </w:r>
    </w:p>
    <w:p w:rsidR="003B6330" w:rsidRPr="003B6330" w:rsidRDefault="003B6330" w:rsidP="003B6330">
      <w:pPr>
        <w:ind w:left="709"/>
        <w:rPr>
          <w:spacing w:val="20"/>
          <w:kern w:val="20"/>
          <w:lang w:val="es-AR"/>
        </w:rPr>
      </w:pPr>
      <w:r w:rsidRPr="003B6330">
        <w:rPr>
          <w:rFonts w:ascii="Verdana" w:hAnsi="Verdana" w:cs="Verdana"/>
          <w:spacing w:val="20"/>
          <w:kern w:val="20"/>
          <w:sz w:val="20"/>
          <w:szCs w:val="20"/>
          <w:lang w:val="es-AR"/>
        </w:rPr>
        <w:t>Ejemplo de información</w:t>
      </w:r>
    </w:p>
    <w:p w:rsidR="003B6330" w:rsidRPr="003B6330" w:rsidRDefault="006C550E" w:rsidP="003B6330">
      <w:pPr>
        <w:pStyle w:val="Textoindependiente"/>
        <w:ind w:left="709"/>
      </w:pPr>
      <w:r>
        <w:rPr>
          <w:noProof/>
          <w:lang w:eastAsia="es-AR" w:bidi="ar-SA"/>
        </w:rPr>
        <w:drawing>
          <wp:anchor distT="0" distB="0" distL="0" distR="0" simplePos="0" relativeHeight="251667456" behindDoc="0" locked="0" layoutInCell="1" allowOverlap="1">
            <wp:simplePos x="0" y="0"/>
            <wp:positionH relativeFrom="column">
              <wp:posOffset>854710</wp:posOffset>
            </wp:positionH>
            <wp:positionV relativeFrom="paragraph">
              <wp:posOffset>29210</wp:posOffset>
            </wp:positionV>
            <wp:extent cx="2884170" cy="1264920"/>
            <wp:effectExtent l="19050" t="0" r="0" b="0"/>
            <wp:wrapSquare wrapText="larges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srcRect/>
                    <a:stretch>
                      <a:fillRect/>
                    </a:stretch>
                  </pic:blipFill>
                  <pic:spPr bwMode="auto">
                    <a:xfrm>
                      <a:off x="0" y="0"/>
                      <a:ext cx="2884170" cy="126492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pStyle w:val="Textoindependiente"/>
        <w:ind w:left="709"/>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7B067C" w:rsidRDefault="003B6330" w:rsidP="002D54AE">
      <w:pPr>
        <w:pStyle w:val="Ttulo2"/>
        <w:rPr>
          <w:lang w:val="es-AR"/>
        </w:rPr>
      </w:pPr>
      <w:bookmarkStart w:id="305" w:name="__RefHeading__273_238574934"/>
      <w:bookmarkStart w:id="306" w:name="__RefHeading__234_2121180832"/>
      <w:bookmarkStart w:id="307" w:name="_Toc395525166"/>
      <w:bookmarkStart w:id="308" w:name="_Toc403667039"/>
      <w:bookmarkStart w:id="309" w:name="_Toc404071557"/>
      <w:bookmarkEnd w:id="305"/>
      <w:bookmarkEnd w:id="306"/>
      <w:r w:rsidRPr="007B067C">
        <w:rPr>
          <w:lang w:val="es-AR"/>
        </w:rPr>
        <w:t>Tabla de Fabricantes</w:t>
      </w:r>
      <w:bookmarkEnd w:id="307"/>
      <w:bookmarkEnd w:id="308"/>
      <w:bookmarkEnd w:id="309"/>
    </w:p>
    <w:p w:rsidR="003B6330" w:rsidRPr="003B6330" w:rsidRDefault="00B054A3" w:rsidP="003B6330">
      <w:pPr>
        <w:pStyle w:val="Textoindependiente"/>
        <w:ind w:left="709"/>
        <w:rPr>
          <w:rFonts w:ascii="Verdana" w:hAnsi="Verdana" w:cs="Verdana"/>
          <w:spacing w:val="20"/>
          <w:kern w:val="20"/>
          <w:sz w:val="20"/>
          <w:szCs w:val="20"/>
        </w:rPr>
      </w:pPr>
      <w:r w:rsidRPr="00B054A3">
        <w:pict>
          <v:shape id="_x0000_s1043" type="#_x0000_t75" style="position:absolute;left:0;text-align:left;margin-left:0;margin-top:6pt;width:479.85pt;height:3.6pt;z-index:251674624;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rPr>
        <w:t>Contiene los distintos fabricantes de productos con los que cuenta el comercio</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En esta etapa no contiene ABM por parte del usuario, pero en la próxima versión si estará disponible</w:t>
      </w:r>
    </w:p>
    <w:p w:rsidR="003B6330" w:rsidRPr="003B6330" w:rsidRDefault="003B6330" w:rsidP="003B6330">
      <w:pPr>
        <w:rPr>
          <w:rFonts w:ascii="Verdana" w:hAnsi="Verdana" w:cs="Verdana"/>
          <w:spacing w:val="20"/>
          <w:kern w:val="20"/>
          <w:sz w:val="20"/>
          <w:szCs w:val="20"/>
          <w:lang w:val="es-AR"/>
        </w:rPr>
      </w:pPr>
    </w:p>
    <w:p w:rsidR="003B6330" w:rsidRPr="003B6330" w:rsidRDefault="003B6330" w:rsidP="003B6330">
      <w:pPr>
        <w:ind w:left="709"/>
        <w:rPr>
          <w:rFonts w:ascii="Consolas" w:eastAsia="Consolas" w:hAnsi="Consolas" w:cs="Consolas"/>
          <w:color w:val="0000FF"/>
          <w:spacing w:val="20"/>
          <w:kern w:val="20"/>
          <w:sz w:val="19"/>
          <w:szCs w:val="19"/>
          <w:lang w:val="es-AR"/>
        </w:rPr>
      </w:pPr>
      <w:r w:rsidRPr="003B6330">
        <w:rPr>
          <w:rFonts w:ascii="Verdana" w:hAnsi="Verdana" w:cs="Verdana"/>
          <w:spacing w:val="20"/>
          <w:kern w:val="20"/>
          <w:sz w:val="20"/>
          <w:szCs w:val="20"/>
          <w:lang w:val="es-AR"/>
        </w:rPr>
        <w:t>Código de creación</w:t>
      </w:r>
    </w:p>
    <w:p w:rsidR="003B6330" w:rsidRPr="003B6330" w:rsidRDefault="003B6330" w:rsidP="003B6330">
      <w:pPr>
        <w:ind w:left="1418"/>
        <w:rPr>
          <w:rFonts w:ascii="Consolas" w:eastAsia="Consolas" w:hAnsi="Consolas" w:cs="Consolas"/>
          <w:color w:val="000000"/>
          <w:sz w:val="19"/>
          <w:szCs w:val="19"/>
          <w:lang w:val="es-AR"/>
        </w:rPr>
      </w:pPr>
      <w:r w:rsidRPr="003B6330">
        <w:rPr>
          <w:rFonts w:ascii="Consolas" w:eastAsia="Consolas" w:hAnsi="Consolas" w:cs="Consolas"/>
          <w:color w:val="0000FF"/>
          <w:sz w:val="19"/>
          <w:szCs w:val="19"/>
          <w:lang w:val="es-AR"/>
        </w:rPr>
        <w:t>CREATE</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TABLE</w:t>
      </w:r>
      <w:r w:rsidRPr="003B6330">
        <w:rPr>
          <w:rFonts w:ascii="Consolas" w:eastAsia="Consolas" w:hAnsi="Consolas" w:cs="Consolas"/>
          <w:color w:val="000000"/>
          <w:sz w:val="19"/>
          <w:szCs w:val="19"/>
          <w:lang w:val="es-AR"/>
        </w:rPr>
        <w:t xml:space="preserve"> [</w:t>
      </w:r>
      <w:proofErr w:type="spellStart"/>
      <w:r w:rsidRPr="003B6330">
        <w:rPr>
          <w:rFonts w:ascii="Consolas" w:eastAsia="Consolas" w:hAnsi="Consolas" w:cs="Consolas"/>
          <w:color w:val="000000"/>
          <w:sz w:val="19"/>
          <w:szCs w:val="19"/>
          <w:lang w:val="es-AR"/>
        </w:rPr>
        <w:t>dbo</w:t>
      </w:r>
      <w:proofErr w:type="spellEnd"/>
      <w:r w:rsidRPr="003B6330">
        <w:rPr>
          <w:rFonts w:ascii="Consolas" w:eastAsia="Consolas" w:hAnsi="Consolas" w:cs="Consolas"/>
          <w:color w:val="000000"/>
          <w:sz w:val="19"/>
          <w:szCs w:val="19"/>
          <w:lang w:val="es-AR"/>
        </w:rPr>
        <w:t>]</w:t>
      </w:r>
      <w:proofErr w:type="gramStart"/>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w:t>
      </w:r>
      <w:proofErr w:type="gramEnd"/>
      <w:r w:rsidRPr="003B6330">
        <w:rPr>
          <w:rFonts w:ascii="Consolas" w:eastAsia="Consolas" w:hAnsi="Consolas" w:cs="Consolas"/>
          <w:color w:val="000000"/>
          <w:sz w:val="19"/>
          <w:szCs w:val="19"/>
          <w:lang w:val="es-AR"/>
        </w:rPr>
        <w:t>fabricante]</w:t>
      </w:r>
      <w:r w:rsidRPr="003B6330">
        <w:rPr>
          <w:rFonts w:ascii="Consolas" w:eastAsia="Consolas" w:hAnsi="Consolas" w:cs="Consolas"/>
          <w:color w:val="0000FF"/>
          <w:sz w:val="19"/>
          <w:szCs w:val="19"/>
          <w:lang w:val="es-AR"/>
        </w:rPr>
        <w:t xml:space="preserve"> </w:t>
      </w:r>
      <w:r w:rsidRPr="003B6330">
        <w:rPr>
          <w:rFonts w:ascii="Consolas" w:eastAsia="Consolas" w:hAnsi="Consolas" w:cs="Consolas"/>
          <w:color w:val="808080"/>
          <w:sz w:val="19"/>
          <w:szCs w:val="19"/>
          <w:lang w:val="es-AR"/>
        </w:rPr>
        <w:t>(</w:t>
      </w:r>
    </w:p>
    <w:p w:rsidR="003B6330" w:rsidRPr="00AC778F"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AC778F">
        <w:rPr>
          <w:rFonts w:ascii="Consolas" w:eastAsia="Consolas" w:hAnsi="Consolas" w:cs="Consolas"/>
          <w:color w:val="000000"/>
          <w:sz w:val="19"/>
          <w:szCs w:val="19"/>
        </w:rPr>
        <w:t>[</w:t>
      </w:r>
      <w:proofErr w:type="spellStart"/>
      <w:r w:rsidRPr="00AC778F">
        <w:rPr>
          <w:rFonts w:ascii="Consolas" w:eastAsia="Consolas" w:hAnsi="Consolas" w:cs="Consolas"/>
          <w:color w:val="000000"/>
          <w:sz w:val="19"/>
          <w:szCs w:val="19"/>
        </w:rPr>
        <w:t>Id_fabricante</w:t>
      </w:r>
      <w:proofErr w:type="spellEnd"/>
      <w:r w:rsidRPr="00AC778F">
        <w:rPr>
          <w:rFonts w:ascii="Consolas" w:eastAsia="Consolas" w:hAnsi="Consolas" w:cs="Consolas"/>
          <w:color w:val="000000"/>
          <w:sz w:val="19"/>
          <w:szCs w:val="19"/>
        </w:rPr>
        <w:t xml:space="preserve">] </w:t>
      </w:r>
      <w:r w:rsidRPr="00AC778F">
        <w:rPr>
          <w:rFonts w:ascii="Consolas" w:eastAsia="Consolas" w:hAnsi="Consolas" w:cs="Consolas"/>
          <w:color w:val="0000FF"/>
          <w:sz w:val="19"/>
          <w:szCs w:val="19"/>
        </w:rPr>
        <w:t>INT</w:t>
      </w:r>
      <w:r w:rsidRPr="00AC778F">
        <w:rPr>
          <w:rFonts w:ascii="Consolas" w:eastAsia="Consolas" w:hAnsi="Consolas" w:cs="Consolas"/>
          <w:color w:val="000000"/>
          <w:sz w:val="19"/>
          <w:szCs w:val="19"/>
        </w:rPr>
        <w:t xml:space="preserve">          </w:t>
      </w:r>
      <w:r w:rsidRPr="00AC778F">
        <w:rPr>
          <w:rFonts w:ascii="Consolas" w:eastAsia="Consolas" w:hAnsi="Consolas" w:cs="Consolas"/>
          <w:color w:val="808080"/>
          <w:sz w:val="19"/>
          <w:szCs w:val="19"/>
        </w:rPr>
        <w:t>NOT</w:t>
      </w:r>
      <w:r w:rsidRPr="00AC778F">
        <w:rPr>
          <w:rFonts w:ascii="Consolas" w:eastAsia="Consolas" w:hAnsi="Consolas" w:cs="Consolas"/>
          <w:color w:val="000000"/>
          <w:sz w:val="19"/>
          <w:szCs w:val="19"/>
        </w:rPr>
        <w:t xml:space="preserve"> </w:t>
      </w:r>
      <w:r w:rsidRPr="00AC778F">
        <w:rPr>
          <w:rFonts w:ascii="Consolas" w:eastAsia="Consolas" w:hAnsi="Consolas" w:cs="Consolas"/>
          <w:color w:val="808080"/>
          <w:sz w:val="19"/>
          <w:szCs w:val="19"/>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AC778F">
        <w:rPr>
          <w:rFonts w:ascii="Consolas" w:eastAsia="Consolas" w:hAnsi="Consolas" w:cs="Consolas"/>
          <w:color w:val="000000"/>
          <w:sz w:val="19"/>
          <w:szCs w:val="19"/>
        </w:rPr>
        <w:t xml:space="preserve">    </w:t>
      </w:r>
      <w:r w:rsidRPr="003B6330">
        <w:rPr>
          <w:rFonts w:ascii="Consolas" w:eastAsia="Consolas" w:hAnsi="Consolas" w:cs="Consolas"/>
          <w:color w:val="000000"/>
          <w:sz w:val="19"/>
          <w:szCs w:val="19"/>
          <w:lang w:val="es-AR"/>
        </w:rPr>
        <w:t>[</w:t>
      </w:r>
      <w:proofErr w:type="spellStart"/>
      <w:proofErr w:type="gramStart"/>
      <w:r w:rsidRPr="003B6330">
        <w:rPr>
          <w:rFonts w:ascii="Consolas" w:eastAsia="Consolas" w:hAnsi="Consolas" w:cs="Consolas"/>
          <w:color w:val="000000"/>
          <w:sz w:val="19"/>
          <w:szCs w:val="19"/>
          <w:lang w:val="es-AR"/>
        </w:rPr>
        <w:t>descripcion</w:t>
      </w:r>
      <w:proofErr w:type="spellEnd"/>
      <w:proofErr w:type="gramEnd"/>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 xml:space="preserve">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50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808080"/>
          <w:sz w:val="19"/>
          <w:szCs w:val="19"/>
          <w:lang w:val="es-AR"/>
        </w:rPr>
      </w:pP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PRIMARY</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KEY</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 xml:space="preserve">CLUSTERED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w:t>
      </w:r>
      <w:proofErr w:type="spellStart"/>
      <w:r w:rsidRPr="003B6330">
        <w:rPr>
          <w:rFonts w:ascii="Consolas" w:eastAsia="Consolas" w:hAnsi="Consolas" w:cs="Consolas"/>
          <w:color w:val="000000"/>
          <w:sz w:val="19"/>
          <w:szCs w:val="19"/>
          <w:lang w:val="es-AR"/>
        </w:rPr>
        <w:t>Id_fabricante</w:t>
      </w:r>
      <w:proofErr w:type="spellEnd"/>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ASC</w:t>
      </w:r>
      <w:r w:rsidRPr="003B6330">
        <w:rPr>
          <w:rFonts w:ascii="Consolas" w:eastAsia="Consolas" w:hAnsi="Consolas" w:cs="Consolas"/>
          <w:color w:val="808080"/>
          <w:sz w:val="19"/>
          <w:szCs w:val="19"/>
          <w:lang w:val="es-AR"/>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id_fabricante</w:t>
      </w:r>
      <w:proofErr w:type="spellEnd"/>
      <w:r w:rsidRPr="003B6330">
        <w:rPr>
          <w:rFonts w:ascii="Verdana" w:eastAsia="Consolas" w:hAnsi="Verdana" w:cs="Verdana"/>
          <w:color w:val="000000"/>
          <w:spacing w:val="20"/>
          <w:kern w:val="20"/>
          <w:sz w:val="20"/>
          <w:szCs w:val="20"/>
          <w:lang w:val="es-AR"/>
        </w:rPr>
        <w:tab/>
        <w:t>: Identificador único del fabricante</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Descripcion</w:t>
      </w:r>
      <w:proofErr w:type="spellEnd"/>
      <w:r w:rsidRPr="003B6330">
        <w:rPr>
          <w:rFonts w:ascii="Verdana" w:eastAsia="Consolas" w:hAnsi="Verdana" w:cs="Verdana"/>
          <w:color w:val="000000"/>
          <w:spacing w:val="20"/>
          <w:kern w:val="20"/>
          <w:sz w:val="20"/>
          <w:szCs w:val="20"/>
          <w:lang w:val="es-AR"/>
        </w:rPr>
        <w:tab/>
        <w:t>: Descripción del Fabricante</w:t>
      </w:r>
    </w:p>
    <w:p w:rsidR="003B6330" w:rsidRPr="003B6330" w:rsidRDefault="003B6330" w:rsidP="003B6330">
      <w:pPr>
        <w:autoSpaceDE w:val="0"/>
        <w:ind w:left="709"/>
        <w:rPr>
          <w:rFonts w:ascii="Verdana" w:hAnsi="Verdana" w:cs="Verdana"/>
          <w:spacing w:val="20"/>
          <w:kern w:val="20"/>
          <w:sz w:val="20"/>
          <w:szCs w:val="20"/>
          <w:lang w:val="es-AR"/>
        </w:rPr>
      </w:pPr>
      <w:r w:rsidRPr="003B6330">
        <w:rPr>
          <w:rFonts w:ascii="Verdana" w:eastAsia="Consolas" w:hAnsi="Verdana" w:cs="Verdana"/>
          <w:color w:val="000000"/>
          <w:spacing w:val="20"/>
          <w:kern w:val="20"/>
          <w:sz w:val="20"/>
          <w:szCs w:val="20"/>
          <w:lang w:val="es-AR"/>
        </w:rPr>
        <w:t>Ejemplo de información</w:t>
      </w:r>
    </w:p>
    <w:p w:rsidR="003B6330" w:rsidRPr="003B6330" w:rsidRDefault="002D54AE" w:rsidP="002D54AE">
      <w:pPr>
        <w:ind w:left="720" w:firstLine="720"/>
        <w:rPr>
          <w:rFonts w:ascii="Verdana" w:hAnsi="Verdana" w:cs="Verdana"/>
          <w:lang w:val="es-AR"/>
        </w:rPr>
      </w:pPr>
      <w:r>
        <w:rPr>
          <w:rFonts w:ascii="Verdana" w:eastAsia="Consolas" w:hAnsi="Verdana" w:cs="Verdana"/>
          <w:noProof/>
          <w:color w:val="000000"/>
          <w:spacing w:val="20"/>
          <w:kern w:val="20"/>
          <w:sz w:val="20"/>
          <w:szCs w:val="20"/>
          <w:lang w:val="es-AR" w:eastAsia="es-AR"/>
        </w:rPr>
        <w:drawing>
          <wp:inline distT="0" distB="0" distL="0" distR="0">
            <wp:extent cx="1995170" cy="662305"/>
            <wp:effectExtent l="19050" t="0" r="5080" b="0"/>
            <wp:docPr id="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1995170" cy="662305"/>
                    </a:xfrm>
                    <a:prstGeom prst="rect">
                      <a:avLst/>
                    </a:prstGeom>
                    <a:solidFill>
                      <a:srgbClr val="FFFFFF">
                        <a:alpha val="0"/>
                      </a:srgbClr>
                    </a:solidFill>
                    <a:ln w="9525">
                      <a:noFill/>
                      <a:miter lim="800000"/>
                      <a:headEnd/>
                      <a:tailEnd/>
                    </a:ln>
                  </pic:spPr>
                </pic:pic>
              </a:graphicData>
            </a:graphic>
          </wp:inline>
        </w:drawing>
      </w:r>
    </w:p>
    <w:p w:rsidR="003B6330" w:rsidRPr="007B067C" w:rsidRDefault="003B6330" w:rsidP="002D54AE">
      <w:pPr>
        <w:pStyle w:val="Ttulo2"/>
        <w:rPr>
          <w:lang w:val="es-AR"/>
        </w:rPr>
      </w:pPr>
      <w:bookmarkStart w:id="310" w:name="__RefHeading__275_238574934"/>
      <w:bookmarkStart w:id="311" w:name="__RefHeading__236_2121180832"/>
      <w:bookmarkStart w:id="312" w:name="_Toc395525167"/>
      <w:bookmarkStart w:id="313" w:name="_Toc403667040"/>
      <w:bookmarkStart w:id="314" w:name="_Toc404071558"/>
      <w:bookmarkEnd w:id="310"/>
      <w:bookmarkEnd w:id="311"/>
      <w:r w:rsidRPr="007B067C">
        <w:rPr>
          <w:lang w:val="es-AR"/>
        </w:rPr>
        <w:lastRenderedPageBreak/>
        <w:t>Tabla de Localidades</w:t>
      </w:r>
      <w:bookmarkEnd w:id="312"/>
      <w:bookmarkEnd w:id="313"/>
      <w:bookmarkEnd w:id="314"/>
    </w:p>
    <w:p w:rsidR="003B6330" w:rsidRPr="003B6330" w:rsidRDefault="00B054A3" w:rsidP="003B6330">
      <w:pPr>
        <w:ind w:left="709"/>
        <w:rPr>
          <w:rFonts w:ascii="Verdana" w:hAnsi="Verdana" w:cs="Verdana"/>
          <w:spacing w:val="20"/>
          <w:kern w:val="20"/>
          <w:sz w:val="20"/>
          <w:szCs w:val="20"/>
          <w:lang w:val="es-AR"/>
        </w:rPr>
      </w:pPr>
      <w:r w:rsidRPr="00B054A3">
        <w:rPr>
          <w:lang w:val="es-AR"/>
        </w:rPr>
        <w:pict>
          <v:shape id="_x0000_s1041" type="#_x0000_t75" style="position:absolute;left:0;text-align:left;margin-left:0;margin-top:6pt;width:479.85pt;height:3.6pt;z-index:251672576;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 xml:space="preserve">Contiene las distintas localidades de las provincias. Se utilizará para la ubicación geográfica de los clientes </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En esta etapa no contiene ABM por parte del usuario, pero en la próxima versión si estará disponible</w:t>
      </w:r>
    </w:p>
    <w:p w:rsidR="003B6330" w:rsidRPr="003B6330" w:rsidRDefault="003B6330" w:rsidP="003B6330">
      <w:pPr>
        <w:ind w:left="709"/>
        <w:rPr>
          <w:rFonts w:ascii="Verdana" w:hAnsi="Verdana" w:cs="Verdana"/>
          <w:spacing w:val="20"/>
          <w:kern w:val="20"/>
          <w:sz w:val="20"/>
          <w:szCs w:val="20"/>
          <w:lang w:val="es-AR"/>
        </w:rPr>
      </w:pPr>
    </w:p>
    <w:p w:rsidR="003B6330" w:rsidRPr="00AC778F" w:rsidRDefault="003B6330" w:rsidP="003B6330">
      <w:pPr>
        <w:ind w:left="709"/>
        <w:rPr>
          <w:rFonts w:ascii="Consolas" w:eastAsia="Consolas" w:hAnsi="Consolas" w:cs="Consolas"/>
          <w:color w:val="0000FF"/>
          <w:spacing w:val="20"/>
          <w:kern w:val="20"/>
          <w:sz w:val="19"/>
          <w:szCs w:val="19"/>
          <w:lang w:val="es-AR"/>
        </w:rPr>
      </w:pPr>
      <w:r w:rsidRPr="00AC778F">
        <w:rPr>
          <w:rFonts w:ascii="Verdana" w:hAnsi="Verdana" w:cs="Verdana"/>
          <w:spacing w:val="20"/>
          <w:kern w:val="20"/>
          <w:sz w:val="20"/>
          <w:szCs w:val="20"/>
          <w:lang w:val="es-AR"/>
        </w:rPr>
        <w:t>Código de creación</w:t>
      </w:r>
    </w:p>
    <w:p w:rsidR="003B6330" w:rsidRPr="00AC778F" w:rsidRDefault="003B6330" w:rsidP="003B6330">
      <w:pPr>
        <w:ind w:left="1418"/>
        <w:rPr>
          <w:rFonts w:ascii="Consolas" w:eastAsia="Consolas" w:hAnsi="Consolas" w:cs="Consolas"/>
          <w:color w:val="000000"/>
          <w:sz w:val="19"/>
          <w:szCs w:val="19"/>
          <w:lang w:val="es-AR"/>
        </w:rPr>
      </w:pPr>
      <w:r w:rsidRPr="00AC778F">
        <w:rPr>
          <w:rFonts w:ascii="Consolas" w:eastAsia="Consolas" w:hAnsi="Consolas" w:cs="Consolas"/>
          <w:color w:val="0000FF"/>
          <w:sz w:val="19"/>
          <w:szCs w:val="19"/>
          <w:lang w:val="es-AR"/>
        </w:rPr>
        <w:t>CREATE</w:t>
      </w:r>
      <w:r w:rsidRPr="00AC778F">
        <w:rPr>
          <w:rFonts w:ascii="Consolas" w:eastAsia="Consolas" w:hAnsi="Consolas" w:cs="Consolas"/>
          <w:color w:val="000000"/>
          <w:sz w:val="19"/>
          <w:szCs w:val="19"/>
          <w:lang w:val="es-AR"/>
        </w:rPr>
        <w:t xml:space="preserve"> </w:t>
      </w:r>
      <w:r w:rsidRPr="00AC778F">
        <w:rPr>
          <w:rFonts w:ascii="Consolas" w:eastAsia="Consolas" w:hAnsi="Consolas" w:cs="Consolas"/>
          <w:color w:val="0000FF"/>
          <w:sz w:val="19"/>
          <w:szCs w:val="19"/>
          <w:lang w:val="es-AR"/>
        </w:rPr>
        <w:t>TABLE</w:t>
      </w:r>
      <w:r w:rsidRPr="00AC778F">
        <w:rPr>
          <w:rFonts w:ascii="Consolas" w:eastAsia="Consolas" w:hAnsi="Consolas" w:cs="Consolas"/>
          <w:color w:val="000000"/>
          <w:sz w:val="19"/>
          <w:szCs w:val="19"/>
          <w:lang w:val="es-AR"/>
        </w:rPr>
        <w:t xml:space="preserve"> [</w:t>
      </w:r>
      <w:proofErr w:type="spellStart"/>
      <w:r w:rsidRPr="00AC778F">
        <w:rPr>
          <w:rFonts w:ascii="Consolas" w:eastAsia="Consolas" w:hAnsi="Consolas" w:cs="Consolas"/>
          <w:color w:val="000000"/>
          <w:sz w:val="19"/>
          <w:szCs w:val="19"/>
          <w:lang w:val="es-AR"/>
        </w:rPr>
        <w:t>dbo</w:t>
      </w:r>
      <w:proofErr w:type="spellEnd"/>
      <w:r w:rsidRPr="00AC778F">
        <w:rPr>
          <w:rFonts w:ascii="Consolas" w:eastAsia="Consolas" w:hAnsi="Consolas" w:cs="Consolas"/>
          <w:color w:val="000000"/>
          <w:sz w:val="19"/>
          <w:szCs w:val="19"/>
          <w:lang w:val="es-AR"/>
        </w:rPr>
        <w:t>]</w:t>
      </w:r>
      <w:proofErr w:type="gramStart"/>
      <w:r w:rsidRPr="00AC778F">
        <w:rPr>
          <w:rFonts w:ascii="Consolas" w:eastAsia="Consolas" w:hAnsi="Consolas" w:cs="Consolas"/>
          <w:color w:val="808080"/>
          <w:sz w:val="19"/>
          <w:szCs w:val="19"/>
          <w:lang w:val="es-AR"/>
        </w:rPr>
        <w:t>.</w:t>
      </w:r>
      <w:r w:rsidRPr="00AC778F">
        <w:rPr>
          <w:rFonts w:ascii="Consolas" w:eastAsia="Consolas" w:hAnsi="Consolas" w:cs="Consolas"/>
          <w:color w:val="000000"/>
          <w:sz w:val="19"/>
          <w:szCs w:val="19"/>
          <w:lang w:val="es-AR"/>
        </w:rPr>
        <w:t>[</w:t>
      </w:r>
      <w:proofErr w:type="gramEnd"/>
      <w:r w:rsidRPr="00AC778F">
        <w:rPr>
          <w:rFonts w:ascii="Consolas" w:eastAsia="Consolas" w:hAnsi="Consolas" w:cs="Consolas"/>
          <w:color w:val="000000"/>
          <w:sz w:val="19"/>
          <w:szCs w:val="19"/>
          <w:lang w:val="es-AR"/>
        </w:rPr>
        <w:t>localidades]</w:t>
      </w:r>
      <w:r w:rsidRPr="00AC778F">
        <w:rPr>
          <w:rFonts w:ascii="Consolas" w:eastAsia="Consolas" w:hAnsi="Consolas" w:cs="Consolas"/>
          <w:color w:val="0000FF"/>
          <w:sz w:val="19"/>
          <w:szCs w:val="19"/>
          <w:lang w:val="es-AR"/>
        </w:rPr>
        <w:t xml:space="preserve"> </w:t>
      </w:r>
      <w:r w:rsidRPr="00AC778F">
        <w:rPr>
          <w:rFonts w:ascii="Consolas" w:eastAsia="Consolas" w:hAnsi="Consolas" w:cs="Consolas"/>
          <w:color w:val="808080"/>
          <w:sz w:val="19"/>
          <w:szCs w:val="19"/>
          <w:lang w:val="es-AR"/>
        </w:rPr>
        <w:t>(</w:t>
      </w:r>
    </w:p>
    <w:p w:rsidR="003B6330" w:rsidRPr="00EE490E" w:rsidRDefault="003B6330" w:rsidP="003B6330">
      <w:pPr>
        <w:autoSpaceDE w:val="0"/>
        <w:ind w:left="1418"/>
        <w:rPr>
          <w:rFonts w:ascii="Consolas" w:eastAsia="Consolas" w:hAnsi="Consolas" w:cs="Consolas"/>
          <w:color w:val="000000"/>
          <w:sz w:val="19"/>
          <w:szCs w:val="19"/>
        </w:rPr>
      </w:pPr>
      <w:r w:rsidRPr="00AC778F">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 xml:space="preserve">[Id]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IDENTITY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1</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Id_loc</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id_prov</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Descripcion</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CONSTRAINT</w:t>
      </w: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PK_localidades</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[Id]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CONSTRAINT</w:t>
      </w: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FK_localidades_provincias</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FOREIGN</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KEY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w:t>
      </w:r>
      <w:proofErr w:type="spellStart"/>
      <w:r w:rsidRPr="00EE490E">
        <w:rPr>
          <w:rFonts w:ascii="Consolas" w:eastAsia="Consolas" w:hAnsi="Consolas" w:cs="Consolas"/>
          <w:color w:val="000000"/>
          <w:sz w:val="19"/>
          <w:szCs w:val="19"/>
        </w:rPr>
        <w:t>id_prov</w:t>
      </w:r>
      <w:proofErr w:type="spellEnd"/>
      <w:r w:rsidRPr="00EE490E">
        <w:rPr>
          <w:rFonts w:ascii="Consolas" w:eastAsia="Consolas" w:hAnsi="Consolas" w:cs="Consolas"/>
          <w:color w:val="000000"/>
          <w:sz w:val="19"/>
          <w:szCs w:val="19"/>
        </w:rPr>
        <w:t>]</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REFERENCES</w:t>
      </w: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dbo</w:t>
      </w:r>
      <w:proofErr w:type="spellEnd"/>
      <w:r w:rsidRPr="00EE490E">
        <w:rPr>
          <w:rFonts w:ascii="Consolas" w:eastAsia="Consolas" w:hAnsi="Consolas" w:cs="Consolas"/>
          <w:color w:val="000000"/>
          <w:sz w:val="19"/>
          <w:szCs w:val="19"/>
        </w:rPr>
        <w:t>]</w:t>
      </w:r>
      <w:proofErr w:type="gramStart"/>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w:t>
      </w:r>
      <w:proofErr w:type="spellStart"/>
      <w:proofErr w:type="gramEnd"/>
      <w:r w:rsidRPr="00EE490E">
        <w:rPr>
          <w:rFonts w:ascii="Consolas" w:eastAsia="Consolas" w:hAnsi="Consolas" w:cs="Consolas"/>
          <w:color w:val="000000"/>
          <w:sz w:val="19"/>
          <w:szCs w:val="19"/>
        </w:rPr>
        <w:t>provincias</w:t>
      </w:r>
      <w:proofErr w:type="spellEnd"/>
      <w:r w:rsidRPr="00EE490E">
        <w:rPr>
          <w:rFonts w:ascii="Consolas" w:eastAsia="Consolas" w:hAnsi="Consolas" w:cs="Consolas"/>
          <w:color w:val="000000"/>
          <w:sz w:val="19"/>
          <w:szCs w:val="19"/>
        </w:rPr>
        <w:t>]</w:t>
      </w:r>
      <w:r w:rsidRPr="00EE490E">
        <w:rPr>
          <w:rFonts w:ascii="Consolas" w:eastAsia="Consolas" w:hAnsi="Consolas" w:cs="Consolas"/>
          <w:color w:val="0000FF"/>
          <w:sz w:val="19"/>
          <w:szCs w:val="19"/>
        </w:rPr>
        <w:t xml:space="preserve">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w:t>
      </w:r>
      <w:proofErr w:type="spellStart"/>
      <w:r w:rsidRPr="00EE490E">
        <w:rPr>
          <w:rFonts w:ascii="Consolas" w:eastAsia="Consolas" w:hAnsi="Consolas" w:cs="Consolas"/>
          <w:color w:val="000000"/>
          <w:sz w:val="19"/>
          <w:szCs w:val="19"/>
        </w:rPr>
        <w:t>Id_prov</w:t>
      </w:r>
      <w:proofErr w:type="spellEnd"/>
      <w:r w:rsidRPr="00EE490E">
        <w:rPr>
          <w:rFonts w:ascii="Consolas" w:eastAsia="Consolas" w:hAnsi="Consolas" w:cs="Consolas"/>
          <w:color w:val="000000"/>
          <w:sz w:val="19"/>
          <w:szCs w:val="19"/>
        </w:rPr>
        <w:t>]</w:t>
      </w:r>
      <w:r w:rsidRPr="00EE490E">
        <w:rPr>
          <w:rFonts w:ascii="Consolas" w:eastAsia="Consolas" w:hAnsi="Consolas" w:cs="Consolas"/>
          <w:color w:val="808080"/>
          <w:sz w:val="19"/>
          <w:szCs w:val="19"/>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808080"/>
          <w:sz w:val="20"/>
          <w:szCs w:val="20"/>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gramStart"/>
      <w:r w:rsidRPr="003B6330">
        <w:rPr>
          <w:rFonts w:ascii="Verdana" w:eastAsia="Consolas" w:hAnsi="Verdana" w:cs="Verdana"/>
          <w:color w:val="000000"/>
          <w:spacing w:val="20"/>
          <w:kern w:val="20"/>
          <w:sz w:val="20"/>
          <w:szCs w:val="20"/>
          <w:lang w:val="es-AR"/>
        </w:rPr>
        <w:t>id</w:t>
      </w:r>
      <w:proofErr w:type="gramEnd"/>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Número único incremental </w:t>
      </w:r>
    </w:p>
    <w:p w:rsidR="003B6330" w:rsidRPr="003B6330" w:rsidRDefault="003B6330" w:rsidP="003B6330">
      <w:pPr>
        <w:autoSpaceDE w:val="0"/>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id_loc</w:t>
      </w:r>
      <w:proofErr w:type="spellEnd"/>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Identificador único de la Localidad</w:t>
      </w:r>
    </w:p>
    <w:p w:rsidR="003B6330" w:rsidRPr="003B6330" w:rsidRDefault="003B6330" w:rsidP="003B6330">
      <w:pPr>
        <w:autoSpaceDE w:val="0"/>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id_prov</w:t>
      </w:r>
      <w:proofErr w:type="spellEnd"/>
      <w:r w:rsidRPr="003B6330">
        <w:rPr>
          <w:rFonts w:ascii="Verdana" w:eastAsia="Consolas" w:hAnsi="Verdana" w:cs="Verdana"/>
          <w:color w:val="000000"/>
          <w:spacing w:val="20"/>
          <w:kern w:val="20"/>
          <w:sz w:val="20"/>
          <w:szCs w:val="20"/>
          <w:lang w:val="es-AR"/>
        </w:rPr>
        <w:tab/>
        <w:t>: Identificador vinculado a la tabla de Provincias</w:t>
      </w:r>
    </w:p>
    <w:p w:rsidR="003B6330" w:rsidRPr="003B6330" w:rsidRDefault="003B6330" w:rsidP="003B6330">
      <w:pPr>
        <w:autoSpaceDE w:val="0"/>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Descripcion</w:t>
      </w:r>
      <w:proofErr w:type="spellEnd"/>
      <w:r w:rsidRPr="003B6330">
        <w:rPr>
          <w:rFonts w:ascii="Verdana" w:eastAsia="Consolas" w:hAnsi="Verdana" w:cs="Verdana"/>
          <w:color w:val="000000"/>
          <w:spacing w:val="20"/>
          <w:kern w:val="20"/>
          <w:sz w:val="20"/>
          <w:szCs w:val="20"/>
          <w:lang w:val="es-AR"/>
        </w:rPr>
        <w:tab/>
        <w:t>: Nombre descriptivo de la Localidad</w:t>
      </w:r>
    </w:p>
    <w:p w:rsidR="003B6330" w:rsidRPr="003B6330" w:rsidRDefault="003B6330" w:rsidP="003B6330">
      <w:pPr>
        <w:autoSpaceDE w:val="0"/>
        <w:rPr>
          <w:rFonts w:ascii="Verdana" w:eastAsia="Consolas" w:hAnsi="Verdana" w:cs="Verdana"/>
          <w:color w:val="000000"/>
          <w:spacing w:val="20"/>
          <w:kern w:val="20"/>
          <w:sz w:val="20"/>
          <w:szCs w:val="20"/>
          <w:lang w:val="es-AR"/>
        </w:rPr>
      </w:pPr>
    </w:p>
    <w:p w:rsidR="003B6330" w:rsidRPr="003B6330" w:rsidRDefault="003B6330" w:rsidP="003B6330">
      <w:pPr>
        <w:autoSpaceDE w:val="0"/>
        <w:rPr>
          <w:spacing w:val="20"/>
          <w:kern w:val="20"/>
          <w:lang w:val="es-AR"/>
        </w:rPr>
      </w:pPr>
      <w:r w:rsidRPr="003B6330">
        <w:rPr>
          <w:rFonts w:ascii="Verdana" w:eastAsia="Consolas" w:hAnsi="Verdana" w:cs="Verdana"/>
          <w:color w:val="000000"/>
          <w:spacing w:val="20"/>
          <w:kern w:val="20"/>
          <w:sz w:val="20"/>
          <w:szCs w:val="20"/>
          <w:lang w:val="es-AR"/>
        </w:rPr>
        <w:tab/>
        <w:t>Ejemplo de información</w:t>
      </w:r>
    </w:p>
    <w:p w:rsidR="003B6330" w:rsidRPr="003B6330" w:rsidRDefault="006C550E" w:rsidP="003B6330">
      <w:pPr>
        <w:pStyle w:val="Textoindependiente"/>
        <w:rPr>
          <w:rFonts w:ascii="Verdana" w:hAnsi="Verdana" w:cs="Verdana"/>
        </w:rPr>
      </w:pPr>
      <w:r>
        <w:rPr>
          <w:noProof/>
          <w:lang w:eastAsia="es-AR" w:bidi="ar-SA"/>
        </w:rPr>
        <w:drawing>
          <wp:anchor distT="0" distB="0" distL="0" distR="0" simplePos="0" relativeHeight="251669504" behindDoc="0" locked="0" layoutInCell="1" allowOverlap="1">
            <wp:simplePos x="0" y="0"/>
            <wp:positionH relativeFrom="column">
              <wp:posOffset>793115</wp:posOffset>
            </wp:positionH>
            <wp:positionV relativeFrom="paragraph">
              <wp:posOffset>85725</wp:posOffset>
            </wp:positionV>
            <wp:extent cx="3893820" cy="1455420"/>
            <wp:effectExtent l="19050" t="0" r="0" b="0"/>
            <wp:wrapSquare wrapText="larges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srcRect/>
                    <a:stretch>
                      <a:fillRect/>
                    </a:stretch>
                  </pic:blipFill>
                  <pic:spPr bwMode="auto">
                    <a:xfrm>
                      <a:off x="0" y="0"/>
                      <a:ext cx="3893820" cy="145542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3B6330">
      <w:pPr>
        <w:pStyle w:val="Textoindependiente"/>
        <w:rPr>
          <w:rFonts w:ascii="Verdana" w:hAnsi="Verdana" w:cs="Verdana"/>
        </w:rPr>
      </w:pPr>
    </w:p>
    <w:p w:rsidR="003B6330" w:rsidRPr="003B6330" w:rsidRDefault="003B6330" w:rsidP="002D54AE">
      <w:pPr>
        <w:pStyle w:val="Ttulo2"/>
        <w:rPr>
          <w:lang w:val="es-AR"/>
        </w:rPr>
      </w:pPr>
      <w:bookmarkStart w:id="315" w:name="__RefHeading__311_238574934"/>
      <w:bookmarkStart w:id="316" w:name="__RefHeading__238_2121180832"/>
      <w:bookmarkStart w:id="317" w:name="_Toc395525168"/>
      <w:bookmarkStart w:id="318" w:name="_Toc403667041"/>
      <w:bookmarkStart w:id="319" w:name="_Toc404071559"/>
      <w:bookmarkEnd w:id="315"/>
      <w:bookmarkEnd w:id="316"/>
      <w:r w:rsidRPr="003B6330">
        <w:rPr>
          <w:lang w:val="es-AR"/>
        </w:rPr>
        <w:lastRenderedPageBreak/>
        <w:t>Tabla de Provincias</w:t>
      </w:r>
      <w:bookmarkEnd w:id="317"/>
      <w:bookmarkEnd w:id="318"/>
      <w:bookmarkEnd w:id="319"/>
    </w:p>
    <w:p w:rsidR="003B6330" w:rsidRPr="003B6330" w:rsidRDefault="00B054A3" w:rsidP="003B6330">
      <w:pPr>
        <w:ind w:left="709"/>
        <w:rPr>
          <w:rFonts w:ascii="Verdana" w:hAnsi="Verdana" w:cs="Verdana"/>
          <w:spacing w:val="20"/>
          <w:kern w:val="20"/>
          <w:sz w:val="20"/>
          <w:szCs w:val="20"/>
          <w:lang w:val="es-AR"/>
        </w:rPr>
      </w:pPr>
      <w:r w:rsidRPr="00B054A3">
        <w:rPr>
          <w:lang w:val="es-AR"/>
        </w:rPr>
        <w:pict>
          <v:shape id="_x0000_s1040" type="#_x0000_t75" style="position:absolute;left:0;text-align:left;margin-left:0;margin-top:6pt;width:479.85pt;height:3.6pt;z-index:251671552;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 xml:space="preserve">Contiene las distintas Provincias del País. Se utilizará para la ubicación geográfica de los clientes </w:t>
      </w:r>
    </w:p>
    <w:p w:rsidR="003B6330" w:rsidRPr="003B6330" w:rsidRDefault="003B6330" w:rsidP="003B6330">
      <w:pPr>
        <w:ind w:left="709"/>
        <w:rPr>
          <w:rFonts w:ascii="Verdana" w:hAnsi="Verdana" w:cs="Verdana"/>
          <w:spacing w:val="20"/>
          <w:kern w:val="20"/>
          <w:sz w:val="20"/>
          <w:szCs w:val="20"/>
          <w:lang w:val="es-AR"/>
        </w:rPr>
      </w:pPr>
    </w:p>
    <w:p w:rsidR="003B6330" w:rsidRPr="003B6330" w:rsidRDefault="003B6330" w:rsidP="003B6330">
      <w:pPr>
        <w:ind w:left="709"/>
        <w:rPr>
          <w:rFonts w:ascii="Verdana" w:hAnsi="Verdana" w:cs="Verdana"/>
          <w:i/>
          <w:spacing w:val="20"/>
          <w:kern w:val="20"/>
          <w:sz w:val="16"/>
          <w:szCs w:val="16"/>
          <w:lang w:val="es-AR"/>
        </w:rPr>
      </w:pPr>
      <w:r w:rsidRPr="003B6330">
        <w:rPr>
          <w:rFonts w:ascii="Verdana" w:hAnsi="Verdana" w:cs="Verdana"/>
          <w:i/>
          <w:spacing w:val="20"/>
          <w:kern w:val="20"/>
          <w:sz w:val="16"/>
          <w:szCs w:val="16"/>
          <w:lang w:val="es-AR"/>
        </w:rPr>
        <w:t>Nota: En esta etapa no contiene ABM por parte del usuario, pero en la próxima versión si estará disponible</w:t>
      </w:r>
    </w:p>
    <w:p w:rsidR="003B6330" w:rsidRPr="003B6330" w:rsidRDefault="003B6330" w:rsidP="003B6330">
      <w:pPr>
        <w:rPr>
          <w:rFonts w:ascii="Verdana" w:hAnsi="Verdana" w:cs="Verdana"/>
          <w:spacing w:val="20"/>
          <w:kern w:val="20"/>
          <w:sz w:val="20"/>
          <w:szCs w:val="20"/>
          <w:lang w:val="es-AR"/>
        </w:rPr>
      </w:pPr>
    </w:p>
    <w:p w:rsidR="003B6330" w:rsidRPr="00AC778F" w:rsidRDefault="003B6330" w:rsidP="003B6330">
      <w:pPr>
        <w:ind w:left="709"/>
        <w:rPr>
          <w:rFonts w:ascii="Consolas" w:eastAsia="Consolas" w:hAnsi="Consolas" w:cs="Consolas"/>
          <w:color w:val="0000FF"/>
          <w:spacing w:val="20"/>
          <w:kern w:val="20"/>
          <w:sz w:val="19"/>
          <w:szCs w:val="19"/>
          <w:lang w:val="es-AR"/>
        </w:rPr>
      </w:pPr>
      <w:r w:rsidRPr="00AC778F">
        <w:rPr>
          <w:rFonts w:ascii="Verdana" w:hAnsi="Verdana" w:cs="Verdana"/>
          <w:spacing w:val="20"/>
          <w:kern w:val="20"/>
          <w:sz w:val="20"/>
          <w:szCs w:val="20"/>
          <w:lang w:val="es-AR"/>
        </w:rPr>
        <w:t>Código de creación</w:t>
      </w:r>
    </w:p>
    <w:p w:rsidR="003B6330" w:rsidRPr="00AC778F" w:rsidRDefault="003B6330" w:rsidP="003B6330">
      <w:pPr>
        <w:ind w:left="1418"/>
        <w:rPr>
          <w:rFonts w:ascii="Consolas" w:eastAsia="Consolas" w:hAnsi="Consolas" w:cs="Consolas"/>
          <w:color w:val="000000"/>
          <w:sz w:val="19"/>
          <w:szCs w:val="19"/>
          <w:lang w:val="es-AR"/>
        </w:rPr>
      </w:pPr>
      <w:r w:rsidRPr="00AC778F">
        <w:rPr>
          <w:rFonts w:ascii="Consolas" w:eastAsia="Consolas" w:hAnsi="Consolas" w:cs="Consolas"/>
          <w:color w:val="0000FF"/>
          <w:sz w:val="19"/>
          <w:szCs w:val="19"/>
          <w:lang w:val="es-AR"/>
        </w:rPr>
        <w:t>CREATE</w:t>
      </w:r>
      <w:r w:rsidRPr="00AC778F">
        <w:rPr>
          <w:rFonts w:ascii="Consolas" w:eastAsia="Consolas" w:hAnsi="Consolas" w:cs="Consolas"/>
          <w:color w:val="000000"/>
          <w:sz w:val="19"/>
          <w:szCs w:val="19"/>
          <w:lang w:val="es-AR"/>
        </w:rPr>
        <w:t xml:space="preserve"> </w:t>
      </w:r>
      <w:r w:rsidRPr="00AC778F">
        <w:rPr>
          <w:rFonts w:ascii="Consolas" w:eastAsia="Consolas" w:hAnsi="Consolas" w:cs="Consolas"/>
          <w:color w:val="0000FF"/>
          <w:sz w:val="19"/>
          <w:szCs w:val="19"/>
          <w:lang w:val="es-AR"/>
        </w:rPr>
        <w:t>TABLE</w:t>
      </w:r>
      <w:r w:rsidRPr="00AC778F">
        <w:rPr>
          <w:rFonts w:ascii="Consolas" w:eastAsia="Consolas" w:hAnsi="Consolas" w:cs="Consolas"/>
          <w:color w:val="000000"/>
          <w:sz w:val="19"/>
          <w:szCs w:val="19"/>
          <w:lang w:val="es-AR"/>
        </w:rPr>
        <w:t xml:space="preserve"> [</w:t>
      </w:r>
      <w:proofErr w:type="spellStart"/>
      <w:r w:rsidRPr="00AC778F">
        <w:rPr>
          <w:rFonts w:ascii="Consolas" w:eastAsia="Consolas" w:hAnsi="Consolas" w:cs="Consolas"/>
          <w:color w:val="000000"/>
          <w:sz w:val="19"/>
          <w:szCs w:val="19"/>
          <w:lang w:val="es-AR"/>
        </w:rPr>
        <w:t>dbo</w:t>
      </w:r>
      <w:proofErr w:type="spellEnd"/>
      <w:r w:rsidRPr="00AC778F">
        <w:rPr>
          <w:rFonts w:ascii="Consolas" w:eastAsia="Consolas" w:hAnsi="Consolas" w:cs="Consolas"/>
          <w:color w:val="000000"/>
          <w:sz w:val="19"/>
          <w:szCs w:val="19"/>
          <w:lang w:val="es-AR"/>
        </w:rPr>
        <w:t>]</w:t>
      </w:r>
      <w:proofErr w:type="gramStart"/>
      <w:r w:rsidRPr="00AC778F">
        <w:rPr>
          <w:rFonts w:ascii="Consolas" w:eastAsia="Consolas" w:hAnsi="Consolas" w:cs="Consolas"/>
          <w:color w:val="808080"/>
          <w:sz w:val="19"/>
          <w:szCs w:val="19"/>
          <w:lang w:val="es-AR"/>
        </w:rPr>
        <w:t>.</w:t>
      </w:r>
      <w:r w:rsidRPr="00AC778F">
        <w:rPr>
          <w:rFonts w:ascii="Consolas" w:eastAsia="Consolas" w:hAnsi="Consolas" w:cs="Consolas"/>
          <w:color w:val="000000"/>
          <w:sz w:val="19"/>
          <w:szCs w:val="19"/>
          <w:lang w:val="es-AR"/>
        </w:rPr>
        <w:t>[</w:t>
      </w:r>
      <w:proofErr w:type="gramEnd"/>
      <w:r w:rsidRPr="00AC778F">
        <w:rPr>
          <w:rFonts w:ascii="Consolas" w:eastAsia="Consolas" w:hAnsi="Consolas" w:cs="Consolas"/>
          <w:color w:val="000000"/>
          <w:sz w:val="19"/>
          <w:szCs w:val="19"/>
          <w:lang w:val="es-AR"/>
        </w:rPr>
        <w:t>provincias]</w:t>
      </w:r>
      <w:r w:rsidRPr="00AC778F">
        <w:rPr>
          <w:rFonts w:ascii="Consolas" w:eastAsia="Consolas" w:hAnsi="Consolas" w:cs="Consolas"/>
          <w:color w:val="0000FF"/>
          <w:sz w:val="19"/>
          <w:szCs w:val="19"/>
          <w:lang w:val="es-AR"/>
        </w:rPr>
        <w:t xml:space="preserve"> </w:t>
      </w:r>
      <w:r w:rsidRPr="00AC778F">
        <w:rPr>
          <w:rFonts w:ascii="Consolas" w:eastAsia="Consolas" w:hAnsi="Consolas" w:cs="Consolas"/>
          <w:color w:val="808080"/>
          <w:sz w:val="19"/>
          <w:szCs w:val="19"/>
          <w:lang w:val="es-AR"/>
        </w:rPr>
        <w:t>(</w:t>
      </w:r>
    </w:p>
    <w:p w:rsidR="003B6330" w:rsidRPr="00EE490E" w:rsidRDefault="003B6330" w:rsidP="003B6330">
      <w:pPr>
        <w:autoSpaceDE w:val="0"/>
        <w:ind w:left="1418"/>
        <w:rPr>
          <w:rFonts w:ascii="Consolas" w:eastAsia="Consolas" w:hAnsi="Consolas" w:cs="Consolas"/>
          <w:color w:val="000000"/>
          <w:sz w:val="19"/>
          <w:szCs w:val="19"/>
        </w:rPr>
      </w:pPr>
      <w:r w:rsidRPr="00AC778F">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w:t>
      </w:r>
      <w:proofErr w:type="spellStart"/>
      <w:r w:rsidRPr="00EE490E">
        <w:rPr>
          <w:rFonts w:ascii="Consolas" w:eastAsia="Consolas" w:hAnsi="Consolas" w:cs="Consolas"/>
          <w:color w:val="000000"/>
          <w:sz w:val="19"/>
          <w:szCs w:val="19"/>
        </w:rPr>
        <w:t>Id_prov</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Descripcion</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NVARCHAR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w:t>
      </w:r>
      <w:proofErr w:type="spellStart"/>
      <w:r w:rsidRPr="00EE490E">
        <w:rPr>
          <w:rFonts w:ascii="Consolas" w:eastAsia="Consolas" w:hAnsi="Consolas" w:cs="Consolas"/>
          <w:color w:val="000000"/>
          <w:sz w:val="19"/>
          <w:szCs w:val="19"/>
        </w:rPr>
        <w:t>Id_prov</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808080"/>
          <w:sz w:val="20"/>
          <w:szCs w:val="20"/>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id_prov</w:t>
      </w:r>
      <w:proofErr w:type="spellEnd"/>
      <w:r w:rsidRPr="003B6330">
        <w:rPr>
          <w:rFonts w:ascii="Verdana" w:eastAsia="Consolas" w:hAnsi="Verdana" w:cs="Verdana"/>
          <w:color w:val="000000"/>
          <w:spacing w:val="20"/>
          <w:kern w:val="20"/>
          <w:sz w:val="20"/>
          <w:szCs w:val="20"/>
          <w:lang w:val="es-AR"/>
        </w:rPr>
        <w:tab/>
        <w:t>: Identificador de la Provincia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Descripcion</w:t>
      </w:r>
      <w:proofErr w:type="spellEnd"/>
      <w:r w:rsidRPr="003B6330">
        <w:rPr>
          <w:rFonts w:ascii="Verdana" w:eastAsia="Consolas" w:hAnsi="Verdana" w:cs="Verdana"/>
          <w:color w:val="000000"/>
          <w:spacing w:val="20"/>
          <w:kern w:val="20"/>
          <w:sz w:val="20"/>
          <w:szCs w:val="20"/>
          <w:lang w:val="es-AR"/>
        </w:rPr>
        <w:tab/>
        <w:t>: Nombre descriptivo de la Provincia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
    <w:p w:rsidR="003B6330" w:rsidRPr="003B6330" w:rsidRDefault="003B6330" w:rsidP="003B6330">
      <w:pPr>
        <w:autoSpaceDE w:val="0"/>
        <w:ind w:left="709"/>
        <w:rPr>
          <w:spacing w:val="20"/>
          <w:kern w:val="20"/>
          <w:lang w:val="es-AR"/>
        </w:rPr>
      </w:pPr>
      <w:r w:rsidRPr="003B6330">
        <w:rPr>
          <w:rFonts w:ascii="Verdana" w:eastAsia="Consolas" w:hAnsi="Verdana" w:cs="Verdana"/>
          <w:color w:val="000000"/>
          <w:spacing w:val="20"/>
          <w:kern w:val="20"/>
          <w:sz w:val="20"/>
          <w:szCs w:val="20"/>
          <w:lang w:val="es-AR"/>
        </w:rPr>
        <w:t>Ejemplo de información</w:t>
      </w:r>
    </w:p>
    <w:p w:rsidR="003B6330" w:rsidRPr="003B6330" w:rsidRDefault="006C550E" w:rsidP="003B6330">
      <w:pPr>
        <w:autoSpaceDE w:val="0"/>
        <w:rPr>
          <w:rFonts w:ascii="Verdana" w:eastAsia="Consolas" w:hAnsi="Verdana" w:cs="Verdana"/>
          <w:color w:val="000000"/>
          <w:sz w:val="20"/>
          <w:szCs w:val="20"/>
          <w:lang w:val="es-AR"/>
        </w:rPr>
      </w:pPr>
      <w:r>
        <w:rPr>
          <w:noProof/>
          <w:lang w:val="es-AR" w:eastAsia="es-AR"/>
        </w:rPr>
        <w:drawing>
          <wp:anchor distT="0" distB="0" distL="0" distR="0" simplePos="0" relativeHeight="251670528" behindDoc="0" locked="0" layoutInCell="1" allowOverlap="1">
            <wp:simplePos x="0" y="0"/>
            <wp:positionH relativeFrom="column">
              <wp:posOffset>819785</wp:posOffset>
            </wp:positionH>
            <wp:positionV relativeFrom="paragraph">
              <wp:posOffset>0</wp:posOffset>
            </wp:positionV>
            <wp:extent cx="1979295" cy="883920"/>
            <wp:effectExtent l="19050" t="0" r="1905" b="0"/>
            <wp:wrapSquare wrapText="larges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srcRect/>
                    <a:stretch>
                      <a:fillRect/>
                    </a:stretch>
                  </pic:blipFill>
                  <pic:spPr bwMode="auto">
                    <a:xfrm>
                      <a:off x="0" y="0"/>
                      <a:ext cx="1979295" cy="88392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rPr>
          <w:rFonts w:ascii="Verdana" w:hAnsi="Verdana" w:cs="Verdana"/>
          <w:sz w:val="20"/>
          <w:szCs w:val="20"/>
          <w:lang w:val="es-AR"/>
        </w:rPr>
      </w:pPr>
    </w:p>
    <w:p w:rsidR="003B6330" w:rsidRPr="003B6330" w:rsidRDefault="003B6330" w:rsidP="003B6330">
      <w:pPr>
        <w:pStyle w:val="Textoindependiente"/>
        <w:rPr>
          <w:rFonts w:ascii="Verdana" w:hAnsi="Verdana" w:cs="Verdana"/>
        </w:rPr>
      </w:pPr>
    </w:p>
    <w:p w:rsidR="002D54AE" w:rsidRDefault="002D54AE" w:rsidP="002D54AE">
      <w:pPr>
        <w:pStyle w:val="Ttulo2"/>
        <w:rPr>
          <w:lang w:val="es-AR"/>
        </w:rPr>
      </w:pPr>
      <w:bookmarkStart w:id="320" w:name="__RefHeading__313_238574934"/>
      <w:bookmarkStart w:id="321" w:name="__RefHeading__240_2121180832"/>
      <w:bookmarkStart w:id="322" w:name="_Toc395525169"/>
      <w:bookmarkStart w:id="323" w:name="_Toc403667042"/>
      <w:bookmarkEnd w:id="320"/>
      <w:bookmarkEnd w:id="321"/>
    </w:p>
    <w:p w:rsidR="003B6330" w:rsidRPr="003B6330" w:rsidRDefault="003B6330" w:rsidP="002D54AE">
      <w:pPr>
        <w:pStyle w:val="Ttulo2"/>
        <w:rPr>
          <w:lang w:val="es-AR"/>
        </w:rPr>
      </w:pPr>
      <w:bookmarkStart w:id="324" w:name="_Toc404071560"/>
      <w:r w:rsidRPr="003B6330">
        <w:rPr>
          <w:lang w:val="es-AR"/>
        </w:rPr>
        <w:t xml:space="preserve">Tabla de </w:t>
      </w:r>
      <w:proofErr w:type="spellStart"/>
      <w:r w:rsidRPr="003B6330">
        <w:rPr>
          <w:lang w:val="es-AR"/>
        </w:rPr>
        <w:t>Log_Acceso_fallido</w:t>
      </w:r>
      <w:bookmarkEnd w:id="322"/>
      <w:bookmarkEnd w:id="323"/>
      <w:bookmarkEnd w:id="324"/>
      <w:proofErr w:type="spellEnd"/>
    </w:p>
    <w:p w:rsidR="003B6330" w:rsidRPr="003B6330" w:rsidRDefault="00B054A3" w:rsidP="003B6330">
      <w:pPr>
        <w:ind w:firstLine="709"/>
        <w:rPr>
          <w:rFonts w:ascii="Verdana" w:hAnsi="Verdana" w:cs="Verdana"/>
          <w:spacing w:val="20"/>
          <w:kern w:val="20"/>
          <w:sz w:val="20"/>
          <w:szCs w:val="20"/>
          <w:lang w:val="es-AR"/>
        </w:rPr>
      </w:pPr>
      <w:r w:rsidRPr="00B054A3">
        <w:rPr>
          <w:lang w:val="es-AR"/>
        </w:rPr>
        <w:pict>
          <v:shape id="_x0000_s1044" type="#_x0000_t75" style="position:absolute;left:0;text-align:left;margin-left:0;margin-top:6pt;width:479.85pt;height:3.6pt;z-index:251675648;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Contiene los datos de los intentos fallidos de acceso al sistema.</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No contiene ABM, es una tabla interna del sistema</w:t>
      </w:r>
    </w:p>
    <w:p w:rsidR="003B6330" w:rsidRPr="003B6330" w:rsidRDefault="003B6330" w:rsidP="003B6330">
      <w:pPr>
        <w:ind w:left="709"/>
        <w:rPr>
          <w:rFonts w:ascii="Verdana" w:hAnsi="Verdana" w:cs="Verdana"/>
          <w:spacing w:val="20"/>
          <w:kern w:val="20"/>
          <w:sz w:val="20"/>
          <w:szCs w:val="20"/>
          <w:lang w:val="es-AR"/>
        </w:rPr>
      </w:pPr>
    </w:p>
    <w:p w:rsidR="003B6330" w:rsidRPr="003B6330" w:rsidRDefault="003B6330" w:rsidP="003B6330">
      <w:pPr>
        <w:ind w:left="709"/>
        <w:rPr>
          <w:rFonts w:ascii="Consolas" w:eastAsia="Consolas" w:hAnsi="Consolas" w:cs="Consolas"/>
          <w:b/>
          <w:bCs/>
          <w:color w:val="0000FF"/>
          <w:spacing w:val="20"/>
          <w:kern w:val="20"/>
          <w:sz w:val="19"/>
          <w:szCs w:val="19"/>
          <w:lang w:val="es-AR"/>
        </w:rPr>
      </w:pPr>
      <w:r w:rsidRPr="003B6330">
        <w:rPr>
          <w:rFonts w:ascii="Verdana" w:hAnsi="Verdana" w:cs="Verdana"/>
          <w:spacing w:val="20"/>
          <w:kern w:val="20"/>
          <w:sz w:val="20"/>
          <w:szCs w:val="20"/>
          <w:lang w:val="es-AR"/>
        </w:rPr>
        <w:t>Código de creación</w:t>
      </w:r>
    </w:p>
    <w:p w:rsidR="003B6330" w:rsidRPr="003B6330" w:rsidRDefault="003B6330" w:rsidP="003B6330">
      <w:pPr>
        <w:ind w:left="1418"/>
        <w:rPr>
          <w:rFonts w:ascii="Consolas" w:eastAsia="Consolas" w:hAnsi="Consolas" w:cs="Consolas"/>
          <w:color w:val="000000"/>
          <w:sz w:val="19"/>
          <w:szCs w:val="19"/>
          <w:lang w:val="es-AR"/>
        </w:rPr>
      </w:pPr>
      <w:r w:rsidRPr="003B6330">
        <w:rPr>
          <w:rFonts w:ascii="Consolas" w:eastAsia="Consolas" w:hAnsi="Consolas" w:cs="Consolas"/>
          <w:b/>
          <w:bCs/>
          <w:color w:val="0000FF"/>
          <w:sz w:val="19"/>
          <w:szCs w:val="19"/>
          <w:lang w:val="es-AR"/>
        </w:rPr>
        <w:t>CREATE</w:t>
      </w:r>
      <w:r w:rsidRPr="003B6330">
        <w:rPr>
          <w:rFonts w:ascii="Consolas" w:eastAsia="Consolas" w:hAnsi="Consolas" w:cs="Consolas"/>
          <w:b/>
          <w:bCs/>
          <w:color w:val="000000"/>
          <w:sz w:val="19"/>
          <w:szCs w:val="19"/>
          <w:lang w:val="es-AR"/>
        </w:rPr>
        <w:t xml:space="preserve"> </w:t>
      </w:r>
      <w:r w:rsidRPr="003B6330">
        <w:rPr>
          <w:rFonts w:ascii="Consolas" w:eastAsia="Consolas" w:hAnsi="Consolas" w:cs="Consolas"/>
          <w:b/>
          <w:bCs/>
          <w:color w:val="0000FF"/>
          <w:sz w:val="19"/>
          <w:szCs w:val="19"/>
          <w:lang w:val="es-AR"/>
        </w:rPr>
        <w:t>TABLE</w:t>
      </w:r>
      <w:r w:rsidRPr="003B6330">
        <w:rPr>
          <w:rFonts w:ascii="Consolas" w:eastAsia="Consolas" w:hAnsi="Consolas" w:cs="Consolas"/>
          <w:b/>
          <w:bCs/>
          <w:color w:val="000000"/>
          <w:sz w:val="19"/>
          <w:szCs w:val="19"/>
          <w:lang w:val="es-AR"/>
        </w:rPr>
        <w:t xml:space="preserve"> [</w:t>
      </w:r>
      <w:proofErr w:type="spellStart"/>
      <w:r w:rsidRPr="003B6330">
        <w:rPr>
          <w:rFonts w:ascii="Consolas" w:eastAsia="Consolas" w:hAnsi="Consolas" w:cs="Consolas"/>
          <w:b/>
          <w:bCs/>
          <w:color w:val="000000"/>
          <w:sz w:val="19"/>
          <w:szCs w:val="19"/>
          <w:lang w:val="es-AR"/>
        </w:rPr>
        <w:t>dbo</w:t>
      </w:r>
      <w:proofErr w:type="spellEnd"/>
      <w:r w:rsidRPr="003B6330">
        <w:rPr>
          <w:rFonts w:ascii="Consolas" w:eastAsia="Consolas" w:hAnsi="Consolas" w:cs="Consolas"/>
          <w:b/>
          <w:bCs/>
          <w:color w:val="000000"/>
          <w:sz w:val="19"/>
          <w:szCs w:val="19"/>
          <w:lang w:val="es-AR"/>
        </w:rPr>
        <w:t>]</w:t>
      </w:r>
      <w:proofErr w:type="gramStart"/>
      <w:r w:rsidRPr="003B6330">
        <w:rPr>
          <w:rFonts w:ascii="Consolas" w:eastAsia="Consolas" w:hAnsi="Consolas" w:cs="Consolas"/>
          <w:b/>
          <w:bCs/>
          <w:color w:val="808080"/>
          <w:sz w:val="19"/>
          <w:szCs w:val="19"/>
          <w:lang w:val="es-AR"/>
        </w:rPr>
        <w:t>.</w:t>
      </w:r>
      <w:r w:rsidRPr="003B6330">
        <w:rPr>
          <w:rFonts w:ascii="Consolas" w:eastAsia="Consolas" w:hAnsi="Consolas" w:cs="Consolas"/>
          <w:b/>
          <w:bCs/>
          <w:color w:val="000000"/>
          <w:sz w:val="19"/>
          <w:szCs w:val="19"/>
          <w:lang w:val="es-AR"/>
        </w:rPr>
        <w:t>[</w:t>
      </w:r>
      <w:proofErr w:type="spellStart"/>
      <w:proofErr w:type="gramEnd"/>
      <w:r w:rsidRPr="003B6330">
        <w:rPr>
          <w:rFonts w:ascii="Consolas" w:eastAsia="Consolas" w:hAnsi="Consolas" w:cs="Consolas"/>
          <w:b/>
          <w:bCs/>
          <w:color w:val="000000"/>
          <w:sz w:val="19"/>
          <w:szCs w:val="19"/>
          <w:lang w:val="es-AR"/>
        </w:rPr>
        <w:t>log_acceso_fallido</w:t>
      </w:r>
      <w:proofErr w:type="spellEnd"/>
      <w:r w:rsidRPr="003B6330">
        <w:rPr>
          <w:rFonts w:ascii="Consolas" w:eastAsia="Consolas" w:hAnsi="Consolas" w:cs="Consolas"/>
          <w:b/>
          <w:bCs/>
          <w:color w:val="000000"/>
          <w:sz w:val="19"/>
          <w:szCs w:val="19"/>
          <w:lang w:val="es-AR"/>
        </w:rPr>
        <w:t>]</w:t>
      </w:r>
      <w:r w:rsidRPr="003B6330">
        <w:rPr>
          <w:rFonts w:ascii="Consolas" w:eastAsia="Consolas" w:hAnsi="Consolas" w:cs="Consolas"/>
          <w:b/>
          <w:bCs/>
          <w:color w:val="0000FF"/>
          <w:sz w:val="19"/>
          <w:szCs w:val="19"/>
          <w:lang w:val="es-AR"/>
        </w:rPr>
        <w:t xml:space="preserve"> </w:t>
      </w:r>
      <w:r w:rsidRPr="003B6330">
        <w:rPr>
          <w:rFonts w:ascii="Consolas" w:eastAsia="Consolas" w:hAnsi="Consolas" w:cs="Consolas"/>
          <w:b/>
          <w:bCs/>
          <w:color w:val="808080"/>
          <w:sz w:val="19"/>
          <w:szCs w:val="19"/>
          <w:lang w:val="es-AR"/>
        </w:rPr>
        <w:t>(</w:t>
      </w:r>
    </w:p>
    <w:p w:rsidR="003B6330" w:rsidRPr="00EE490E"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 xml:space="preserve">[Id]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IDENTITY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1</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lastRenderedPageBreak/>
        <w:t xml:space="preserve">    [</w:t>
      </w:r>
      <w:proofErr w:type="gramStart"/>
      <w:r w:rsidRPr="00EE490E">
        <w:rPr>
          <w:rFonts w:ascii="Consolas" w:eastAsia="Consolas" w:hAnsi="Consolas" w:cs="Consolas"/>
          <w:color w:val="000000"/>
          <w:sz w:val="19"/>
          <w:szCs w:val="19"/>
        </w:rPr>
        <w:t>login</w:t>
      </w:r>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gramStart"/>
      <w:r w:rsidRPr="00EE490E">
        <w:rPr>
          <w:rFonts w:ascii="Consolas" w:eastAsia="Consolas" w:hAnsi="Consolas" w:cs="Consolas"/>
          <w:color w:val="000000"/>
          <w:sz w:val="19"/>
          <w:szCs w:val="19"/>
        </w:rPr>
        <w:t>password</w:t>
      </w:r>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fecha_accion</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DATETIME</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accion_tipo</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TINYINT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ip_pc</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[Id]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rFonts w:ascii="Consolas" w:eastAsia="Consolas" w:hAnsi="Consolas" w:cs="Consolas"/>
          <w:color w:val="808080"/>
          <w:sz w:val="19"/>
          <w:szCs w:val="19"/>
          <w:lang w:val="es-AR"/>
        </w:rPr>
      </w:pPr>
      <w:r w:rsidRPr="00EE490E">
        <w:rPr>
          <w:rFonts w:ascii="Consolas" w:eastAsia="Consolas" w:hAnsi="Consolas" w:cs="Consolas"/>
          <w:color w:val="000000"/>
          <w:sz w:val="19"/>
          <w:szCs w:val="19"/>
        </w:rPr>
        <w:t xml:space="preserve">    </w:t>
      </w:r>
      <w:r w:rsidRPr="003B6330">
        <w:rPr>
          <w:rFonts w:ascii="Consolas" w:eastAsia="Consolas" w:hAnsi="Consolas" w:cs="Consolas"/>
          <w:color w:val="0000FF"/>
          <w:sz w:val="19"/>
          <w:szCs w:val="19"/>
          <w:lang w:val="es-AR"/>
        </w:rPr>
        <w:t>CONSTRAINT</w:t>
      </w:r>
      <w:r w:rsidRPr="003B6330">
        <w:rPr>
          <w:rFonts w:ascii="Consolas" w:eastAsia="Consolas" w:hAnsi="Consolas" w:cs="Consolas"/>
          <w:color w:val="000000"/>
          <w:sz w:val="19"/>
          <w:szCs w:val="19"/>
          <w:lang w:val="es-AR"/>
        </w:rPr>
        <w:t xml:space="preserve"> [</w:t>
      </w:r>
      <w:proofErr w:type="spellStart"/>
      <w:r w:rsidRPr="003B6330">
        <w:rPr>
          <w:rFonts w:ascii="Consolas" w:eastAsia="Consolas" w:hAnsi="Consolas" w:cs="Consolas"/>
          <w:color w:val="000000"/>
          <w:sz w:val="19"/>
          <w:szCs w:val="19"/>
          <w:lang w:val="es-AR"/>
        </w:rPr>
        <w:t>FK_log_acceso_fallido_acciones</w:t>
      </w:r>
      <w:proofErr w:type="spellEnd"/>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FOREIGN</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 xml:space="preserve">KEY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w:t>
      </w:r>
      <w:proofErr w:type="spellStart"/>
      <w:r w:rsidRPr="003B6330">
        <w:rPr>
          <w:rFonts w:ascii="Consolas" w:eastAsia="Consolas" w:hAnsi="Consolas" w:cs="Consolas"/>
          <w:color w:val="000000"/>
          <w:sz w:val="19"/>
          <w:szCs w:val="19"/>
          <w:lang w:val="es-AR"/>
        </w:rPr>
        <w:t>accion_tipo</w:t>
      </w:r>
      <w:proofErr w:type="spellEnd"/>
      <w:r w:rsidRPr="003B6330">
        <w:rPr>
          <w:rFonts w:ascii="Consolas" w:eastAsia="Consolas" w:hAnsi="Consolas" w:cs="Consolas"/>
          <w:color w:val="000000"/>
          <w:sz w:val="19"/>
          <w:szCs w:val="19"/>
          <w:lang w:val="es-AR"/>
        </w:rPr>
        <w:t>]</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REFERENCES</w:t>
      </w:r>
      <w:r w:rsidRPr="003B6330">
        <w:rPr>
          <w:rFonts w:ascii="Consolas" w:eastAsia="Consolas" w:hAnsi="Consolas" w:cs="Consolas"/>
          <w:color w:val="000000"/>
          <w:sz w:val="19"/>
          <w:szCs w:val="19"/>
          <w:lang w:val="es-AR"/>
        </w:rPr>
        <w:t xml:space="preserve"> [</w:t>
      </w:r>
      <w:proofErr w:type="spellStart"/>
      <w:r w:rsidRPr="003B6330">
        <w:rPr>
          <w:rFonts w:ascii="Consolas" w:eastAsia="Consolas" w:hAnsi="Consolas" w:cs="Consolas"/>
          <w:color w:val="000000"/>
          <w:sz w:val="19"/>
          <w:szCs w:val="19"/>
          <w:lang w:val="es-AR"/>
        </w:rPr>
        <w:t>dbo</w:t>
      </w:r>
      <w:proofErr w:type="spellEnd"/>
      <w:r w:rsidRPr="003B6330">
        <w:rPr>
          <w:rFonts w:ascii="Consolas" w:eastAsia="Consolas" w:hAnsi="Consolas" w:cs="Consolas"/>
          <w:color w:val="000000"/>
          <w:sz w:val="19"/>
          <w:szCs w:val="19"/>
          <w:lang w:val="es-AR"/>
        </w:rPr>
        <w:t>]</w:t>
      </w:r>
      <w:proofErr w:type="gramStart"/>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w:t>
      </w:r>
      <w:proofErr w:type="gramEnd"/>
      <w:r w:rsidRPr="003B6330">
        <w:rPr>
          <w:rFonts w:ascii="Consolas" w:eastAsia="Consolas" w:hAnsi="Consolas" w:cs="Consolas"/>
          <w:color w:val="000000"/>
          <w:sz w:val="19"/>
          <w:szCs w:val="19"/>
          <w:lang w:val="es-AR"/>
        </w:rPr>
        <w:t>acciones]</w:t>
      </w:r>
      <w:r w:rsidRPr="003B6330">
        <w:rPr>
          <w:rFonts w:ascii="Consolas" w:eastAsia="Consolas" w:hAnsi="Consolas" w:cs="Consolas"/>
          <w:color w:val="0000FF"/>
          <w:sz w:val="19"/>
          <w:szCs w:val="19"/>
          <w:lang w:val="es-AR"/>
        </w:rPr>
        <w:t xml:space="preserve">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w:t>
      </w:r>
      <w:proofErr w:type="spellStart"/>
      <w:r w:rsidRPr="003B6330">
        <w:rPr>
          <w:rFonts w:ascii="Consolas" w:eastAsia="Consolas" w:hAnsi="Consolas" w:cs="Consolas"/>
          <w:color w:val="000000"/>
          <w:sz w:val="19"/>
          <w:szCs w:val="19"/>
          <w:lang w:val="es-AR"/>
        </w:rPr>
        <w:t>id_accion</w:t>
      </w:r>
      <w:proofErr w:type="spellEnd"/>
      <w:r w:rsidRPr="003B6330">
        <w:rPr>
          <w:rFonts w:ascii="Consolas" w:eastAsia="Consolas" w:hAnsi="Consolas" w:cs="Consolas"/>
          <w:color w:val="000000"/>
          <w:sz w:val="19"/>
          <w:szCs w:val="19"/>
          <w:lang w:val="es-AR"/>
        </w:rPr>
        <w:t>]</w:t>
      </w:r>
      <w:r w:rsidRPr="003B6330">
        <w:rPr>
          <w:rFonts w:ascii="Consolas" w:eastAsia="Consolas" w:hAnsi="Consolas" w:cs="Consolas"/>
          <w:color w:val="808080"/>
          <w:sz w:val="19"/>
          <w:szCs w:val="19"/>
          <w:lang w:val="es-AR"/>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808080"/>
          <w:sz w:val="20"/>
          <w:szCs w:val="20"/>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gramStart"/>
      <w:r w:rsidRPr="003B6330">
        <w:rPr>
          <w:rFonts w:ascii="Verdana" w:eastAsia="Consolas" w:hAnsi="Verdana" w:cs="Verdana"/>
          <w:color w:val="000000"/>
          <w:spacing w:val="20"/>
          <w:kern w:val="20"/>
          <w:sz w:val="20"/>
          <w:szCs w:val="20"/>
          <w:lang w:val="es-AR"/>
        </w:rPr>
        <w:t>id</w:t>
      </w:r>
      <w:proofErr w:type="gramEnd"/>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Número único incremental </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proofErr w:type="gramStart"/>
      <w:r w:rsidRPr="003B6330">
        <w:rPr>
          <w:rFonts w:ascii="Verdana" w:eastAsia="Consolas" w:hAnsi="Verdana" w:cs="Verdana"/>
          <w:color w:val="000000"/>
          <w:spacing w:val="20"/>
          <w:kern w:val="20"/>
          <w:sz w:val="20"/>
          <w:szCs w:val="20"/>
          <w:lang w:val="es-AR"/>
        </w:rPr>
        <w:t>login</w:t>
      </w:r>
      <w:proofErr w:type="spellEnd"/>
      <w:proofErr w:type="gramEnd"/>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Nombre introducido como valor del usuario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proofErr w:type="gramStart"/>
      <w:r w:rsidRPr="003B6330">
        <w:rPr>
          <w:rFonts w:ascii="Verdana" w:eastAsia="Consolas" w:hAnsi="Verdana" w:cs="Verdana"/>
          <w:color w:val="000000"/>
          <w:spacing w:val="20"/>
          <w:kern w:val="20"/>
          <w:sz w:val="20"/>
          <w:szCs w:val="20"/>
          <w:lang w:val="es-AR"/>
        </w:rPr>
        <w:t>paassword</w:t>
      </w:r>
      <w:proofErr w:type="spellEnd"/>
      <w:proofErr w:type="gramEnd"/>
      <w:r w:rsidRPr="003B6330">
        <w:rPr>
          <w:rFonts w:ascii="Verdana" w:eastAsia="Consolas" w:hAnsi="Verdana" w:cs="Verdana"/>
          <w:color w:val="000000"/>
          <w:spacing w:val="20"/>
          <w:kern w:val="20"/>
          <w:sz w:val="20"/>
          <w:szCs w:val="20"/>
          <w:lang w:val="es-AR"/>
        </w:rPr>
        <w:tab/>
        <w:t>: Valor introducido como valor de la contraseña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fecha_accion</w:t>
      </w:r>
      <w:proofErr w:type="spellEnd"/>
      <w:r w:rsidRPr="003B6330">
        <w:rPr>
          <w:rFonts w:ascii="Verdana" w:eastAsia="Consolas" w:hAnsi="Verdana" w:cs="Verdana"/>
          <w:color w:val="000000"/>
          <w:spacing w:val="20"/>
          <w:kern w:val="20"/>
          <w:sz w:val="20"/>
          <w:szCs w:val="20"/>
          <w:lang w:val="es-AR"/>
        </w:rPr>
        <w:tab/>
        <w:t>: Fecha y hora de la acción</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accion_tipo</w:t>
      </w:r>
      <w:proofErr w:type="spellEnd"/>
      <w:r w:rsidRPr="003B6330">
        <w:rPr>
          <w:rFonts w:ascii="Verdana" w:eastAsia="Consolas" w:hAnsi="Verdana" w:cs="Verdana"/>
          <w:color w:val="000000"/>
          <w:spacing w:val="20"/>
          <w:kern w:val="20"/>
          <w:sz w:val="20"/>
          <w:szCs w:val="20"/>
          <w:lang w:val="es-AR"/>
        </w:rPr>
        <w:tab/>
        <w:t xml:space="preserve">: Identificador de la acción realizada, vinculado con la tabla </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acciones </w:t>
      </w:r>
    </w:p>
    <w:p w:rsidR="003B6330" w:rsidRPr="003B6330" w:rsidRDefault="003B6330" w:rsidP="003B6330">
      <w:pPr>
        <w:autoSpaceDE w:val="0"/>
        <w:ind w:left="709"/>
        <w:rPr>
          <w:rFonts w:ascii="Verdana" w:eastAsia="Consolas" w:hAnsi="Verdana" w:cs="Verdana"/>
          <w:color w:val="80808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ip_pc</w:t>
      </w:r>
      <w:proofErr w:type="spellEnd"/>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Valor de la IP y nombre desde la PC donde se realiza la operación </w:t>
      </w:r>
    </w:p>
    <w:p w:rsidR="003B6330" w:rsidRPr="003B6330" w:rsidRDefault="003B6330" w:rsidP="003B6330">
      <w:pPr>
        <w:autoSpaceDE w:val="0"/>
        <w:ind w:left="709"/>
        <w:rPr>
          <w:rFonts w:ascii="Verdana" w:eastAsia="Consolas" w:hAnsi="Verdana" w:cs="Verdana"/>
          <w:color w:val="808080"/>
          <w:spacing w:val="20"/>
          <w:kern w:val="20"/>
          <w:sz w:val="20"/>
          <w:szCs w:val="20"/>
          <w:lang w:val="es-AR"/>
        </w:rPr>
      </w:pPr>
    </w:p>
    <w:p w:rsidR="003B6330" w:rsidRPr="003B6330" w:rsidRDefault="003B6330" w:rsidP="003B6330">
      <w:pPr>
        <w:autoSpaceDE w:val="0"/>
        <w:ind w:left="709"/>
        <w:rPr>
          <w:spacing w:val="20"/>
          <w:kern w:val="20"/>
          <w:lang w:val="es-AR"/>
        </w:rPr>
      </w:pPr>
      <w:r w:rsidRPr="003B6330">
        <w:rPr>
          <w:rFonts w:ascii="Verdana" w:eastAsia="Consolas" w:hAnsi="Verdana" w:cs="Verdana"/>
          <w:color w:val="000000"/>
          <w:spacing w:val="20"/>
          <w:kern w:val="20"/>
          <w:sz w:val="20"/>
          <w:szCs w:val="20"/>
          <w:lang w:val="es-AR"/>
        </w:rPr>
        <w:t>Ejemplo de información</w:t>
      </w:r>
    </w:p>
    <w:p w:rsidR="003B6330" w:rsidRPr="003B6330" w:rsidRDefault="006C550E" w:rsidP="003B6330">
      <w:pPr>
        <w:pStyle w:val="Textoindependiente"/>
      </w:pPr>
      <w:r>
        <w:rPr>
          <w:noProof/>
          <w:lang w:eastAsia="es-AR" w:bidi="ar-SA"/>
        </w:rPr>
        <w:drawing>
          <wp:anchor distT="0" distB="0" distL="0" distR="0" simplePos="0" relativeHeight="251676672" behindDoc="0" locked="0" layoutInCell="1" allowOverlap="1">
            <wp:simplePos x="0" y="0"/>
            <wp:positionH relativeFrom="column">
              <wp:posOffset>840105</wp:posOffset>
            </wp:positionH>
            <wp:positionV relativeFrom="paragraph">
              <wp:posOffset>69850</wp:posOffset>
            </wp:positionV>
            <wp:extent cx="5356860" cy="2219960"/>
            <wp:effectExtent l="19050" t="0" r="0" b="0"/>
            <wp:wrapSquare wrapText="larges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srcRect/>
                    <a:stretch>
                      <a:fillRect/>
                    </a:stretch>
                  </pic:blipFill>
                  <pic:spPr bwMode="auto">
                    <a:xfrm>
                      <a:off x="0" y="0"/>
                      <a:ext cx="5356860" cy="221996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3B6330">
      <w:pPr>
        <w:pStyle w:val="Textoindependiente"/>
      </w:pPr>
    </w:p>
    <w:p w:rsidR="003B6330" w:rsidRPr="003B6330" w:rsidRDefault="003B6330" w:rsidP="002D54AE">
      <w:pPr>
        <w:pStyle w:val="Ttulo2"/>
        <w:rPr>
          <w:lang w:val="es-AR"/>
        </w:rPr>
      </w:pPr>
      <w:bookmarkStart w:id="325" w:name="__RefHeading__319_238574934"/>
      <w:bookmarkStart w:id="326" w:name="__RefHeading__242_2121180832"/>
      <w:bookmarkStart w:id="327" w:name="_Toc395525170"/>
      <w:bookmarkStart w:id="328" w:name="_Toc403667043"/>
      <w:bookmarkStart w:id="329" w:name="_Toc404071561"/>
      <w:bookmarkEnd w:id="325"/>
      <w:bookmarkEnd w:id="326"/>
      <w:r w:rsidRPr="003B6330">
        <w:rPr>
          <w:lang w:val="es-AR"/>
        </w:rPr>
        <w:t xml:space="preserve">Tabla de </w:t>
      </w:r>
      <w:proofErr w:type="spellStart"/>
      <w:r w:rsidRPr="003B6330">
        <w:rPr>
          <w:lang w:val="es-AR"/>
        </w:rPr>
        <w:t>Log_Acceso_Usuario</w:t>
      </w:r>
      <w:bookmarkEnd w:id="327"/>
      <w:bookmarkEnd w:id="328"/>
      <w:bookmarkEnd w:id="329"/>
      <w:proofErr w:type="spellEnd"/>
    </w:p>
    <w:p w:rsidR="003B6330" w:rsidRPr="003B6330" w:rsidRDefault="00B054A3" w:rsidP="003B6330">
      <w:pPr>
        <w:ind w:firstLine="709"/>
        <w:rPr>
          <w:rFonts w:ascii="Verdana" w:hAnsi="Verdana" w:cs="Verdana"/>
          <w:spacing w:val="20"/>
          <w:kern w:val="20"/>
          <w:sz w:val="20"/>
          <w:szCs w:val="20"/>
          <w:lang w:val="es-AR"/>
        </w:rPr>
      </w:pPr>
      <w:r w:rsidRPr="00B054A3">
        <w:rPr>
          <w:lang w:val="es-AR"/>
        </w:rPr>
        <w:lastRenderedPageBreak/>
        <w:pict>
          <v:shape id="_x0000_s1049" type="#_x0000_t75" style="position:absolute;left:0;text-align:left;margin-left:0;margin-top:6pt;width:479.85pt;height:3.6pt;z-index:251680768;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Contiene los datos de los intentos correctos de acceso al sistema.</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No contiene ABM, es una tabla interna del sistema</w:t>
      </w:r>
    </w:p>
    <w:p w:rsidR="003B6330" w:rsidRPr="003B6330" w:rsidRDefault="003B6330" w:rsidP="003B6330">
      <w:pPr>
        <w:ind w:left="709"/>
        <w:rPr>
          <w:rFonts w:ascii="Verdana" w:hAnsi="Verdana" w:cs="Verdana"/>
          <w:spacing w:val="20"/>
          <w:kern w:val="20"/>
          <w:sz w:val="20"/>
          <w:szCs w:val="20"/>
          <w:lang w:val="es-AR"/>
        </w:rPr>
      </w:pPr>
    </w:p>
    <w:p w:rsidR="003B6330" w:rsidRPr="003B6330" w:rsidRDefault="003B6330" w:rsidP="003B6330">
      <w:pPr>
        <w:rPr>
          <w:rFonts w:ascii="Consolas" w:eastAsia="Consolas" w:hAnsi="Consolas" w:cs="Consolas"/>
          <w:color w:val="0000FF"/>
          <w:spacing w:val="20"/>
          <w:kern w:val="20"/>
          <w:sz w:val="19"/>
          <w:szCs w:val="19"/>
          <w:lang w:val="es-AR"/>
        </w:rPr>
      </w:pPr>
      <w:r w:rsidRPr="003B6330">
        <w:rPr>
          <w:rFonts w:ascii="Verdana" w:hAnsi="Verdana" w:cs="Verdana"/>
          <w:spacing w:val="20"/>
          <w:kern w:val="20"/>
          <w:sz w:val="20"/>
          <w:szCs w:val="20"/>
          <w:lang w:val="es-AR"/>
        </w:rPr>
        <w:tab/>
        <w:t>Código de creación</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FF"/>
          <w:sz w:val="19"/>
          <w:szCs w:val="19"/>
          <w:lang w:val="es-AR"/>
        </w:rPr>
        <w:t>CREATE</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TABLE</w:t>
      </w:r>
      <w:r w:rsidRPr="003B6330">
        <w:rPr>
          <w:rFonts w:ascii="Consolas" w:eastAsia="Consolas" w:hAnsi="Consolas" w:cs="Consolas"/>
          <w:color w:val="000000"/>
          <w:sz w:val="19"/>
          <w:szCs w:val="19"/>
          <w:lang w:val="es-AR"/>
        </w:rPr>
        <w:t xml:space="preserve"> [</w:t>
      </w:r>
      <w:proofErr w:type="spellStart"/>
      <w:r w:rsidRPr="003B6330">
        <w:rPr>
          <w:rFonts w:ascii="Consolas" w:eastAsia="Consolas" w:hAnsi="Consolas" w:cs="Consolas"/>
          <w:color w:val="000000"/>
          <w:sz w:val="19"/>
          <w:szCs w:val="19"/>
          <w:lang w:val="es-AR"/>
        </w:rPr>
        <w:t>dbo</w:t>
      </w:r>
      <w:proofErr w:type="spellEnd"/>
      <w:r w:rsidRPr="003B6330">
        <w:rPr>
          <w:rFonts w:ascii="Consolas" w:eastAsia="Consolas" w:hAnsi="Consolas" w:cs="Consolas"/>
          <w:color w:val="000000"/>
          <w:sz w:val="19"/>
          <w:szCs w:val="19"/>
          <w:lang w:val="es-AR"/>
        </w:rPr>
        <w:t>]</w:t>
      </w:r>
      <w:proofErr w:type="gramStart"/>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w:t>
      </w:r>
      <w:proofErr w:type="spellStart"/>
      <w:proofErr w:type="gramEnd"/>
      <w:r w:rsidRPr="003B6330">
        <w:rPr>
          <w:rFonts w:ascii="Consolas" w:eastAsia="Consolas" w:hAnsi="Consolas" w:cs="Consolas"/>
          <w:color w:val="000000"/>
          <w:sz w:val="19"/>
          <w:szCs w:val="19"/>
          <w:lang w:val="es-AR"/>
        </w:rPr>
        <w:t>log_acceso_usuario</w:t>
      </w:r>
      <w:proofErr w:type="spellEnd"/>
      <w:r w:rsidRPr="003B6330">
        <w:rPr>
          <w:rFonts w:ascii="Consolas" w:eastAsia="Consolas" w:hAnsi="Consolas" w:cs="Consolas"/>
          <w:color w:val="000000"/>
          <w:sz w:val="19"/>
          <w:szCs w:val="19"/>
          <w:lang w:val="es-AR"/>
        </w:rPr>
        <w:t>]</w:t>
      </w:r>
      <w:r w:rsidRPr="003B6330">
        <w:rPr>
          <w:rFonts w:ascii="Consolas" w:eastAsia="Consolas" w:hAnsi="Consolas" w:cs="Consolas"/>
          <w:color w:val="0000FF"/>
          <w:sz w:val="19"/>
          <w:szCs w:val="19"/>
          <w:lang w:val="es-AR"/>
        </w:rPr>
        <w:t xml:space="preserve"> </w:t>
      </w:r>
      <w:r w:rsidRPr="003B6330">
        <w:rPr>
          <w:rFonts w:ascii="Consolas" w:eastAsia="Consolas" w:hAnsi="Consolas" w:cs="Consolas"/>
          <w:color w:val="808080"/>
          <w:sz w:val="19"/>
          <w:szCs w:val="19"/>
          <w:lang w:val="es-AR"/>
        </w:rPr>
        <w:t>(</w:t>
      </w:r>
    </w:p>
    <w:p w:rsidR="003B6330" w:rsidRPr="00AC778F"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AC778F">
        <w:rPr>
          <w:rFonts w:ascii="Consolas" w:eastAsia="Consolas" w:hAnsi="Consolas" w:cs="Consolas"/>
          <w:color w:val="000000"/>
          <w:sz w:val="19"/>
          <w:szCs w:val="19"/>
        </w:rPr>
        <w:t xml:space="preserve">[Id]           </w:t>
      </w:r>
      <w:r w:rsidRPr="00AC778F">
        <w:rPr>
          <w:rFonts w:ascii="Consolas" w:eastAsia="Consolas" w:hAnsi="Consolas" w:cs="Consolas"/>
          <w:color w:val="0000FF"/>
          <w:sz w:val="19"/>
          <w:szCs w:val="19"/>
        </w:rPr>
        <w:t>INT</w:t>
      </w:r>
      <w:r w:rsidRPr="00AC778F">
        <w:rPr>
          <w:rFonts w:ascii="Consolas" w:eastAsia="Consolas" w:hAnsi="Consolas" w:cs="Consolas"/>
          <w:color w:val="000000"/>
          <w:sz w:val="19"/>
          <w:szCs w:val="19"/>
        </w:rPr>
        <w:t xml:space="preserve">              </w:t>
      </w:r>
      <w:r w:rsidRPr="00AC778F">
        <w:rPr>
          <w:rFonts w:ascii="Consolas" w:eastAsia="Consolas" w:hAnsi="Consolas" w:cs="Consolas"/>
          <w:color w:val="0000FF"/>
          <w:sz w:val="19"/>
          <w:szCs w:val="19"/>
        </w:rPr>
        <w:t xml:space="preserve">IDENTITY </w:t>
      </w:r>
      <w:r w:rsidRPr="00AC778F">
        <w:rPr>
          <w:rFonts w:ascii="Consolas" w:eastAsia="Consolas" w:hAnsi="Consolas" w:cs="Consolas"/>
          <w:color w:val="808080"/>
          <w:sz w:val="19"/>
          <w:szCs w:val="19"/>
        </w:rPr>
        <w:t>(</w:t>
      </w:r>
      <w:r w:rsidRPr="00AC778F">
        <w:rPr>
          <w:rFonts w:ascii="Consolas" w:eastAsia="Consolas" w:hAnsi="Consolas" w:cs="Consolas"/>
          <w:color w:val="000000"/>
          <w:sz w:val="19"/>
          <w:szCs w:val="19"/>
        </w:rPr>
        <w:t>1</w:t>
      </w:r>
      <w:r w:rsidRPr="00AC778F">
        <w:rPr>
          <w:rFonts w:ascii="Consolas" w:eastAsia="Consolas" w:hAnsi="Consolas" w:cs="Consolas"/>
          <w:color w:val="808080"/>
          <w:sz w:val="19"/>
          <w:szCs w:val="19"/>
        </w:rPr>
        <w:t>,</w:t>
      </w:r>
      <w:r w:rsidRPr="00AC778F">
        <w:rPr>
          <w:rFonts w:ascii="Consolas" w:eastAsia="Consolas" w:hAnsi="Consolas" w:cs="Consolas"/>
          <w:color w:val="000000"/>
          <w:sz w:val="19"/>
          <w:szCs w:val="19"/>
        </w:rPr>
        <w:t xml:space="preserve"> 1</w:t>
      </w:r>
      <w:r w:rsidRPr="00AC778F">
        <w:rPr>
          <w:rFonts w:ascii="Consolas" w:eastAsia="Consolas" w:hAnsi="Consolas" w:cs="Consolas"/>
          <w:color w:val="808080"/>
          <w:sz w:val="19"/>
          <w:szCs w:val="19"/>
        </w:rPr>
        <w:t>)</w:t>
      </w:r>
      <w:r w:rsidRPr="00AC778F">
        <w:rPr>
          <w:rFonts w:ascii="Consolas" w:eastAsia="Consolas" w:hAnsi="Consolas" w:cs="Consolas"/>
          <w:color w:val="000000"/>
          <w:sz w:val="19"/>
          <w:szCs w:val="19"/>
        </w:rPr>
        <w:t xml:space="preserve"> </w:t>
      </w:r>
      <w:r w:rsidRPr="00AC778F">
        <w:rPr>
          <w:rFonts w:ascii="Consolas" w:eastAsia="Consolas" w:hAnsi="Consolas" w:cs="Consolas"/>
          <w:color w:val="808080"/>
          <w:sz w:val="19"/>
          <w:szCs w:val="19"/>
        </w:rPr>
        <w:t>NOT</w:t>
      </w:r>
      <w:r w:rsidRPr="00AC778F">
        <w:rPr>
          <w:rFonts w:ascii="Consolas" w:eastAsia="Consolas" w:hAnsi="Consolas" w:cs="Consolas"/>
          <w:color w:val="000000"/>
          <w:sz w:val="19"/>
          <w:szCs w:val="19"/>
        </w:rPr>
        <w:t xml:space="preserve"> </w:t>
      </w:r>
      <w:r w:rsidRPr="00AC778F">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AC778F">
        <w:rPr>
          <w:rFonts w:ascii="Consolas" w:eastAsia="Consolas" w:hAnsi="Consolas" w:cs="Consolas"/>
          <w:color w:val="000000"/>
          <w:sz w:val="19"/>
          <w:szCs w:val="19"/>
        </w:rPr>
        <w:t xml:space="preserve">    </w:t>
      </w:r>
      <w:r w:rsidRPr="00EE490E">
        <w:rPr>
          <w:rFonts w:ascii="Consolas" w:eastAsia="Consolas" w:hAnsi="Consolas" w:cs="Consolas"/>
          <w:color w:val="000000"/>
          <w:sz w:val="19"/>
          <w:szCs w:val="19"/>
        </w:rPr>
        <w:t>[</w:t>
      </w:r>
      <w:proofErr w:type="gramStart"/>
      <w:r w:rsidRPr="00EE490E">
        <w:rPr>
          <w:rFonts w:ascii="Consolas" w:eastAsia="Consolas" w:hAnsi="Consolas" w:cs="Consolas"/>
          <w:color w:val="000000"/>
          <w:sz w:val="19"/>
          <w:szCs w:val="19"/>
        </w:rPr>
        <w:t>login</w:t>
      </w:r>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VARBINARY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8000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fecha_accion</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DATETIME</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accion_tipo</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TINYINT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ip_pc</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[Id]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rFonts w:ascii="Verdana" w:eastAsia="Consolas" w:hAnsi="Verdana" w:cs="Verdana"/>
          <w:color w:val="808080"/>
          <w:sz w:val="20"/>
          <w:szCs w:val="20"/>
          <w:lang w:val="es-AR"/>
        </w:rPr>
      </w:pPr>
    </w:p>
    <w:p w:rsidR="003B6330" w:rsidRPr="003B6330" w:rsidRDefault="003B6330" w:rsidP="003B6330">
      <w:pPr>
        <w:autoSpaceDE w:val="0"/>
        <w:ind w:left="709"/>
        <w:rPr>
          <w:rFonts w:ascii="Consolas" w:eastAsia="Consolas" w:hAnsi="Consolas" w:cs="Consolas"/>
          <w:color w:val="000000"/>
          <w:spacing w:val="20"/>
          <w:kern w:val="2"/>
          <w:sz w:val="19"/>
          <w:szCs w:val="19"/>
          <w:lang w:val="es-AR"/>
        </w:rPr>
      </w:pPr>
      <w:r w:rsidRPr="003B6330">
        <w:rPr>
          <w:rFonts w:ascii="Verdana" w:eastAsia="Consolas" w:hAnsi="Verdana" w:cs="Verdana"/>
          <w:color w:val="000000"/>
          <w:spacing w:val="20"/>
          <w:kern w:val="2"/>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r w:rsidRPr="003B6330">
        <w:rPr>
          <w:rFonts w:ascii="Consolas" w:eastAsia="Consolas" w:hAnsi="Consolas" w:cs="Consolas"/>
          <w:color w:val="000000"/>
          <w:spacing w:val="20"/>
          <w:kern w:val="2"/>
          <w:sz w:val="19"/>
          <w:szCs w:val="19"/>
          <w:lang w:val="es-AR"/>
        </w:rPr>
        <w:tab/>
      </w:r>
      <w:proofErr w:type="gramStart"/>
      <w:r w:rsidRPr="003B6330">
        <w:rPr>
          <w:rFonts w:ascii="Consolas" w:eastAsia="Consolas" w:hAnsi="Consolas" w:cs="Consolas"/>
          <w:color w:val="000000"/>
          <w:spacing w:val="20"/>
          <w:kern w:val="2"/>
          <w:sz w:val="19"/>
          <w:szCs w:val="19"/>
          <w:lang w:val="es-AR"/>
        </w:rPr>
        <w:t>id</w:t>
      </w:r>
      <w:proofErr w:type="gramEnd"/>
      <w:r w:rsidRPr="003B6330">
        <w:rPr>
          <w:rFonts w:ascii="Consolas" w:eastAsia="Consolas" w:hAnsi="Consolas" w:cs="Consolas"/>
          <w:color w:val="000000"/>
          <w:spacing w:val="20"/>
          <w:kern w:val="2"/>
          <w:sz w:val="19"/>
          <w:szCs w:val="19"/>
          <w:lang w:val="es-AR"/>
        </w:rPr>
        <w:tab/>
      </w:r>
      <w:r w:rsidRPr="003B6330">
        <w:rPr>
          <w:rFonts w:ascii="Consolas" w:eastAsia="Consolas" w:hAnsi="Consolas" w:cs="Consolas"/>
          <w:color w:val="000000"/>
          <w:spacing w:val="20"/>
          <w:kern w:val="2"/>
          <w:sz w:val="19"/>
          <w:szCs w:val="19"/>
          <w:lang w:val="es-AR"/>
        </w:rPr>
        <w:tab/>
        <w:t xml:space="preserve">: </w:t>
      </w:r>
      <w:r w:rsidRPr="003B6330">
        <w:rPr>
          <w:rFonts w:ascii="Verdana" w:eastAsia="Consolas" w:hAnsi="Verdana" w:cs="Verdana"/>
          <w:color w:val="000000"/>
          <w:spacing w:val="20"/>
          <w:kern w:val="2"/>
          <w:sz w:val="20"/>
          <w:szCs w:val="20"/>
          <w:lang w:val="es-AR"/>
        </w:rPr>
        <w:t xml:space="preserve">Número único incremental </w:t>
      </w: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r w:rsidRPr="003B6330">
        <w:rPr>
          <w:rFonts w:ascii="Verdana" w:eastAsia="Consolas" w:hAnsi="Verdana" w:cs="Verdana"/>
          <w:color w:val="000000"/>
          <w:spacing w:val="20"/>
          <w:kern w:val="2"/>
          <w:sz w:val="20"/>
          <w:szCs w:val="20"/>
          <w:lang w:val="es-AR"/>
        </w:rPr>
        <w:tab/>
      </w:r>
      <w:proofErr w:type="spellStart"/>
      <w:proofErr w:type="gramStart"/>
      <w:r w:rsidRPr="003B6330">
        <w:rPr>
          <w:rFonts w:ascii="Verdana" w:eastAsia="Consolas" w:hAnsi="Verdana" w:cs="Verdana"/>
          <w:color w:val="000000"/>
          <w:spacing w:val="20"/>
          <w:kern w:val="2"/>
          <w:sz w:val="20"/>
          <w:szCs w:val="20"/>
          <w:lang w:val="es-AR"/>
        </w:rPr>
        <w:t>login</w:t>
      </w:r>
      <w:proofErr w:type="spellEnd"/>
      <w:proofErr w:type="gramEnd"/>
      <w:r w:rsidRPr="003B6330">
        <w:rPr>
          <w:rFonts w:ascii="Verdana" w:eastAsia="Consolas" w:hAnsi="Verdana" w:cs="Verdana"/>
          <w:color w:val="000000"/>
          <w:spacing w:val="20"/>
          <w:kern w:val="2"/>
          <w:sz w:val="20"/>
          <w:szCs w:val="20"/>
          <w:lang w:val="es-AR"/>
        </w:rPr>
        <w:tab/>
      </w:r>
      <w:r w:rsidRPr="003B6330">
        <w:rPr>
          <w:rFonts w:ascii="Verdana" w:eastAsia="Consolas" w:hAnsi="Verdana" w:cs="Verdana"/>
          <w:color w:val="000000"/>
          <w:spacing w:val="20"/>
          <w:kern w:val="2"/>
          <w:sz w:val="20"/>
          <w:szCs w:val="20"/>
          <w:lang w:val="es-AR"/>
        </w:rPr>
        <w:tab/>
        <w:t>: Valor encriptado del nombre del usuario que accede al sistema</w:t>
      </w: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r w:rsidRPr="003B6330">
        <w:rPr>
          <w:rFonts w:ascii="Verdana" w:eastAsia="Consolas" w:hAnsi="Verdana" w:cs="Verdana"/>
          <w:color w:val="000000"/>
          <w:spacing w:val="20"/>
          <w:kern w:val="2"/>
          <w:sz w:val="20"/>
          <w:szCs w:val="20"/>
          <w:lang w:val="es-AR"/>
        </w:rPr>
        <w:tab/>
      </w:r>
      <w:proofErr w:type="spellStart"/>
      <w:r w:rsidRPr="003B6330">
        <w:rPr>
          <w:rFonts w:ascii="Verdana" w:eastAsia="Consolas" w:hAnsi="Verdana" w:cs="Verdana"/>
          <w:color w:val="000000"/>
          <w:spacing w:val="20"/>
          <w:kern w:val="2"/>
          <w:sz w:val="20"/>
          <w:szCs w:val="20"/>
          <w:lang w:val="es-AR"/>
        </w:rPr>
        <w:t>fecha_accion</w:t>
      </w:r>
      <w:proofErr w:type="spellEnd"/>
      <w:r w:rsidRPr="003B6330">
        <w:rPr>
          <w:rFonts w:ascii="Verdana" w:eastAsia="Consolas" w:hAnsi="Verdana" w:cs="Verdana"/>
          <w:color w:val="000000"/>
          <w:spacing w:val="20"/>
          <w:kern w:val="2"/>
          <w:sz w:val="20"/>
          <w:szCs w:val="20"/>
          <w:lang w:val="es-AR"/>
        </w:rPr>
        <w:tab/>
        <w:t>: Fecha y hora de la operación</w:t>
      </w: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r w:rsidRPr="003B6330">
        <w:rPr>
          <w:rFonts w:ascii="Verdana" w:eastAsia="Consolas" w:hAnsi="Verdana" w:cs="Verdana"/>
          <w:color w:val="000000"/>
          <w:spacing w:val="20"/>
          <w:kern w:val="2"/>
          <w:sz w:val="20"/>
          <w:szCs w:val="20"/>
          <w:lang w:val="es-AR"/>
        </w:rPr>
        <w:tab/>
      </w:r>
      <w:proofErr w:type="spellStart"/>
      <w:r w:rsidRPr="003B6330">
        <w:rPr>
          <w:rFonts w:ascii="Verdana" w:eastAsia="Consolas" w:hAnsi="Verdana" w:cs="Verdana"/>
          <w:color w:val="000000"/>
          <w:spacing w:val="20"/>
          <w:kern w:val="2"/>
          <w:sz w:val="20"/>
          <w:szCs w:val="20"/>
          <w:lang w:val="es-AR"/>
        </w:rPr>
        <w:t>ip_pc</w:t>
      </w:r>
      <w:proofErr w:type="spellEnd"/>
      <w:r w:rsidRPr="003B6330">
        <w:rPr>
          <w:rFonts w:ascii="Verdana" w:eastAsia="Consolas" w:hAnsi="Verdana" w:cs="Verdana"/>
          <w:color w:val="000000"/>
          <w:spacing w:val="20"/>
          <w:kern w:val="2"/>
          <w:sz w:val="20"/>
          <w:szCs w:val="20"/>
          <w:lang w:val="es-AR"/>
        </w:rPr>
        <w:tab/>
      </w:r>
      <w:r w:rsidRPr="003B6330">
        <w:rPr>
          <w:rFonts w:ascii="Verdana" w:eastAsia="Consolas" w:hAnsi="Verdana" w:cs="Verdana"/>
          <w:color w:val="000000"/>
          <w:spacing w:val="20"/>
          <w:kern w:val="2"/>
          <w:sz w:val="20"/>
          <w:szCs w:val="20"/>
          <w:lang w:val="es-AR"/>
        </w:rPr>
        <w:tab/>
        <w:t>: Valor de IP y nombre de la PC desde donde se realiza la acción</w:t>
      </w: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p>
    <w:p w:rsidR="003B6330" w:rsidRPr="003B6330" w:rsidRDefault="003B6330" w:rsidP="003B6330">
      <w:pPr>
        <w:autoSpaceDE w:val="0"/>
        <w:ind w:left="709"/>
        <w:rPr>
          <w:rFonts w:ascii="Verdana" w:eastAsia="Consolas" w:hAnsi="Verdana" w:cs="Verdana"/>
          <w:color w:val="000000"/>
          <w:spacing w:val="20"/>
          <w:kern w:val="2"/>
          <w:sz w:val="20"/>
          <w:szCs w:val="20"/>
          <w:lang w:val="es-AR"/>
        </w:rPr>
      </w:pPr>
      <w:r w:rsidRPr="003B6330">
        <w:rPr>
          <w:rFonts w:ascii="Verdana" w:eastAsia="Consolas" w:hAnsi="Verdana" w:cs="Verdana"/>
          <w:color w:val="000000"/>
          <w:spacing w:val="20"/>
          <w:kern w:val="2"/>
          <w:sz w:val="20"/>
          <w:szCs w:val="20"/>
          <w:lang w:val="es-AR"/>
        </w:rPr>
        <w:t>Ejemplo de información</w:t>
      </w:r>
    </w:p>
    <w:p w:rsidR="003B6330" w:rsidRPr="003B6330" w:rsidRDefault="003B6330" w:rsidP="003B6330">
      <w:pPr>
        <w:autoSpaceDE w:val="0"/>
        <w:ind w:left="709"/>
        <w:rPr>
          <w:spacing w:val="20"/>
          <w:kern w:val="2"/>
          <w:lang w:val="es-AR"/>
        </w:rPr>
      </w:pPr>
    </w:p>
    <w:p w:rsidR="003B6330" w:rsidRPr="003B6330" w:rsidRDefault="006C550E" w:rsidP="003B6330">
      <w:pPr>
        <w:autoSpaceDE w:val="0"/>
        <w:ind w:left="709"/>
        <w:rPr>
          <w:rFonts w:ascii="Verdana" w:eastAsia="Consolas" w:hAnsi="Verdana" w:cs="Verdana"/>
          <w:color w:val="000000"/>
          <w:sz w:val="20"/>
          <w:szCs w:val="20"/>
          <w:lang w:val="es-AR"/>
        </w:rPr>
      </w:pPr>
      <w:r>
        <w:rPr>
          <w:rFonts w:ascii="Verdana" w:hAnsi="Verdana"/>
          <w:noProof/>
          <w:lang w:val="es-AR" w:eastAsia="es-AR"/>
        </w:rPr>
        <w:drawing>
          <wp:anchor distT="0" distB="0" distL="0" distR="0" simplePos="0" relativeHeight="251681792" behindDoc="0" locked="0" layoutInCell="1" allowOverlap="0">
            <wp:simplePos x="0" y="0"/>
            <wp:positionH relativeFrom="column">
              <wp:posOffset>456565</wp:posOffset>
            </wp:positionH>
            <wp:positionV relativeFrom="paragraph">
              <wp:posOffset>31115</wp:posOffset>
            </wp:positionV>
            <wp:extent cx="5398770" cy="912495"/>
            <wp:effectExtent l="19050" t="0" r="0" b="0"/>
            <wp:wrapSquare wrapText="larges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cstate="print"/>
                    <a:srcRect/>
                    <a:stretch>
                      <a:fillRect/>
                    </a:stretch>
                  </pic:blipFill>
                  <pic:spPr bwMode="auto">
                    <a:xfrm>
                      <a:off x="0" y="0"/>
                      <a:ext cx="5398770" cy="912495"/>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2D54AE">
      <w:pPr>
        <w:pStyle w:val="Ttulo2"/>
        <w:rPr>
          <w:lang w:val="es-AR"/>
        </w:rPr>
      </w:pPr>
      <w:bookmarkStart w:id="330" w:name="__RefHeading__315_238574934"/>
      <w:bookmarkStart w:id="331" w:name="__RefHeading__244_2121180832"/>
      <w:bookmarkStart w:id="332" w:name="_Toc395525171"/>
      <w:bookmarkStart w:id="333" w:name="_Toc403667044"/>
      <w:bookmarkStart w:id="334" w:name="_Toc404071562"/>
      <w:bookmarkEnd w:id="330"/>
      <w:bookmarkEnd w:id="331"/>
      <w:r w:rsidRPr="003B6330">
        <w:rPr>
          <w:lang w:val="es-AR"/>
        </w:rPr>
        <w:lastRenderedPageBreak/>
        <w:t>Tabla de Proveedores</w:t>
      </w:r>
      <w:bookmarkEnd w:id="332"/>
      <w:bookmarkEnd w:id="333"/>
      <w:bookmarkEnd w:id="334"/>
    </w:p>
    <w:p w:rsidR="003B6330" w:rsidRPr="003B6330" w:rsidRDefault="00B054A3" w:rsidP="003B6330">
      <w:pPr>
        <w:ind w:firstLine="709"/>
        <w:rPr>
          <w:rFonts w:ascii="Verdana" w:hAnsi="Verdana" w:cs="Verdana"/>
          <w:spacing w:val="20"/>
          <w:kern w:val="20"/>
          <w:sz w:val="20"/>
          <w:szCs w:val="20"/>
          <w:lang w:val="es-AR"/>
        </w:rPr>
      </w:pPr>
      <w:r w:rsidRPr="00B054A3">
        <w:rPr>
          <w:lang w:val="es-AR"/>
        </w:rPr>
        <w:pict>
          <v:shape id="_x0000_s1046" type="#_x0000_t75" style="position:absolute;left:0;text-align:left;margin-left:0;margin-top:6pt;width:479.85pt;height:3.6pt;z-index:251677696;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Contiene los datos de los distintos Proveedores del sistema</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Posee un ABM del sistema</w:t>
      </w:r>
    </w:p>
    <w:p w:rsidR="003B6330" w:rsidRPr="003B6330" w:rsidRDefault="003B6330" w:rsidP="003B6330">
      <w:pPr>
        <w:ind w:left="709"/>
        <w:rPr>
          <w:rFonts w:ascii="Verdana" w:hAnsi="Verdana" w:cs="Verdana"/>
          <w:spacing w:val="20"/>
          <w:kern w:val="20"/>
          <w:sz w:val="20"/>
          <w:szCs w:val="20"/>
          <w:lang w:val="es-AR"/>
        </w:rPr>
      </w:pPr>
    </w:p>
    <w:p w:rsidR="003B6330" w:rsidRPr="003B6330" w:rsidRDefault="003B6330" w:rsidP="003B6330">
      <w:pPr>
        <w:rPr>
          <w:rFonts w:ascii="Consolas" w:eastAsia="Consolas" w:hAnsi="Consolas" w:cs="Consolas"/>
          <w:color w:val="808080"/>
          <w:spacing w:val="20"/>
          <w:kern w:val="20"/>
          <w:sz w:val="19"/>
          <w:szCs w:val="19"/>
          <w:lang w:val="es-AR"/>
        </w:rPr>
      </w:pPr>
      <w:r w:rsidRPr="003B6330">
        <w:rPr>
          <w:rFonts w:ascii="Verdana" w:hAnsi="Verdana" w:cs="Verdana"/>
          <w:spacing w:val="20"/>
          <w:kern w:val="20"/>
          <w:sz w:val="20"/>
          <w:szCs w:val="20"/>
          <w:lang w:val="es-AR"/>
        </w:rPr>
        <w:tab/>
        <w:t>Código de creación</w:t>
      </w:r>
    </w:p>
    <w:p w:rsidR="003B6330" w:rsidRPr="00EE490E" w:rsidRDefault="003B6330" w:rsidP="003B6330">
      <w:pPr>
        <w:autoSpaceDE w:val="0"/>
        <w:ind w:left="709"/>
        <w:rPr>
          <w:rFonts w:ascii="Consolas" w:eastAsia="Consolas" w:hAnsi="Consolas" w:cs="Consolas"/>
          <w:color w:val="000000"/>
          <w:sz w:val="19"/>
          <w:szCs w:val="19"/>
        </w:rPr>
      </w:pPr>
      <w:r w:rsidRPr="003B6330">
        <w:rPr>
          <w:rFonts w:ascii="Consolas" w:eastAsia="Consolas" w:hAnsi="Consolas" w:cs="Consolas"/>
          <w:color w:val="808080"/>
          <w:sz w:val="19"/>
          <w:szCs w:val="19"/>
          <w:lang w:val="es-AR"/>
        </w:rPr>
        <w:tab/>
      </w:r>
      <w:r w:rsidRPr="00EE490E">
        <w:rPr>
          <w:rFonts w:ascii="Consolas" w:eastAsia="Consolas" w:hAnsi="Consolas" w:cs="Consolas"/>
          <w:color w:val="0000FF"/>
          <w:sz w:val="19"/>
          <w:szCs w:val="19"/>
        </w:rPr>
        <w:t>CREATE</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TABLE</w:t>
      </w: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dbo</w:t>
      </w:r>
      <w:proofErr w:type="spellEnd"/>
      <w:r w:rsidRPr="00EE490E">
        <w:rPr>
          <w:rFonts w:ascii="Consolas" w:eastAsia="Consolas" w:hAnsi="Consolas" w:cs="Consolas"/>
          <w:color w:val="000000"/>
          <w:sz w:val="19"/>
          <w:szCs w:val="19"/>
        </w:rPr>
        <w:t>]</w:t>
      </w:r>
      <w:proofErr w:type="gramStart"/>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w:t>
      </w:r>
      <w:proofErr w:type="spellStart"/>
      <w:proofErr w:type="gramEnd"/>
      <w:r w:rsidRPr="00EE490E">
        <w:rPr>
          <w:rFonts w:ascii="Consolas" w:eastAsia="Consolas" w:hAnsi="Consolas" w:cs="Consolas"/>
          <w:color w:val="000000"/>
          <w:sz w:val="19"/>
          <w:szCs w:val="19"/>
        </w:rPr>
        <w:t>Prooverdores</w:t>
      </w:r>
      <w:proofErr w:type="spellEnd"/>
      <w:r w:rsidRPr="00EE490E">
        <w:rPr>
          <w:rFonts w:ascii="Consolas" w:eastAsia="Consolas" w:hAnsi="Consolas" w:cs="Consolas"/>
          <w:color w:val="000000"/>
          <w:sz w:val="19"/>
          <w:szCs w:val="19"/>
        </w:rPr>
        <w:t>]</w:t>
      </w:r>
      <w:r w:rsidRPr="00EE490E">
        <w:rPr>
          <w:rFonts w:ascii="Consolas" w:eastAsia="Consolas" w:hAnsi="Consolas" w:cs="Consolas"/>
          <w:color w:val="0000FF"/>
          <w:sz w:val="19"/>
          <w:szCs w:val="19"/>
        </w:rPr>
        <w:t xml:space="preserve"> </w:t>
      </w:r>
      <w:r w:rsidRPr="00EE490E">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Id_proveedor</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EE490E">
        <w:rPr>
          <w:rFonts w:ascii="Consolas" w:eastAsia="Consolas" w:hAnsi="Consolas" w:cs="Consolas"/>
          <w:color w:val="000000"/>
          <w:sz w:val="19"/>
          <w:szCs w:val="19"/>
        </w:rPr>
        <w:t xml:space="preserve">    </w:t>
      </w:r>
      <w:r w:rsidRPr="003B6330">
        <w:rPr>
          <w:rFonts w:ascii="Consolas" w:eastAsia="Consolas" w:hAnsi="Consolas" w:cs="Consolas"/>
          <w:color w:val="000000"/>
          <w:sz w:val="19"/>
          <w:szCs w:val="19"/>
          <w:lang w:val="es-AR"/>
        </w:rPr>
        <w:t>[</w:t>
      </w:r>
      <w:proofErr w:type="spellStart"/>
      <w:r w:rsidRPr="003B6330">
        <w:rPr>
          <w:rFonts w:ascii="Consolas" w:eastAsia="Consolas" w:hAnsi="Consolas" w:cs="Consolas"/>
          <w:color w:val="000000"/>
          <w:sz w:val="19"/>
          <w:szCs w:val="19"/>
          <w:lang w:val="es-AR"/>
        </w:rPr>
        <w:t>RazonSocial</w:t>
      </w:r>
      <w:proofErr w:type="spellEnd"/>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 xml:space="preserve">NCHAR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20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NOT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w:t>
      </w:r>
      <w:proofErr w:type="spellStart"/>
      <w:r w:rsidRPr="003B6330">
        <w:rPr>
          <w:rFonts w:ascii="Consolas" w:eastAsia="Consolas" w:hAnsi="Consolas" w:cs="Consolas"/>
          <w:color w:val="000000"/>
          <w:sz w:val="19"/>
          <w:szCs w:val="19"/>
          <w:lang w:val="es-AR"/>
        </w:rPr>
        <w:t>Direccion</w:t>
      </w:r>
      <w:proofErr w:type="spellEnd"/>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 xml:space="preserve">NVARCHAR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30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EE490E"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w:t>
      </w:r>
      <w:proofErr w:type="spellStart"/>
      <w:r w:rsidRPr="00EE490E">
        <w:rPr>
          <w:rFonts w:ascii="Consolas" w:eastAsia="Consolas" w:hAnsi="Consolas" w:cs="Consolas"/>
          <w:color w:val="000000"/>
          <w:sz w:val="19"/>
          <w:szCs w:val="19"/>
        </w:rPr>
        <w:t>id_Loc</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id_prov</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EE490E">
        <w:rPr>
          <w:rFonts w:ascii="Consolas" w:eastAsia="Consolas" w:hAnsi="Consolas" w:cs="Consolas"/>
          <w:color w:val="000000"/>
          <w:sz w:val="19"/>
          <w:szCs w:val="19"/>
        </w:rPr>
        <w:t xml:space="preserve">    </w:t>
      </w:r>
      <w:r w:rsidRPr="003B6330">
        <w:rPr>
          <w:rFonts w:ascii="Consolas" w:eastAsia="Consolas" w:hAnsi="Consolas" w:cs="Consolas"/>
          <w:color w:val="000000"/>
          <w:sz w:val="19"/>
          <w:szCs w:val="19"/>
          <w:lang w:val="es-AR"/>
        </w:rPr>
        <w:t xml:space="preserve">[tel1]         </w:t>
      </w:r>
      <w:r w:rsidRPr="003B6330">
        <w:rPr>
          <w:rFonts w:ascii="Consolas" w:eastAsia="Consolas" w:hAnsi="Consolas" w:cs="Consolas"/>
          <w:color w:val="0000FF"/>
          <w:sz w:val="19"/>
          <w:szCs w:val="19"/>
          <w:lang w:val="es-AR"/>
        </w:rPr>
        <w:t xml:space="preserve">NVARCHAR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15</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[tel2]         </w:t>
      </w:r>
      <w:r w:rsidRPr="003B6330">
        <w:rPr>
          <w:rFonts w:ascii="Consolas" w:eastAsia="Consolas" w:hAnsi="Consolas" w:cs="Consolas"/>
          <w:color w:val="0000FF"/>
          <w:sz w:val="19"/>
          <w:szCs w:val="19"/>
          <w:lang w:val="es-AR"/>
        </w:rPr>
        <w:t xml:space="preserve">NVARCHAR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15</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EE490E"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w:t>
      </w:r>
      <w:proofErr w:type="spellStart"/>
      <w:proofErr w:type="gramStart"/>
      <w:r w:rsidRPr="00EE490E">
        <w:rPr>
          <w:rFonts w:ascii="Consolas" w:eastAsia="Consolas" w:hAnsi="Consolas" w:cs="Consolas"/>
          <w:color w:val="000000"/>
          <w:sz w:val="19"/>
          <w:szCs w:val="19"/>
        </w:rPr>
        <w:t>contacto</w:t>
      </w:r>
      <w:proofErr w:type="spellEnd"/>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15</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gramStart"/>
      <w:r w:rsidRPr="00EE490E">
        <w:rPr>
          <w:rFonts w:ascii="Consolas" w:eastAsia="Consolas" w:hAnsi="Consolas" w:cs="Consolas"/>
          <w:color w:val="000000"/>
          <w:sz w:val="19"/>
          <w:szCs w:val="19"/>
        </w:rPr>
        <w:t>email</w:t>
      </w:r>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proofErr w:type="gramStart"/>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roofErr w:type="gramEnd"/>
      <w:r w:rsidRPr="00EE490E">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web_page</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proofErr w:type="gramStart"/>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roofErr w:type="gramEnd"/>
      <w:r w:rsidRPr="00EE490E">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w:t>
      </w:r>
      <w:proofErr w:type="spellStart"/>
      <w:r w:rsidRPr="00EE490E">
        <w:rPr>
          <w:rFonts w:ascii="Consolas" w:eastAsia="Consolas" w:hAnsi="Consolas" w:cs="Consolas"/>
          <w:color w:val="000000"/>
          <w:sz w:val="19"/>
          <w:szCs w:val="19"/>
        </w:rPr>
        <w:t>Id_proveedor</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rFonts w:ascii="Verdana" w:eastAsia="Consolas" w:hAnsi="Verdana" w:cs="Verdana"/>
          <w:color w:val="808080"/>
          <w:sz w:val="20"/>
          <w:szCs w:val="20"/>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1418"/>
        <w:rPr>
          <w:rFonts w:ascii="Verdana" w:eastAsia="Consolas" w:hAnsi="Verdana" w:cs="Verdana"/>
          <w:color w:val="808080"/>
          <w:sz w:val="20"/>
          <w:szCs w:val="20"/>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r>
      <w:proofErr w:type="spellStart"/>
      <w:r w:rsidRPr="003B6330">
        <w:rPr>
          <w:rFonts w:ascii="Verdana" w:eastAsia="Consolas" w:hAnsi="Verdana" w:cs="Verdana"/>
          <w:color w:val="000000"/>
          <w:sz w:val="20"/>
          <w:szCs w:val="20"/>
          <w:lang w:val="es-AR"/>
        </w:rPr>
        <w:t>id_proveedor</w:t>
      </w:r>
      <w:proofErr w:type="spellEnd"/>
      <w:r w:rsidRPr="003B6330">
        <w:rPr>
          <w:rFonts w:ascii="Verdana" w:eastAsia="Consolas" w:hAnsi="Verdana" w:cs="Verdana"/>
          <w:color w:val="000000"/>
          <w:sz w:val="20"/>
          <w:szCs w:val="20"/>
          <w:lang w:val="es-AR"/>
        </w:rPr>
        <w:tab/>
        <w:t xml:space="preserve">: Identificador único </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r>
      <w:proofErr w:type="spellStart"/>
      <w:r w:rsidRPr="003B6330">
        <w:rPr>
          <w:rFonts w:ascii="Verdana" w:eastAsia="Consolas" w:hAnsi="Verdana" w:cs="Verdana"/>
          <w:color w:val="000000"/>
          <w:sz w:val="20"/>
          <w:szCs w:val="20"/>
          <w:lang w:val="es-AR"/>
        </w:rPr>
        <w:t>RazonSocial</w:t>
      </w:r>
      <w:proofErr w:type="spellEnd"/>
      <w:r w:rsidRPr="003B6330">
        <w:rPr>
          <w:rFonts w:ascii="Verdana" w:eastAsia="Consolas" w:hAnsi="Verdana" w:cs="Verdana"/>
          <w:color w:val="000000"/>
          <w:sz w:val="20"/>
          <w:szCs w:val="20"/>
          <w:lang w:val="es-AR"/>
        </w:rPr>
        <w:tab/>
        <w:t xml:space="preserve">: Nombre comercial </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r>
      <w:proofErr w:type="spellStart"/>
      <w:r w:rsidRPr="003B6330">
        <w:rPr>
          <w:rFonts w:ascii="Verdana" w:eastAsia="Consolas" w:hAnsi="Verdana" w:cs="Verdana"/>
          <w:color w:val="000000"/>
          <w:sz w:val="20"/>
          <w:szCs w:val="20"/>
          <w:lang w:val="es-AR"/>
        </w:rPr>
        <w:t>Direccion</w:t>
      </w:r>
      <w:proofErr w:type="spellEnd"/>
      <w:r w:rsidRPr="003B6330">
        <w:rPr>
          <w:rFonts w:ascii="Verdana" w:eastAsia="Consolas" w:hAnsi="Verdana" w:cs="Verdana"/>
          <w:color w:val="000000"/>
          <w:sz w:val="20"/>
          <w:szCs w:val="20"/>
          <w:lang w:val="es-AR"/>
        </w:rPr>
        <w:tab/>
        <w:t xml:space="preserve">: Nombre de la calle o dirección del local </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r>
      <w:proofErr w:type="spellStart"/>
      <w:r w:rsidRPr="003B6330">
        <w:rPr>
          <w:rFonts w:ascii="Verdana" w:eastAsia="Consolas" w:hAnsi="Verdana" w:cs="Verdana"/>
          <w:color w:val="000000"/>
          <w:sz w:val="20"/>
          <w:szCs w:val="20"/>
          <w:lang w:val="es-AR"/>
        </w:rPr>
        <w:t>id_loc</w:t>
      </w:r>
      <w:proofErr w:type="spellEnd"/>
      <w:r w:rsidRPr="003B6330">
        <w:rPr>
          <w:rFonts w:ascii="Verdana" w:eastAsia="Consolas" w:hAnsi="Verdana" w:cs="Verdana"/>
          <w:color w:val="000000"/>
          <w:sz w:val="20"/>
          <w:szCs w:val="20"/>
          <w:lang w:val="es-AR"/>
        </w:rPr>
        <w:tab/>
      </w:r>
      <w:r w:rsidRPr="003B6330">
        <w:rPr>
          <w:rFonts w:ascii="Verdana" w:eastAsia="Consolas" w:hAnsi="Verdana" w:cs="Verdana"/>
          <w:color w:val="000000"/>
          <w:sz w:val="20"/>
          <w:szCs w:val="20"/>
          <w:lang w:val="es-AR"/>
        </w:rPr>
        <w:tab/>
        <w:t>: Identificador de la Localidad</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r>
      <w:proofErr w:type="spellStart"/>
      <w:r w:rsidRPr="003B6330">
        <w:rPr>
          <w:rFonts w:ascii="Verdana" w:eastAsia="Consolas" w:hAnsi="Verdana" w:cs="Verdana"/>
          <w:color w:val="000000"/>
          <w:sz w:val="20"/>
          <w:szCs w:val="20"/>
          <w:lang w:val="es-AR"/>
        </w:rPr>
        <w:t>id_prov</w:t>
      </w:r>
      <w:proofErr w:type="spellEnd"/>
      <w:r w:rsidRPr="003B6330">
        <w:rPr>
          <w:rFonts w:ascii="Verdana" w:eastAsia="Consolas" w:hAnsi="Verdana" w:cs="Verdana"/>
          <w:color w:val="000000"/>
          <w:sz w:val="20"/>
          <w:szCs w:val="20"/>
          <w:lang w:val="es-AR"/>
        </w:rPr>
        <w:tab/>
        <w:t>: Identificador de la Provincia</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tel1</w:t>
      </w:r>
      <w:r w:rsidRPr="003B6330">
        <w:rPr>
          <w:rFonts w:ascii="Verdana" w:eastAsia="Consolas" w:hAnsi="Verdana" w:cs="Verdana"/>
          <w:color w:val="000000"/>
          <w:sz w:val="20"/>
          <w:szCs w:val="20"/>
          <w:lang w:val="es-AR"/>
        </w:rPr>
        <w:tab/>
      </w:r>
      <w:r w:rsidRPr="003B6330">
        <w:rPr>
          <w:rFonts w:ascii="Verdana" w:eastAsia="Consolas" w:hAnsi="Verdana" w:cs="Verdana"/>
          <w:color w:val="000000"/>
          <w:sz w:val="20"/>
          <w:szCs w:val="20"/>
          <w:lang w:val="es-AR"/>
        </w:rPr>
        <w:tab/>
        <w:t xml:space="preserve">: </w:t>
      </w:r>
      <w:proofErr w:type="spellStart"/>
      <w:r w:rsidRPr="003B6330">
        <w:rPr>
          <w:rFonts w:ascii="Verdana" w:eastAsia="Consolas" w:hAnsi="Verdana" w:cs="Verdana"/>
          <w:color w:val="000000"/>
          <w:sz w:val="20"/>
          <w:szCs w:val="20"/>
          <w:lang w:val="es-AR"/>
        </w:rPr>
        <w:t>Numero</w:t>
      </w:r>
      <w:proofErr w:type="spellEnd"/>
      <w:r w:rsidRPr="003B6330">
        <w:rPr>
          <w:rFonts w:ascii="Verdana" w:eastAsia="Consolas" w:hAnsi="Verdana" w:cs="Verdana"/>
          <w:color w:val="000000"/>
          <w:sz w:val="20"/>
          <w:szCs w:val="20"/>
          <w:lang w:val="es-AR"/>
        </w:rPr>
        <w:t xml:space="preserve"> de teléfono/fax/celular para contacto</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t>tel2</w:t>
      </w:r>
      <w:r w:rsidRPr="003B6330">
        <w:rPr>
          <w:rFonts w:ascii="Verdana" w:eastAsia="Consolas" w:hAnsi="Verdana" w:cs="Verdana"/>
          <w:color w:val="000000"/>
          <w:sz w:val="20"/>
          <w:szCs w:val="20"/>
          <w:lang w:val="es-AR"/>
        </w:rPr>
        <w:tab/>
      </w:r>
      <w:r w:rsidRPr="003B6330">
        <w:rPr>
          <w:rFonts w:ascii="Verdana" w:eastAsia="Consolas" w:hAnsi="Verdana" w:cs="Verdana"/>
          <w:color w:val="000000"/>
          <w:sz w:val="20"/>
          <w:szCs w:val="20"/>
          <w:lang w:val="es-AR"/>
        </w:rPr>
        <w:tab/>
        <w:t xml:space="preserve">: </w:t>
      </w:r>
      <w:proofErr w:type="spellStart"/>
      <w:r w:rsidRPr="003B6330">
        <w:rPr>
          <w:rFonts w:ascii="Verdana" w:eastAsia="Consolas" w:hAnsi="Verdana" w:cs="Verdana"/>
          <w:color w:val="000000"/>
          <w:sz w:val="20"/>
          <w:szCs w:val="20"/>
          <w:lang w:val="es-AR"/>
        </w:rPr>
        <w:t>Numero</w:t>
      </w:r>
      <w:proofErr w:type="spellEnd"/>
      <w:r w:rsidRPr="003B6330">
        <w:rPr>
          <w:rFonts w:ascii="Verdana" w:eastAsia="Consolas" w:hAnsi="Verdana" w:cs="Verdana"/>
          <w:color w:val="000000"/>
          <w:sz w:val="20"/>
          <w:szCs w:val="20"/>
          <w:lang w:val="es-AR"/>
        </w:rPr>
        <w:t xml:space="preserve"> de teléfono/fax/celular para contacto</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r>
      <w:proofErr w:type="gramStart"/>
      <w:r w:rsidRPr="003B6330">
        <w:rPr>
          <w:rFonts w:ascii="Verdana" w:eastAsia="Consolas" w:hAnsi="Verdana" w:cs="Verdana"/>
          <w:color w:val="000000"/>
          <w:sz w:val="20"/>
          <w:szCs w:val="20"/>
          <w:lang w:val="es-AR"/>
        </w:rPr>
        <w:t>contacto</w:t>
      </w:r>
      <w:proofErr w:type="gramEnd"/>
      <w:r w:rsidRPr="003B6330">
        <w:rPr>
          <w:rFonts w:ascii="Verdana" w:eastAsia="Consolas" w:hAnsi="Verdana" w:cs="Verdana"/>
          <w:color w:val="000000"/>
          <w:sz w:val="20"/>
          <w:szCs w:val="20"/>
          <w:lang w:val="es-AR"/>
        </w:rPr>
        <w:tab/>
        <w:t>: Nombre de la persona responsable para contacto</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tab/>
      </w:r>
      <w:proofErr w:type="gramStart"/>
      <w:r w:rsidRPr="003B6330">
        <w:rPr>
          <w:rFonts w:ascii="Verdana" w:eastAsia="Consolas" w:hAnsi="Verdana" w:cs="Verdana"/>
          <w:color w:val="000000"/>
          <w:sz w:val="20"/>
          <w:szCs w:val="20"/>
          <w:lang w:val="es-AR"/>
        </w:rPr>
        <w:t>email</w:t>
      </w:r>
      <w:proofErr w:type="gramEnd"/>
      <w:r w:rsidRPr="003B6330">
        <w:rPr>
          <w:rFonts w:ascii="Verdana" w:eastAsia="Consolas" w:hAnsi="Verdana" w:cs="Verdana"/>
          <w:color w:val="000000"/>
          <w:sz w:val="20"/>
          <w:szCs w:val="20"/>
          <w:lang w:val="es-AR"/>
        </w:rPr>
        <w:tab/>
      </w:r>
      <w:r w:rsidRPr="003B6330">
        <w:rPr>
          <w:rFonts w:ascii="Verdana" w:eastAsia="Consolas" w:hAnsi="Verdana" w:cs="Verdana"/>
          <w:color w:val="000000"/>
          <w:sz w:val="20"/>
          <w:szCs w:val="20"/>
          <w:lang w:val="es-AR"/>
        </w:rPr>
        <w:tab/>
        <w:t>: Dirección de mail para contacto</w:t>
      </w:r>
    </w:p>
    <w:p w:rsidR="003B6330" w:rsidRPr="003B6330" w:rsidRDefault="003B6330" w:rsidP="003B6330">
      <w:pPr>
        <w:autoSpaceDE w:val="0"/>
        <w:ind w:left="709"/>
        <w:rPr>
          <w:rFonts w:ascii="Verdana" w:eastAsia="Consolas" w:hAnsi="Verdana" w:cs="Verdana"/>
          <w:color w:val="000000"/>
          <w:sz w:val="20"/>
          <w:szCs w:val="20"/>
          <w:lang w:val="es-AR"/>
        </w:rPr>
      </w:pPr>
      <w:r w:rsidRPr="003B6330">
        <w:rPr>
          <w:rFonts w:ascii="Verdana" w:eastAsia="Consolas" w:hAnsi="Verdana" w:cs="Verdana"/>
          <w:color w:val="000000"/>
          <w:sz w:val="20"/>
          <w:szCs w:val="20"/>
          <w:lang w:val="es-AR"/>
        </w:rPr>
        <w:lastRenderedPageBreak/>
        <w:tab/>
      </w:r>
      <w:proofErr w:type="spellStart"/>
      <w:r w:rsidRPr="003B6330">
        <w:rPr>
          <w:rFonts w:ascii="Verdana" w:eastAsia="Consolas" w:hAnsi="Verdana" w:cs="Verdana"/>
          <w:color w:val="000000"/>
          <w:sz w:val="20"/>
          <w:szCs w:val="20"/>
          <w:lang w:val="es-AR"/>
        </w:rPr>
        <w:t>web_page</w:t>
      </w:r>
      <w:proofErr w:type="spellEnd"/>
      <w:r w:rsidRPr="003B6330">
        <w:rPr>
          <w:rFonts w:ascii="Verdana" w:eastAsia="Consolas" w:hAnsi="Verdana" w:cs="Verdana"/>
          <w:color w:val="000000"/>
          <w:sz w:val="20"/>
          <w:szCs w:val="20"/>
          <w:lang w:val="es-AR"/>
        </w:rPr>
        <w:tab/>
        <w:t xml:space="preserve">: URL de la </w:t>
      </w:r>
      <w:proofErr w:type="gramStart"/>
      <w:r w:rsidRPr="003B6330">
        <w:rPr>
          <w:rFonts w:ascii="Verdana" w:eastAsia="Consolas" w:hAnsi="Verdana" w:cs="Verdana"/>
          <w:color w:val="000000"/>
          <w:sz w:val="20"/>
          <w:szCs w:val="20"/>
          <w:lang w:val="es-AR"/>
        </w:rPr>
        <w:t>pagina</w:t>
      </w:r>
      <w:proofErr w:type="gramEnd"/>
      <w:r w:rsidRPr="003B6330">
        <w:rPr>
          <w:rFonts w:ascii="Verdana" w:eastAsia="Consolas" w:hAnsi="Verdana" w:cs="Verdana"/>
          <w:color w:val="000000"/>
          <w:sz w:val="20"/>
          <w:szCs w:val="20"/>
          <w:lang w:val="es-AR"/>
        </w:rPr>
        <w:t xml:space="preserve"> </w:t>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Ejemplo de información</w:t>
      </w:r>
    </w:p>
    <w:p w:rsidR="003B6330" w:rsidRPr="003B6330" w:rsidRDefault="006C550E" w:rsidP="003B6330">
      <w:pPr>
        <w:autoSpaceDE w:val="0"/>
        <w:ind w:left="709"/>
        <w:rPr>
          <w:rFonts w:ascii="Verdana" w:eastAsia="Consolas" w:hAnsi="Verdana" w:cs="Verdana"/>
          <w:color w:val="000000"/>
          <w:spacing w:val="20"/>
          <w:kern w:val="20"/>
          <w:sz w:val="20"/>
          <w:szCs w:val="20"/>
          <w:lang w:val="es-AR"/>
        </w:rPr>
      </w:pPr>
      <w:r>
        <w:rPr>
          <w:rFonts w:ascii="Verdana" w:hAnsi="Verdana"/>
          <w:noProof/>
          <w:lang w:val="es-AR" w:eastAsia="es-AR"/>
        </w:rPr>
        <w:drawing>
          <wp:anchor distT="0" distB="0" distL="0" distR="0" simplePos="0" relativeHeight="251678720" behindDoc="0" locked="0" layoutInCell="1" allowOverlap="1">
            <wp:simplePos x="0" y="0"/>
            <wp:positionH relativeFrom="column">
              <wp:posOffset>475615</wp:posOffset>
            </wp:positionH>
            <wp:positionV relativeFrom="paragraph">
              <wp:posOffset>46355</wp:posOffset>
            </wp:positionV>
            <wp:extent cx="4655820" cy="541020"/>
            <wp:effectExtent l="19050" t="0" r="0" b="0"/>
            <wp:wrapSquare wrapText="larges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srcRect/>
                    <a:stretch>
                      <a:fillRect/>
                    </a:stretch>
                  </pic:blipFill>
                  <pic:spPr bwMode="auto">
                    <a:xfrm>
                      <a:off x="0" y="0"/>
                      <a:ext cx="4655820" cy="54102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p>
    <w:p w:rsidR="003B6330" w:rsidRPr="003B6330" w:rsidRDefault="003B6330" w:rsidP="003B6330">
      <w:pPr>
        <w:autoSpaceDE w:val="0"/>
        <w:ind w:left="709"/>
        <w:rPr>
          <w:spacing w:val="20"/>
          <w:kern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6C550E" w:rsidP="003B6330">
      <w:pPr>
        <w:autoSpaceDE w:val="0"/>
        <w:ind w:left="709"/>
        <w:rPr>
          <w:rFonts w:ascii="Verdana" w:eastAsia="Consolas" w:hAnsi="Verdana" w:cs="Verdana"/>
          <w:color w:val="000000"/>
          <w:sz w:val="20"/>
          <w:szCs w:val="20"/>
          <w:lang w:val="es-AR"/>
        </w:rPr>
      </w:pPr>
      <w:r>
        <w:rPr>
          <w:noProof/>
          <w:lang w:val="es-AR" w:eastAsia="es-AR"/>
        </w:rPr>
        <w:drawing>
          <wp:anchor distT="0" distB="0" distL="0" distR="0" simplePos="0" relativeHeight="251679744" behindDoc="0" locked="0" layoutInCell="1" allowOverlap="1">
            <wp:simplePos x="0" y="0"/>
            <wp:positionH relativeFrom="column">
              <wp:posOffset>628015</wp:posOffset>
            </wp:positionH>
            <wp:positionV relativeFrom="paragraph">
              <wp:posOffset>6350</wp:posOffset>
            </wp:positionV>
            <wp:extent cx="4912995" cy="502920"/>
            <wp:effectExtent l="19050" t="0" r="1905" b="0"/>
            <wp:wrapSquare wrapText="larges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cstate="print"/>
                    <a:srcRect/>
                    <a:stretch>
                      <a:fillRect/>
                    </a:stretch>
                  </pic:blipFill>
                  <pic:spPr bwMode="auto">
                    <a:xfrm>
                      <a:off x="0" y="0"/>
                      <a:ext cx="4912995" cy="50292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pStyle w:val="Ttulo4"/>
        <w:ind w:left="864" w:hanging="864"/>
        <w:rPr>
          <w:rFonts w:ascii="Verdana" w:hAnsi="Verdana"/>
          <w:lang w:val="es-AR"/>
        </w:rPr>
      </w:pPr>
      <w:bookmarkStart w:id="335" w:name="__RefHeading__331_238574934"/>
      <w:bookmarkStart w:id="336" w:name="__RefHeading__246_2121180832"/>
      <w:bookmarkStart w:id="337" w:name="_Toc395525172"/>
      <w:bookmarkEnd w:id="335"/>
      <w:bookmarkEnd w:id="336"/>
    </w:p>
    <w:p w:rsidR="003B6330" w:rsidRPr="003B6330" w:rsidRDefault="003B6330" w:rsidP="002D54AE">
      <w:pPr>
        <w:pStyle w:val="Ttulo2"/>
        <w:rPr>
          <w:lang w:val="es-AR"/>
        </w:rPr>
      </w:pPr>
      <w:bookmarkStart w:id="338" w:name="_Toc403667045"/>
      <w:bookmarkStart w:id="339" w:name="_Toc404071563"/>
      <w:r w:rsidRPr="003B6330">
        <w:rPr>
          <w:lang w:val="es-AR"/>
        </w:rPr>
        <w:t>Tabla de Stock</w:t>
      </w:r>
      <w:bookmarkEnd w:id="337"/>
      <w:bookmarkEnd w:id="338"/>
      <w:bookmarkEnd w:id="339"/>
    </w:p>
    <w:p w:rsidR="003B6330" w:rsidRPr="003B6330" w:rsidRDefault="00B054A3" w:rsidP="003B6330">
      <w:pPr>
        <w:ind w:firstLine="709"/>
        <w:rPr>
          <w:rFonts w:ascii="Verdana" w:hAnsi="Verdana" w:cs="Verdana"/>
          <w:spacing w:val="20"/>
          <w:kern w:val="20"/>
          <w:sz w:val="20"/>
          <w:szCs w:val="20"/>
          <w:lang w:val="es-AR"/>
        </w:rPr>
      </w:pPr>
      <w:r w:rsidRPr="00B054A3">
        <w:rPr>
          <w:spacing w:val="20"/>
          <w:kern w:val="20"/>
          <w:lang w:val="es-AR"/>
        </w:rPr>
        <w:pict>
          <v:shape id="_x0000_s1051" type="#_x0000_t75" style="position:absolute;left:0;text-align:left;margin-left:0;margin-top:6pt;width:479.85pt;height:3.6pt;z-index:251682816;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 xml:space="preserve">Contiene los datos de los productos disponibles en el comercio </w:t>
      </w: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Posee un ABM del sistema</w:t>
      </w:r>
    </w:p>
    <w:p w:rsidR="003B6330" w:rsidRPr="003B6330" w:rsidRDefault="003B6330" w:rsidP="003B6330">
      <w:pPr>
        <w:ind w:left="709"/>
        <w:rPr>
          <w:rFonts w:ascii="Verdana" w:hAnsi="Verdana" w:cs="Verdana"/>
          <w:spacing w:val="20"/>
          <w:kern w:val="20"/>
          <w:sz w:val="20"/>
          <w:szCs w:val="20"/>
          <w:lang w:val="es-AR"/>
        </w:rPr>
      </w:pPr>
    </w:p>
    <w:p w:rsidR="003B6330" w:rsidRPr="003B6330" w:rsidRDefault="003B6330" w:rsidP="003B6330">
      <w:pPr>
        <w:rPr>
          <w:rFonts w:ascii="Consolas" w:eastAsia="Consolas" w:hAnsi="Consolas" w:cs="Consolas"/>
          <w:color w:val="808080"/>
          <w:spacing w:val="20"/>
          <w:kern w:val="20"/>
          <w:sz w:val="19"/>
          <w:szCs w:val="19"/>
          <w:lang w:val="es-AR"/>
        </w:rPr>
      </w:pPr>
      <w:r w:rsidRPr="003B6330">
        <w:rPr>
          <w:rFonts w:ascii="Verdana" w:hAnsi="Verdana" w:cs="Verdana"/>
          <w:spacing w:val="20"/>
          <w:kern w:val="20"/>
          <w:sz w:val="20"/>
          <w:szCs w:val="20"/>
          <w:lang w:val="es-AR"/>
        </w:rPr>
        <w:tab/>
        <w:t>Código de creación</w:t>
      </w:r>
    </w:p>
    <w:p w:rsidR="003B6330" w:rsidRPr="00EE490E" w:rsidRDefault="003B6330" w:rsidP="003B6330">
      <w:pPr>
        <w:autoSpaceDE w:val="0"/>
        <w:ind w:left="709"/>
        <w:rPr>
          <w:rFonts w:ascii="Consolas" w:eastAsia="Consolas" w:hAnsi="Consolas" w:cs="Consolas"/>
          <w:color w:val="000000"/>
          <w:sz w:val="19"/>
          <w:szCs w:val="19"/>
        </w:rPr>
      </w:pPr>
      <w:r w:rsidRPr="003B6330">
        <w:rPr>
          <w:rFonts w:ascii="Consolas" w:eastAsia="Consolas" w:hAnsi="Consolas" w:cs="Consolas"/>
          <w:color w:val="808080"/>
          <w:sz w:val="19"/>
          <w:szCs w:val="19"/>
          <w:lang w:val="es-AR"/>
        </w:rPr>
        <w:tab/>
      </w:r>
      <w:r w:rsidRPr="00EE490E">
        <w:rPr>
          <w:rFonts w:ascii="Consolas" w:eastAsia="Consolas" w:hAnsi="Consolas" w:cs="Consolas"/>
          <w:color w:val="0000FF"/>
          <w:sz w:val="19"/>
          <w:szCs w:val="19"/>
        </w:rPr>
        <w:t>CREATE</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TABLE</w:t>
      </w: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dbo</w:t>
      </w:r>
      <w:proofErr w:type="spellEnd"/>
      <w:r w:rsidRPr="00EE490E">
        <w:rPr>
          <w:rFonts w:ascii="Consolas" w:eastAsia="Consolas" w:hAnsi="Consolas" w:cs="Consolas"/>
          <w:color w:val="000000"/>
          <w:sz w:val="19"/>
          <w:szCs w:val="19"/>
        </w:rPr>
        <w:t>]</w:t>
      </w:r>
      <w:proofErr w:type="gramStart"/>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w:t>
      </w:r>
      <w:proofErr w:type="gramEnd"/>
      <w:r w:rsidRPr="00EE490E">
        <w:rPr>
          <w:rFonts w:ascii="Consolas" w:eastAsia="Consolas" w:hAnsi="Consolas" w:cs="Consolas"/>
          <w:color w:val="000000"/>
          <w:sz w:val="19"/>
          <w:szCs w:val="19"/>
        </w:rPr>
        <w:t>stock]</w:t>
      </w:r>
      <w:r w:rsidRPr="00EE490E">
        <w:rPr>
          <w:rFonts w:ascii="Consolas" w:eastAsia="Consolas" w:hAnsi="Consolas" w:cs="Consolas"/>
          <w:color w:val="0000FF"/>
          <w:sz w:val="19"/>
          <w:szCs w:val="19"/>
        </w:rPr>
        <w:t xml:space="preserve"> </w:t>
      </w:r>
      <w:r w:rsidRPr="00EE490E">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Id_codigo</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20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proofErr w:type="gramStart"/>
      <w:r w:rsidRPr="00EE490E">
        <w:rPr>
          <w:rFonts w:ascii="Consolas" w:eastAsia="Consolas" w:hAnsi="Consolas" w:cs="Consolas"/>
          <w:color w:val="000000"/>
          <w:sz w:val="19"/>
          <w:szCs w:val="19"/>
        </w:rPr>
        <w:t>fabricante</w:t>
      </w:r>
      <w:proofErr w:type="spellEnd"/>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Descripcion</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proofErr w:type="gramStart"/>
      <w:r w:rsidRPr="00EE490E">
        <w:rPr>
          <w:rFonts w:ascii="Consolas" w:eastAsia="Consolas" w:hAnsi="Consolas" w:cs="Consolas"/>
          <w:color w:val="000000"/>
          <w:sz w:val="19"/>
          <w:szCs w:val="19"/>
        </w:rPr>
        <w:t>precio</w:t>
      </w:r>
      <w:proofErr w:type="spellEnd"/>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DECIMAL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18</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2</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cod_barra</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FF00FF"/>
          <w:sz w:val="19"/>
          <w:szCs w:val="19"/>
        </w:rPr>
        <w:t>MAX</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proofErr w:type="gramStart"/>
      <w:r w:rsidRPr="00EE490E">
        <w:rPr>
          <w:rFonts w:ascii="Consolas" w:eastAsia="Consolas" w:hAnsi="Consolas" w:cs="Consolas"/>
          <w:color w:val="000000"/>
          <w:sz w:val="19"/>
          <w:szCs w:val="19"/>
        </w:rPr>
        <w:t>imagen</w:t>
      </w:r>
      <w:proofErr w:type="spellEnd"/>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IMAGE</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AC778F" w:rsidRDefault="003B6330" w:rsidP="003B6330">
      <w:pPr>
        <w:autoSpaceDE w:val="0"/>
        <w:ind w:left="1418"/>
        <w:rPr>
          <w:rFonts w:ascii="Consolas" w:eastAsia="Consolas" w:hAnsi="Consolas" w:cs="Consolas"/>
          <w:color w:val="000000"/>
          <w:sz w:val="19"/>
          <w:szCs w:val="19"/>
          <w:lang w:val="es-AR"/>
        </w:rPr>
      </w:pPr>
      <w:r w:rsidRPr="00EE490E">
        <w:rPr>
          <w:rFonts w:ascii="Consolas" w:eastAsia="Consolas" w:hAnsi="Consolas" w:cs="Consolas"/>
          <w:color w:val="000000"/>
          <w:sz w:val="19"/>
          <w:szCs w:val="19"/>
        </w:rPr>
        <w:t xml:space="preserve">    </w:t>
      </w:r>
      <w:r w:rsidRPr="00AC778F">
        <w:rPr>
          <w:rFonts w:ascii="Consolas" w:eastAsia="Consolas" w:hAnsi="Consolas" w:cs="Consolas"/>
          <w:color w:val="000000"/>
          <w:sz w:val="19"/>
          <w:szCs w:val="19"/>
          <w:lang w:val="es-AR"/>
        </w:rPr>
        <w:t>[</w:t>
      </w:r>
      <w:proofErr w:type="spellStart"/>
      <w:r w:rsidRPr="00AC778F">
        <w:rPr>
          <w:rFonts w:ascii="Consolas" w:eastAsia="Consolas" w:hAnsi="Consolas" w:cs="Consolas"/>
          <w:color w:val="000000"/>
          <w:sz w:val="19"/>
          <w:szCs w:val="19"/>
          <w:lang w:val="es-AR"/>
        </w:rPr>
        <w:t>fecha_modificado</w:t>
      </w:r>
      <w:proofErr w:type="spellEnd"/>
      <w:r w:rsidRPr="00AC778F">
        <w:rPr>
          <w:rFonts w:ascii="Consolas" w:eastAsia="Consolas" w:hAnsi="Consolas" w:cs="Consolas"/>
          <w:color w:val="000000"/>
          <w:sz w:val="19"/>
          <w:szCs w:val="19"/>
          <w:lang w:val="es-AR"/>
        </w:rPr>
        <w:t xml:space="preserve">] </w:t>
      </w:r>
      <w:r w:rsidRPr="00AC778F">
        <w:rPr>
          <w:rFonts w:ascii="Consolas" w:eastAsia="Consolas" w:hAnsi="Consolas" w:cs="Consolas"/>
          <w:color w:val="0000FF"/>
          <w:sz w:val="19"/>
          <w:szCs w:val="19"/>
          <w:lang w:val="es-AR"/>
        </w:rPr>
        <w:t>DATETIME</w:t>
      </w:r>
      <w:r w:rsidRPr="00AC778F">
        <w:rPr>
          <w:rFonts w:ascii="Consolas" w:eastAsia="Consolas" w:hAnsi="Consolas" w:cs="Consolas"/>
          <w:color w:val="000000"/>
          <w:sz w:val="19"/>
          <w:szCs w:val="19"/>
          <w:lang w:val="es-AR"/>
        </w:rPr>
        <w:t xml:space="preserve">        </w:t>
      </w:r>
      <w:r w:rsidRPr="00AC778F">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AC778F">
        <w:rPr>
          <w:rFonts w:ascii="Consolas" w:eastAsia="Consolas" w:hAnsi="Consolas" w:cs="Consolas"/>
          <w:color w:val="000000"/>
          <w:sz w:val="19"/>
          <w:szCs w:val="19"/>
          <w:lang w:val="es-AR"/>
        </w:rPr>
        <w:t xml:space="preserve">    </w:t>
      </w:r>
      <w:r w:rsidRPr="003B6330">
        <w:rPr>
          <w:rFonts w:ascii="Consolas" w:eastAsia="Consolas" w:hAnsi="Consolas" w:cs="Consolas"/>
          <w:color w:val="000000"/>
          <w:sz w:val="19"/>
          <w:szCs w:val="19"/>
          <w:lang w:val="es-AR"/>
        </w:rPr>
        <w:t>[</w:t>
      </w:r>
      <w:proofErr w:type="spellStart"/>
      <w:r w:rsidRPr="003B6330">
        <w:rPr>
          <w:rFonts w:ascii="Consolas" w:eastAsia="Consolas" w:hAnsi="Consolas" w:cs="Consolas"/>
          <w:color w:val="000000"/>
          <w:sz w:val="19"/>
          <w:szCs w:val="19"/>
          <w:lang w:val="es-AR"/>
        </w:rPr>
        <w:t>cant_actual</w:t>
      </w:r>
      <w:proofErr w:type="spellEnd"/>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INT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w:t>
      </w:r>
      <w:proofErr w:type="spellStart"/>
      <w:r w:rsidRPr="003B6330">
        <w:rPr>
          <w:rFonts w:ascii="Consolas" w:eastAsia="Consolas" w:hAnsi="Consolas" w:cs="Consolas"/>
          <w:color w:val="000000"/>
          <w:sz w:val="19"/>
          <w:szCs w:val="19"/>
          <w:lang w:val="es-AR"/>
        </w:rPr>
        <w:t>unidad_medida</w:t>
      </w:r>
      <w:proofErr w:type="spellEnd"/>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0000FF"/>
          <w:sz w:val="19"/>
          <w:szCs w:val="19"/>
          <w:lang w:val="es-AR"/>
        </w:rPr>
        <w:t xml:space="preserve">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50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[dato1]            </w:t>
      </w:r>
      <w:r w:rsidRPr="003B6330">
        <w:rPr>
          <w:rFonts w:ascii="Consolas" w:eastAsia="Consolas" w:hAnsi="Consolas" w:cs="Consolas"/>
          <w:color w:val="0000FF"/>
          <w:sz w:val="19"/>
          <w:szCs w:val="19"/>
          <w:lang w:val="es-AR"/>
        </w:rPr>
        <w:t xml:space="preserve">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50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3B6330" w:rsidRDefault="003B6330" w:rsidP="003B6330">
      <w:pPr>
        <w:autoSpaceDE w:val="0"/>
        <w:ind w:left="1418"/>
        <w:rPr>
          <w:rFonts w:ascii="Consolas" w:eastAsia="Consolas" w:hAnsi="Consolas" w:cs="Consolas"/>
          <w:color w:val="000000"/>
          <w:sz w:val="19"/>
          <w:szCs w:val="19"/>
          <w:lang w:val="es-AR"/>
        </w:rPr>
      </w:pPr>
      <w:r w:rsidRPr="003B6330">
        <w:rPr>
          <w:rFonts w:ascii="Consolas" w:eastAsia="Consolas" w:hAnsi="Consolas" w:cs="Consolas"/>
          <w:color w:val="000000"/>
          <w:sz w:val="19"/>
          <w:szCs w:val="19"/>
          <w:lang w:val="es-AR"/>
        </w:rPr>
        <w:t xml:space="preserve">    [datos2]           </w:t>
      </w:r>
      <w:r w:rsidRPr="003B6330">
        <w:rPr>
          <w:rFonts w:ascii="Consolas" w:eastAsia="Consolas" w:hAnsi="Consolas" w:cs="Consolas"/>
          <w:color w:val="0000FF"/>
          <w:sz w:val="19"/>
          <w:szCs w:val="19"/>
          <w:lang w:val="es-AR"/>
        </w:rPr>
        <w:t xml:space="preserve">VARCHAR </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50</w:t>
      </w:r>
      <w:r w:rsidRPr="003B6330">
        <w:rPr>
          <w:rFonts w:ascii="Consolas" w:eastAsia="Consolas" w:hAnsi="Consolas" w:cs="Consolas"/>
          <w:color w:val="808080"/>
          <w:sz w:val="19"/>
          <w:szCs w:val="19"/>
          <w:lang w:val="es-AR"/>
        </w:rPr>
        <w:t>)</w:t>
      </w:r>
      <w:r w:rsidRPr="003B6330">
        <w:rPr>
          <w:rFonts w:ascii="Consolas" w:eastAsia="Consolas" w:hAnsi="Consolas" w:cs="Consolas"/>
          <w:color w:val="000000"/>
          <w:sz w:val="19"/>
          <w:szCs w:val="19"/>
          <w:lang w:val="es-AR"/>
        </w:rPr>
        <w:t xml:space="preserve">    </w:t>
      </w:r>
      <w:r w:rsidRPr="003B6330">
        <w:rPr>
          <w:rFonts w:ascii="Consolas" w:eastAsia="Consolas" w:hAnsi="Consolas" w:cs="Consolas"/>
          <w:color w:val="808080"/>
          <w:sz w:val="19"/>
          <w:szCs w:val="19"/>
          <w:lang w:val="es-AR"/>
        </w:rPr>
        <w:t>NULL,</w:t>
      </w:r>
    </w:p>
    <w:p w:rsidR="003B6330" w:rsidRPr="00EE490E" w:rsidRDefault="003B6330" w:rsidP="003B6330">
      <w:pPr>
        <w:autoSpaceDE w:val="0"/>
        <w:ind w:left="1418"/>
        <w:rPr>
          <w:rFonts w:ascii="Consolas" w:eastAsia="Consolas" w:hAnsi="Consolas" w:cs="Consolas"/>
          <w:color w:val="000000"/>
          <w:sz w:val="19"/>
          <w:szCs w:val="19"/>
        </w:rPr>
      </w:pPr>
      <w:r w:rsidRPr="003B6330">
        <w:rPr>
          <w:rFonts w:ascii="Consolas" w:eastAsia="Consolas" w:hAnsi="Consolas" w:cs="Consolas"/>
          <w:color w:val="000000"/>
          <w:sz w:val="19"/>
          <w:szCs w:val="19"/>
          <w:lang w:val="es-AR"/>
        </w:rPr>
        <w:t xml:space="preserve">    </w:t>
      </w:r>
      <w:r w:rsidRPr="00EE490E">
        <w:rPr>
          <w:rFonts w:ascii="Consolas" w:eastAsia="Consolas" w:hAnsi="Consolas" w:cs="Consolas"/>
          <w:color w:val="000000"/>
          <w:sz w:val="19"/>
          <w:szCs w:val="19"/>
        </w:rPr>
        <w:t>[</w:t>
      </w:r>
      <w:proofErr w:type="gramStart"/>
      <w:r w:rsidRPr="00EE490E">
        <w:rPr>
          <w:rFonts w:ascii="Consolas" w:eastAsia="Consolas" w:hAnsi="Consolas" w:cs="Consolas"/>
          <w:color w:val="000000"/>
          <w:sz w:val="19"/>
          <w:szCs w:val="19"/>
        </w:rPr>
        <w:t>hash</w:t>
      </w:r>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NVARCHAR </w:t>
      </w:r>
      <w:r w:rsidRPr="00EE490E">
        <w:rPr>
          <w:rFonts w:ascii="Consolas" w:eastAsia="Consolas" w:hAnsi="Consolas" w:cs="Consolas"/>
          <w:color w:val="808080"/>
          <w:sz w:val="19"/>
          <w:szCs w:val="19"/>
        </w:rPr>
        <w:t>(</w:t>
      </w:r>
      <w:r w:rsidRPr="00EE490E">
        <w:rPr>
          <w:rFonts w:ascii="Consolas" w:eastAsia="Consolas" w:hAnsi="Consolas" w:cs="Consolas"/>
          <w:color w:val="FF00FF"/>
          <w:sz w:val="19"/>
          <w:szCs w:val="19"/>
        </w:rPr>
        <w:t>MAX</w:t>
      </w:r>
      <w:proofErr w:type="gramStart"/>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lastRenderedPageBreak/>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w:t>
      </w:r>
      <w:proofErr w:type="spellStart"/>
      <w:r w:rsidRPr="00EE490E">
        <w:rPr>
          <w:rFonts w:ascii="Consolas" w:eastAsia="Consolas" w:hAnsi="Consolas" w:cs="Consolas"/>
          <w:color w:val="000000"/>
          <w:sz w:val="19"/>
          <w:szCs w:val="19"/>
        </w:rPr>
        <w:t>Id_codigo</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lang w:val="es-AR"/>
        </w:rPr>
      </w:pPr>
      <w:r w:rsidRPr="003B6330">
        <w:rPr>
          <w:rFonts w:ascii="Consolas" w:eastAsia="Consolas" w:hAnsi="Consolas" w:cs="Consolas"/>
          <w:color w:val="808080"/>
          <w:sz w:val="19"/>
          <w:szCs w:val="19"/>
          <w:lang w:val="es-AR"/>
        </w:rPr>
        <w:t>);</w:t>
      </w:r>
    </w:p>
    <w:p w:rsidR="003B6330" w:rsidRPr="003B6330" w:rsidRDefault="003B6330" w:rsidP="003B6330">
      <w:pPr>
        <w:autoSpaceDE w:val="0"/>
        <w:ind w:left="709"/>
        <w:rPr>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3545" w:hanging="2116"/>
        <w:rPr>
          <w:rFonts w:ascii="Verdana" w:eastAsia="Consolas" w:hAnsi="Verdana" w:cs="Verdana"/>
          <w:color w:val="000000"/>
          <w:spacing w:val="20"/>
          <w:kern w:val="20"/>
          <w:sz w:val="20"/>
          <w:szCs w:val="20"/>
          <w:lang w:val="es-AR"/>
        </w:rPr>
      </w:pPr>
      <w:proofErr w:type="spellStart"/>
      <w:r w:rsidRPr="003B6330">
        <w:rPr>
          <w:rFonts w:ascii="Verdana" w:eastAsia="Consolas" w:hAnsi="Verdana" w:cs="Verdana"/>
          <w:color w:val="000000"/>
          <w:spacing w:val="20"/>
          <w:kern w:val="20"/>
          <w:sz w:val="20"/>
          <w:szCs w:val="20"/>
          <w:lang w:val="es-AR"/>
        </w:rPr>
        <w:t>id_codigo</w:t>
      </w:r>
      <w:proofErr w:type="spellEnd"/>
      <w:r w:rsidRPr="003B6330">
        <w:rPr>
          <w:rFonts w:ascii="Verdana" w:eastAsia="Consolas" w:hAnsi="Verdana" w:cs="Verdana"/>
          <w:color w:val="000000"/>
          <w:spacing w:val="20"/>
          <w:kern w:val="20"/>
          <w:sz w:val="20"/>
          <w:szCs w:val="20"/>
          <w:lang w:val="es-AR"/>
        </w:rPr>
        <w:tab/>
        <w:t>: Identificador del producto, código propio del comercio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gramStart"/>
      <w:r w:rsidRPr="003B6330">
        <w:rPr>
          <w:rFonts w:ascii="Verdana" w:eastAsia="Consolas" w:hAnsi="Verdana" w:cs="Verdana"/>
          <w:color w:val="000000"/>
          <w:spacing w:val="20"/>
          <w:kern w:val="20"/>
          <w:sz w:val="20"/>
          <w:szCs w:val="20"/>
          <w:lang w:val="es-AR"/>
        </w:rPr>
        <w:t>fabricante</w:t>
      </w:r>
      <w:proofErr w:type="gramEnd"/>
      <w:r w:rsidRPr="003B6330">
        <w:rPr>
          <w:rFonts w:ascii="Verdana" w:eastAsia="Consolas" w:hAnsi="Verdana" w:cs="Verdana"/>
          <w:color w:val="000000"/>
          <w:spacing w:val="20"/>
          <w:kern w:val="20"/>
          <w:sz w:val="20"/>
          <w:szCs w:val="20"/>
          <w:lang w:val="es-AR"/>
        </w:rPr>
        <w:t xml:space="preserve"> </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Identificador del fabricante</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Descripcion</w:t>
      </w:r>
      <w:proofErr w:type="spellEnd"/>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Descripción o nombre del producto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gramStart"/>
      <w:r w:rsidRPr="003B6330">
        <w:rPr>
          <w:rFonts w:ascii="Verdana" w:eastAsia="Consolas" w:hAnsi="Verdana" w:cs="Verdana"/>
          <w:color w:val="000000"/>
          <w:spacing w:val="20"/>
          <w:kern w:val="20"/>
          <w:sz w:val="20"/>
          <w:szCs w:val="20"/>
          <w:lang w:val="es-AR"/>
        </w:rPr>
        <w:t>precio</w:t>
      </w:r>
      <w:proofErr w:type="gramEnd"/>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Valor monetario del producto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id_cod_barra</w:t>
      </w:r>
      <w:proofErr w:type="spellEnd"/>
      <w:r w:rsidRPr="003B6330">
        <w:rPr>
          <w:rFonts w:ascii="Verdana" w:eastAsia="Consolas" w:hAnsi="Verdana" w:cs="Verdana"/>
          <w:color w:val="000000"/>
          <w:spacing w:val="20"/>
          <w:kern w:val="20"/>
          <w:sz w:val="20"/>
          <w:szCs w:val="20"/>
          <w:lang w:val="es-AR"/>
        </w:rPr>
        <w:tab/>
        <w:t>: Código de barra del producto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gramStart"/>
      <w:r w:rsidRPr="003B6330">
        <w:rPr>
          <w:rFonts w:ascii="Verdana" w:eastAsia="Consolas" w:hAnsi="Verdana" w:cs="Verdana"/>
          <w:color w:val="000000"/>
          <w:spacing w:val="20"/>
          <w:kern w:val="20"/>
          <w:sz w:val="20"/>
          <w:szCs w:val="20"/>
          <w:lang w:val="es-AR"/>
        </w:rPr>
        <w:t>imagen</w:t>
      </w:r>
      <w:proofErr w:type="gramEnd"/>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Gráfico que identifica al producto</w:t>
      </w:r>
    </w:p>
    <w:p w:rsidR="003B6330" w:rsidRPr="003B6330" w:rsidRDefault="003B6330" w:rsidP="003B6330">
      <w:pPr>
        <w:autoSpaceDE w:val="0"/>
        <w:ind w:left="3533" w:hanging="2115"/>
        <w:rPr>
          <w:rFonts w:ascii="Verdana" w:eastAsia="Consolas" w:hAnsi="Verdana" w:cs="Verdana"/>
          <w:color w:val="000000"/>
          <w:spacing w:val="20"/>
          <w:kern w:val="20"/>
          <w:sz w:val="20"/>
          <w:szCs w:val="20"/>
          <w:lang w:val="es-AR"/>
        </w:rPr>
      </w:pPr>
      <w:proofErr w:type="spellStart"/>
      <w:r w:rsidRPr="003B6330">
        <w:rPr>
          <w:rFonts w:ascii="Verdana" w:eastAsia="Consolas" w:hAnsi="Verdana" w:cs="Verdana"/>
          <w:color w:val="000000"/>
          <w:spacing w:val="20"/>
          <w:kern w:val="20"/>
          <w:sz w:val="20"/>
          <w:szCs w:val="20"/>
          <w:lang w:val="es-AR"/>
        </w:rPr>
        <w:t>fecha_modificado</w:t>
      </w:r>
      <w:proofErr w:type="spellEnd"/>
      <w:r w:rsidRPr="003B6330">
        <w:rPr>
          <w:rFonts w:ascii="Verdana" w:eastAsia="Consolas" w:hAnsi="Verdana" w:cs="Verdana"/>
          <w:color w:val="000000"/>
          <w:spacing w:val="20"/>
          <w:kern w:val="20"/>
          <w:sz w:val="20"/>
          <w:szCs w:val="20"/>
          <w:lang w:val="es-AR"/>
        </w:rPr>
        <w:tab/>
        <w:t>: Fecha/hora de la última modificación del registro</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r w:rsidRPr="003B6330">
        <w:rPr>
          <w:rFonts w:ascii="Verdana" w:eastAsia="Consolas" w:hAnsi="Verdana" w:cs="Verdana"/>
          <w:color w:val="000000"/>
          <w:spacing w:val="20"/>
          <w:kern w:val="20"/>
          <w:sz w:val="20"/>
          <w:szCs w:val="20"/>
          <w:lang w:val="es-AR"/>
        </w:rPr>
        <w:t>cant_actual</w:t>
      </w:r>
      <w:proofErr w:type="spellEnd"/>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Cantidad actual de unidades del producto </w:t>
      </w:r>
    </w:p>
    <w:p w:rsidR="003B6330" w:rsidRPr="003B6330" w:rsidRDefault="003B6330" w:rsidP="003B6330">
      <w:pPr>
        <w:autoSpaceDE w:val="0"/>
        <w:ind w:left="3533" w:hanging="2115"/>
        <w:rPr>
          <w:rFonts w:ascii="Verdana" w:eastAsia="Consolas" w:hAnsi="Verdana" w:cs="Verdana"/>
          <w:color w:val="000000"/>
          <w:spacing w:val="20"/>
          <w:kern w:val="20"/>
          <w:sz w:val="20"/>
          <w:szCs w:val="20"/>
          <w:lang w:val="es-AR"/>
        </w:rPr>
      </w:pPr>
      <w:proofErr w:type="spellStart"/>
      <w:r w:rsidRPr="003B6330">
        <w:rPr>
          <w:rFonts w:ascii="Verdana" w:eastAsia="Consolas" w:hAnsi="Verdana" w:cs="Verdana"/>
          <w:color w:val="000000"/>
          <w:spacing w:val="20"/>
          <w:kern w:val="20"/>
          <w:sz w:val="20"/>
          <w:szCs w:val="20"/>
          <w:lang w:val="es-AR"/>
        </w:rPr>
        <w:t>unidad_medida</w:t>
      </w:r>
      <w:proofErr w:type="spellEnd"/>
      <w:r w:rsidRPr="003B6330">
        <w:rPr>
          <w:rFonts w:ascii="Verdana" w:eastAsia="Consolas" w:hAnsi="Verdana" w:cs="Verdana"/>
          <w:color w:val="000000"/>
          <w:spacing w:val="20"/>
          <w:kern w:val="20"/>
          <w:sz w:val="20"/>
          <w:szCs w:val="20"/>
          <w:lang w:val="es-AR"/>
        </w:rPr>
        <w:tab/>
        <w:t>: U</w:t>
      </w:r>
      <w:r w:rsidRPr="003B6330">
        <w:rPr>
          <w:rFonts w:ascii="Verdana" w:hAnsi="Verdana" w:cs="Verdana"/>
          <w:color w:val="333333"/>
          <w:spacing w:val="20"/>
          <w:kern w:val="20"/>
          <w:sz w:val="20"/>
          <w:szCs w:val="20"/>
          <w:lang w:val="es-AR"/>
        </w:rPr>
        <w:t>nidades en las que se compran, se venden y se almacenan los artículos</w:t>
      </w:r>
      <w:r w:rsidRPr="003B6330">
        <w:rPr>
          <w:rFonts w:ascii="Verdana" w:hAnsi="Verdana" w:cs="Verdana"/>
          <w:color w:val="000000"/>
          <w:spacing w:val="20"/>
          <w:kern w:val="20"/>
          <w:sz w:val="20"/>
          <w:szCs w:val="20"/>
          <w:lang w:val="es-AR"/>
        </w:rPr>
        <w:t xml:space="preserve"> </w:t>
      </w:r>
      <w:r w:rsidRPr="003B6330">
        <w:rPr>
          <w:rFonts w:ascii="Verdana" w:eastAsia="Consolas" w:hAnsi="Verdana" w:cs="Verdana"/>
          <w:color w:val="000000"/>
          <w:spacing w:val="20"/>
          <w:kern w:val="20"/>
          <w:sz w:val="20"/>
          <w:szCs w:val="20"/>
          <w:lang w:val="es-AR"/>
        </w:rPr>
        <w:t xml:space="preserve"> </w:t>
      </w:r>
    </w:p>
    <w:p w:rsidR="003B6330" w:rsidRPr="003B6330" w:rsidRDefault="003B6330" w:rsidP="003B6330">
      <w:pPr>
        <w:autoSpaceDE w:val="0"/>
        <w:ind w:left="3533" w:hanging="2104"/>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dato1</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Se utilizará para especificar el TALLE del producto</w:t>
      </w:r>
    </w:p>
    <w:p w:rsidR="003B6330" w:rsidRPr="003B6330" w:rsidRDefault="003B6330" w:rsidP="003B6330">
      <w:pPr>
        <w:autoSpaceDE w:val="0"/>
        <w:ind w:left="3533" w:hanging="2104"/>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dato2</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Se utilizará para especificar el COLOR del producto</w:t>
      </w:r>
    </w:p>
    <w:p w:rsidR="003B6330" w:rsidRPr="003B6330" w:rsidRDefault="003B6330" w:rsidP="003B6330">
      <w:pPr>
        <w:autoSpaceDE w:val="0"/>
        <w:ind w:left="3533" w:hanging="2104"/>
        <w:rPr>
          <w:rFonts w:ascii="Verdana" w:eastAsia="Consolas" w:hAnsi="Verdana" w:cs="Verdana"/>
          <w:color w:val="000000"/>
          <w:spacing w:val="20"/>
          <w:kern w:val="20"/>
          <w:sz w:val="20"/>
          <w:szCs w:val="20"/>
          <w:lang w:val="es-AR"/>
        </w:rPr>
      </w:pPr>
      <w:proofErr w:type="gramStart"/>
      <w:r w:rsidRPr="003B6330">
        <w:rPr>
          <w:rFonts w:ascii="Verdana" w:eastAsia="Consolas" w:hAnsi="Verdana" w:cs="Verdana"/>
          <w:color w:val="000000"/>
          <w:spacing w:val="20"/>
          <w:kern w:val="20"/>
          <w:sz w:val="20"/>
          <w:szCs w:val="20"/>
          <w:lang w:val="es-AR"/>
        </w:rPr>
        <w:t>hash</w:t>
      </w:r>
      <w:proofErr w:type="gramEnd"/>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Formado con la combinación del “precio + </w:t>
      </w:r>
      <w:proofErr w:type="spellStart"/>
      <w:r w:rsidRPr="003B6330">
        <w:rPr>
          <w:rFonts w:ascii="Verdana" w:eastAsia="Consolas" w:hAnsi="Verdana" w:cs="Verdana"/>
          <w:color w:val="000000"/>
          <w:spacing w:val="20"/>
          <w:kern w:val="20"/>
          <w:sz w:val="20"/>
          <w:szCs w:val="20"/>
          <w:lang w:val="es-AR"/>
        </w:rPr>
        <w:t>cant_actual</w:t>
      </w:r>
      <w:proofErr w:type="spellEnd"/>
      <w:r w:rsidRPr="003B6330">
        <w:rPr>
          <w:rFonts w:ascii="Verdana" w:eastAsia="Consolas" w:hAnsi="Verdana" w:cs="Verdana"/>
          <w:color w:val="000000"/>
          <w:spacing w:val="20"/>
          <w:kern w:val="20"/>
          <w:sz w:val="20"/>
          <w:szCs w:val="20"/>
          <w:lang w:val="es-AR"/>
        </w:rPr>
        <w:t xml:space="preserve">” a la cual se le aplica la </w:t>
      </w:r>
      <w:proofErr w:type="spellStart"/>
      <w:r w:rsidRPr="003B6330">
        <w:rPr>
          <w:rFonts w:ascii="Verdana" w:eastAsia="Consolas" w:hAnsi="Verdana" w:cs="Verdana"/>
          <w:color w:val="000000"/>
          <w:spacing w:val="20"/>
          <w:kern w:val="20"/>
          <w:sz w:val="20"/>
          <w:szCs w:val="20"/>
          <w:lang w:val="es-AR"/>
        </w:rPr>
        <w:t>encryptación</w:t>
      </w:r>
      <w:proofErr w:type="spellEnd"/>
      <w:r w:rsidRPr="003B6330">
        <w:rPr>
          <w:rFonts w:ascii="Verdana" w:eastAsia="Consolas" w:hAnsi="Verdana" w:cs="Verdana"/>
          <w:color w:val="000000"/>
          <w:spacing w:val="20"/>
          <w:kern w:val="20"/>
          <w:sz w:val="20"/>
          <w:szCs w:val="20"/>
          <w:lang w:val="es-AR"/>
        </w:rPr>
        <w:t xml:space="preserve"> SHA 512</w:t>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pageBreakBefore/>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bCs/>
          <w:color w:val="000000"/>
          <w:sz w:val="20"/>
          <w:szCs w:val="20"/>
          <w:lang w:val="es-AR"/>
        </w:rPr>
      </w:pPr>
      <w:r w:rsidRPr="003B6330">
        <w:rPr>
          <w:rFonts w:ascii="Verdana" w:eastAsia="Consolas" w:hAnsi="Verdana" w:cs="Verdana"/>
          <w:bCs/>
          <w:color w:val="000000"/>
          <w:sz w:val="20"/>
          <w:szCs w:val="20"/>
          <w:lang w:val="es-AR"/>
        </w:rPr>
        <w:t>Ejemplo de información</w:t>
      </w:r>
    </w:p>
    <w:p w:rsidR="003B6330" w:rsidRPr="003B6330" w:rsidRDefault="006C550E" w:rsidP="003B6330">
      <w:pPr>
        <w:autoSpaceDE w:val="0"/>
        <w:ind w:left="709"/>
        <w:rPr>
          <w:rFonts w:ascii="Verdana" w:eastAsia="Consolas" w:hAnsi="Verdana" w:cs="Verdana"/>
          <w:bCs/>
          <w:color w:val="000000"/>
          <w:sz w:val="20"/>
          <w:szCs w:val="20"/>
          <w:lang w:val="es-AR"/>
        </w:rPr>
      </w:pPr>
      <w:r>
        <w:rPr>
          <w:noProof/>
          <w:lang w:val="es-AR" w:eastAsia="es-AR"/>
        </w:rPr>
        <w:drawing>
          <wp:anchor distT="0" distB="0" distL="0" distR="0" simplePos="0" relativeHeight="251683840" behindDoc="0" locked="0" layoutInCell="1" allowOverlap="1">
            <wp:simplePos x="0" y="0"/>
            <wp:positionH relativeFrom="column">
              <wp:posOffset>281940</wp:posOffset>
            </wp:positionH>
            <wp:positionV relativeFrom="paragraph">
              <wp:posOffset>101600</wp:posOffset>
            </wp:positionV>
            <wp:extent cx="5398770" cy="864870"/>
            <wp:effectExtent l="19050" t="0" r="0" b="0"/>
            <wp:wrapSquare wrapText="larges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cstate="print"/>
                    <a:srcRect/>
                    <a:stretch>
                      <a:fillRect/>
                    </a:stretch>
                  </pic:blipFill>
                  <pic:spPr bwMode="auto">
                    <a:xfrm>
                      <a:off x="0" y="0"/>
                      <a:ext cx="5398770" cy="864870"/>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bCs/>
          <w:color w:val="000000"/>
          <w:sz w:val="20"/>
          <w:szCs w:val="20"/>
          <w:lang w:val="es-AR"/>
        </w:rPr>
      </w:pPr>
    </w:p>
    <w:p w:rsidR="003B6330" w:rsidRPr="003B6330" w:rsidRDefault="003B6330" w:rsidP="003B6330">
      <w:pPr>
        <w:autoSpaceDE w:val="0"/>
        <w:ind w:left="709"/>
        <w:rPr>
          <w:rFonts w:ascii="Verdana" w:eastAsia="Consolas" w:hAnsi="Verdana" w:cs="Verdana"/>
          <w:bCs/>
          <w:color w:val="000000"/>
          <w:sz w:val="20"/>
          <w:szCs w:val="20"/>
          <w:lang w:val="es-AR"/>
        </w:rPr>
      </w:pPr>
    </w:p>
    <w:p w:rsidR="003B6330" w:rsidRPr="003B6330" w:rsidRDefault="003B6330" w:rsidP="003B6330">
      <w:pPr>
        <w:autoSpaceDE w:val="0"/>
        <w:ind w:left="709"/>
        <w:rPr>
          <w:rFonts w:ascii="Verdana" w:eastAsia="Consolas" w:hAnsi="Verdana" w:cs="Verdana"/>
          <w:bCs/>
          <w:color w:val="000000"/>
          <w:sz w:val="20"/>
          <w:szCs w:val="20"/>
          <w:lang w:val="es-AR"/>
        </w:rPr>
      </w:pPr>
    </w:p>
    <w:p w:rsidR="003B6330" w:rsidRPr="003B6330" w:rsidRDefault="003B6330" w:rsidP="003B6330">
      <w:pPr>
        <w:autoSpaceDE w:val="0"/>
        <w:ind w:left="709"/>
        <w:rPr>
          <w:rFonts w:ascii="Verdana" w:eastAsia="Consolas" w:hAnsi="Verdana" w:cs="Verdana"/>
          <w:bCs/>
          <w:color w:val="000000"/>
          <w:sz w:val="20"/>
          <w:szCs w:val="20"/>
          <w:lang w:val="es-AR"/>
        </w:rPr>
      </w:pPr>
    </w:p>
    <w:p w:rsidR="003B6330" w:rsidRPr="003B6330" w:rsidRDefault="003B6330" w:rsidP="003B6330">
      <w:pPr>
        <w:autoSpaceDE w:val="0"/>
        <w:ind w:left="709"/>
        <w:rPr>
          <w:rFonts w:ascii="Verdana" w:eastAsia="Consolas" w:hAnsi="Verdana" w:cs="Verdana"/>
          <w:bCs/>
          <w:color w:val="000000"/>
          <w:sz w:val="20"/>
          <w:szCs w:val="20"/>
          <w:lang w:val="es-AR"/>
        </w:rPr>
      </w:pPr>
    </w:p>
    <w:p w:rsidR="003B6330" w:rsidRPr="003B6330" w:rsidRDefault="006C550E" w:rsidP="003B6330">
      <w:pPr>
        <w:autoSpaceDE w:val="0"/>
        <w:ind w:left="709"/>
        <w:rPr>
          <w:lang w:val="es-AR"/>
        </w:rPr>
      </w:pPr>
      <w:r>
        <w:rPr>
          <w:noProof/>
          <w:lang w:val="es-AR" w:eastAsia="es-AR"/>
        </w:rPr>
        <w:drawing>
          <wp:anchor distT="0" distB="0" distL="0" distR="0" simplePos="0" relativeHeight="251684864" behindDoc="0" locked="0" layoutInCell="1" allowOverlap="1">
            <wp:simplePos x="0" y="0"/>
            <wp:positionH relativeFrom="column">
              <wp:posOffset>450850</wp:posOffset>
            </wp:positionH>
            <wp:positionV relativeFrom="paragraph">
              <wp:posOffset>40005</wp:posOffset>
            </wp:positionV>
            <wp:extent cx="5668010" cy="687705"/>
            <wp:effectExtent l="19050" t="0" r="8890" b="0"/>
            <wp:wrapSquare wrapText="larges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cstate="print"/>
                    <a:srcRect/>
                    <a:stretch>
                      <a:fillRect/>
                    </a:stretch>
                  </pic:blipFill>
                  <pic:spPr bwMode="auto">
                    <a:xfrm>
                      <a:off x="0" y="0"/>
                      <a:ext cx="5668010" cy="687705"/>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2D54AE">
      <w:pPr>
        <w:pStyle w:val="Ttulo2"/>
        <w:rPr>
          <w:lang w:val="es-AR"/>
        </w:rPr>
      </w:pPr>
      <w:bookmarkStart w:id="340" w:name="__RefHeading__333_238574934"/>
      <w:bookmarkStart w:id="341" w:name="__RefHeading__248_2121180832"/>
      <w:bookmarkStart w:id="342" w:name="_Toc395525173"/>
      <w:bookmarkStart w:id="343" w:name="_Toc403667046"/>
      <w:bookmarkStart w:id="344" w:name="_Toc404071564"/>
      <w:bookmarkEnd w:id="340"/>
      <w:bookmarkEnd w:id="341"/>
      <w:r w:rsidRPr="003B6330">
        <w:rPr>
          <w:lang w:val="es-AR"/>
        </w:rPr>
        <w:t>Tabla de Usuarios</w:t>
      </w:r>
      <w:bookmarkEnd w:id="342"/>
      <w:bookmarkEnd w:id="343"/>
      <w:bookmarkEnd w:id="344"/>
    </w:p>
    <w:p w:rsidR="003B6330" w:rsidRPr="003B6330" w:rsidRDefault="00B054A3" w:rsidP="003B6330">
      <w:pPr>
        <w:ind w:left="709"/>
        <w:rPr>
          <w:rFonts w:ascii="Verdana" w:hAnsi="Verdana" w:cs="Verdana"/>
          <w:spacing w:val="20"/>
          <w:kern w:val="20"/>
          <w:sz w:val="20"/>
          <w:szCs w:val="20"/>
          <w:lang w:val="es-AR"/>
        </w:rPr>
      </w:pPr>
      <w:r w:rsidRPr="00B054A3">
        <w:rPr>
          <w:spacing w:val="20"/>
          <w:kern w:val="20"/>
          <w:lang w:val="es-AR"/>
        </w:rPr>
        <w:pict>
          <v:shape id="_x0000_s1054" type="#_x0000_t75" style="position:absolute;left:0;text-align:left;margin-left:0;margin-top:6pt;width:479.85pt;height:3.6pt;z-index:251685888;mso-wrap-distance-left:0;mso-wrap-distance-right:0;mso-position-horizontal:center" filled="t">
            <v:fill opacity="0" color2="black"/>
            <v:textbox inset="0,0,0,0"/>
            <w10:wrap type="square" side="largest"/>
          </v:shape>
        </w:pict>
      </w:r>
      <w:r w:rsidR="003B6330" w:rsidRPr="003B6330">
        <w:rPr>
          <w:rFonts w:ascii="Verdana" w:hAnsi="Verdana" w:cs="Verdana"/>
          <w:spacing w:val="20"/>
          <w:kern w:val="20"/>
          <w:sz w:val="20"/>
          <w:szCs w:val="20"/>
          <w:lang w:val="es-AR"/>
        </w:rPr>
        <w:t>Contiene los datos de los usuarios del sistema de gestión, no son los clientes</w:t>
      </w:r>
    </w:p>
    <w:p w:rsidR="003B6330" w:rsidRPr="003B6330" w:rsidRDefault="003B6330" w:rsidP="003B6330">
      <w:pPr>
        <w:ind w:left="709"/>
        <w:rPr>
          <w:rFonts w:ascii="Verdana" w:hAnsi="Verdana" w:cs="Verdana"/>
          <w:spacing w:val="20"/>
          <w:kern w:val="20"/>
          <w:sz w:val="20"/>
          <w:szCs w:val="20"/>
          <w:lang w:val="es-AR"/>
        </w:rPr>
      </w:pPr>
    </w:p>
    <w:p w:rsidR="003B6330" w:rsidRPr="003B6330" w:rsidRDefault="003B6330" w:rsidP="003B6330">
      <w:pPr>
        <w:ind w:left="709"/>
        <w:rPr>
          <w:rFonts w:ascii="Verdana" w:hAnsi="Verdana" w:cs="Verdana"/>
          <w:spacing w:val="20"/>
          <w:kern w:val="20"/>
          <w:sz w:val="20"/>
          <w:szCs w:val="20"/>
          <w:lang w:val="es-AR"/>
        </w:rPr>
      </w:pPr>
      <w:r w:rsidRPr="003B6330">
        <w:rPr>
          <w:rFonts w:ascii="Verdana" w:hAnsi="Verdana" w:cs="Verdana"/>
          <w:spacing w:val="20"/>
          <w:kern w:val="20"/>
          <w:sz w:val="20"/>
          <w:szCs w:val="20"/>
          <w:lang w:val="es-AR"/>
        </w:rPr>
        <w:t>Posee un ABM del sistema</w:t>
      </w:r>
    </w:p>
    <w:p w:rsidR="003B6330" w:rsidRPr="003B6330" w:rsidRDefault="003B6330" w:rsidP="003B6330">
      <w:pPr>
        <w:ind w:left="709"/>
        <w:rPr>
          <w:rFonts w:ascii="Verdana" w:hAnsi="Verdana" w:cs="Verdana"/>
          <w:sz w:val="20"/>
          <w:szCs w:val="20"/>
          <w:lang w:val="es-AR"/>
        </w:rPr>
      </w:pPr>
    </w:p>
    <w:p w:rsidR="003B6330" w:rsidRPr="003B6330" w:rsidRDefault="003B6330" w:rsidP="003B6330">
      <w:pPr>
        <w:rPr>
          <w:rFonts w:ascii="Consolas" w:eastAsia="Consolas" w:hAnsi="Consolas" w:cs="Consolas"/>
          <w:color w:val="808080"/>
          <w:sz w:val="19"/>
          <w:szCs w:val="19"/>
          <w:lang w:val="es-AR"/>
        </w:rPr>
      </w:pPr>
      <w:r w:rsidRPr="003B6330">
        <w:rPr>
          <w:rFonts w:ascii="Verdana" w:hAnsi="Verdana" w:cs="Verdana"/>
          <w:sz w:val="20"/>
          <w:szCs w:val="20"/>
          <w:lang w:val="es-AR"/>
        </w:rPr>
        <w:tab/>
        <w:t>Código de creación</w:t>
      </w:r>
    </w:p>
    <w:p w:rsidR="003B6330" w:rsidRPr="00EE490E" w:rsidRDefault="003B6330" w:rsidP="003B6330">
      <w:pPr>
        <w:autoSpaceDE w:val="0"/>
        <w:ind w:left="709"/>
        <w:rPr>
          <w:rFonts w:ascii="Consolas" w:eastAsia="Consolas" w:hAnsi="Consolas" w:cs="Consolas"/>
          <w:color w:val="000000"/>
          <w:sz w:val="19"/>
          <w:szCs w:val="19"/>
        </w:rPr>
      </w:pPr>
      <w:r w:rsidRPr="003B6330">
        <w:rPr>
          <w:rFonts w:ascii="Consolas" w:eastAsia="Consolas" w:hAnsi="Consolas" w:cs="Consolas"/>
          <w:color w:val="808080"/>
          <w:sz w:val="19"/>
          <w:szCs w:val="19"/>
          <w:lang w:val="es-AR"/>
        </w:rPr>
        <w:tab/>
      </w:r>
      <w:r w:rsidRPr="00EE490E">
        <w:rPr>
          <w:rFonts w:ascii="Consolas" w:eastAsia="Consolas" w:hAnsi="Consolas" w:cs="Consolas"/>
          <w:color w:val="0000FF"/>
          <w:sz w:val="19"/>
          <w:szCs w:val="19"/>
        </w:rPr>
        <w:t>CREATE</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TABLE</w:t>
      </w: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dbo</w:t>
      </w:r>
      <w:proofErr w:type="spellEnd"/>
      <w:r w:rsidRPr="00EE490E">
        <w:rPr>
          <w:rFonts w:ascii="Consolas" w:eastAsia="Consolas" w:hAnsi="Consolas" w:cs="Consolas"/>
          <w:color w:val="000000"/>
          <w:sz w:val="19"/>
          <w:szCs w:val="19"/>
        </w:rPr>
        <w:t>]</w:t>
      </w:r>
      <w:proofErr w:type="gramStart"/>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w:t>
      </w:r>
      <w:proofErr w:type="spellStart"/>
      <w:proofErr w:type="gramEnd"/>
      <w:r w:rsidRPr="00EE490E">
        <w:rPr>
          <w:rFonts w:ascii="Consolas" w:eastAsia="Consolas" w:hAnsi="Consolas" w:cs="Consolas"/>
          <w:color w:val="000000"/>
          <w:sz w:val="19"/>
          <w:szCs w:val="19"/>
        </w:rPr>
        <w:t>usuarios</w:t>
      </w:r>
      <w:proofErr w:type="spellEnd"/>
      <w:r w:rsidRPr="00EE490E">
        <w:rPr>
          <w:rFonts w:ascii="Consolas" w:eastAsia="Consolas" w:hAnsi="Consolas" w:cs="Consolas"/>
          <w:color w:val="000000"/>
          <w:sz w:val="19"/>
          <w:szCs w:val="19"/>
        </w:rPr>
        <w:t>]</w:t>
      </w:r>
      <w:r w:rsidRPr="00EE490E">
        <w:rPr>
          <w:rFonts w:ascii="Consolas" w:eastAsia="Consolas" w:hAnsi="Consolas" w:cs="Consolas"/>
          <w:color w:val="0000FF"/>
          <w:sz w:val="19"/>
          <w:szCs w:val="19"/>
        </w:rPr>
        <w:t xml:space="preserve"> </w:t>
      </w:r>
      <w:r w:rsidRPr="00EE490E">
        <w:rPr>
          <w:rFonts w:ascii="Consolas" w:eastAsia="Consolas" w:hAnsi="Consolas" w:cs="Consolas"/>
          <w:color w:val="808080"/>
          <w:sz w:val="19"/>
          <w:szCs w:val="19"/>
        </w:rPr>
        <w:t>(</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gramStart"/>
      <w:r w:rsidRPr="00EE490E">
        <w:rPr>
          <w:rFonts w:ascii="Consolas" w:eastAsia="Consolas" w:hAnsi="Consolas" w:cs="Consolas"/>
          <w:color w:val="000000"/>
          <w:sz w:val="19"/>
          <w:szCs w:val="19"/>
        </w:rPr>
        <w:t>login</w:t>
      </w:r>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50</w:t>
      </w:r>
      <w:proofErr w:type="gramStart"/>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gramStart"/>
      <w:r w:rsidRPr="00EE490E">
        <w:rPr>
          <w:rFonts w:ascii="Consolas" w:eastAsia="Consolas" w:hAnsi="Consolas" w:cs="Consolas"/>
          <w:color w:val="000000"/>
          <w:sz w:val="19"/>
          <w:szCs w:val="19"/>
        </w:rPr>
        <w:t>pass</w:t>
      </w:r>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VARCHAR </w:t>
      </w:r>
      <w:r w:rsidRPr="00EE490E">
        <w:rPr>
          <w:rFonts w:ascii="Consolas" w:eastAsia="Consolas" w:hAnsi="Consolas" w:cs="Consolas"/>
          <w:color w:val="808080"/>
          <w:sz w:val="19"/>
          <w:szCs w:val="19"/>
        </w:rPr>
        <w:t>(</w:t>
      </w:r>
      <w:r w:rsidRPr="00EE490E">
        <w:rPr>
          <w:rFonts w:ascii="Consolas" w:eastAsia="Consolas" w:hAnsi="Consolas" w:cs="Consolas"/>
          <w:color w:val="FF00FF"/>
          <w:sz w:val="19"/>
          <w:szCs w:val="19"/>
        </w:rPr>
        <w:t>MAX</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Nombre</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15</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Apellido</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CHAR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15</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proofErr w:type="gramStart"/>
      <w:r w:rsidRPr="00EE490E">
        <w:rPr>
          <w:rFonts w:ascii="Consolas" w:eastAsia="Consolas" w:hAnsi="Consolas" w:cs="Consolas"/>
          <w:color w:val="000000"/>
          <w:sz w:val="19"/>
          <w:szCs w:val="19"/>
        </w:rPr>
        <w:t>nivel</w:t>
      </w:r>
      <w:proofErr w:type="spellEnd"/>
      <w:proofErr w:type="gram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INT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NOT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cuenta_activa</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TINYINT</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DEFAULT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1</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000000"/>
          <w:sz w:val="19"/>
          <w:szCs w:val="19"/>
        </w:rPr>
      </w:pPr>
      <w:r w:rsidRPr="00EE490E">
        <w:rPr>
          <w:rFonts w:ascii="Consolas" w:eastAsia="Consolas" w:hAnsi="Consolas" w:cs="Consolas"/>
          <w:color w:val="000000"/>
          <w:sz w:val="19"/>
          <w:szCs w:val="19"/>
        </w:rPr>
        <w:t xml:space="preserve">    [</w:t>
      </w:r>
      <w:proofErr w:type="spellStart"/>
      <w:r w:rsidRPr="00EE490E">
        <w:rPr>
          <w:rFonts w:ascii="Consolas" w:eastAsia="Consolas" w:hAnsi="Consolas" w:cs="Consolas"/>
          <w:color w:val="000000"/>
          <w:sz w:val="19"/>
          <w:szCs w:val="19"/>
        </w:rPr>
        <w:t>cant_intento_fallido</w:t>
      </w:r>
      <w:proofErr w:type="spellEnd"/>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TINYINT</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DEFAULT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0</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 </w:t>
      </w:r>
      <w:r w:rsidRPr="00EE490E">
        <w:rPr>
          <w:rFonts w:ascii="Consolas" w:eastAsia="Consolas" w:hAnsi="Consolas" w:cs="Consolas"/>
          <w:color w:val="808080"/>
          <w:sz w:val="19"/>
          <w:szCs w:val="19"/>
        </w:rPr>
        <w:t>NULL,</w:t>
      </w:r>
    </w:p>
    <w:p w:rsidR="003B6330" w:rsidRPr="00EE490E" w:rsidRDefault="003B6330" w:rsidP="003B6330">
      <w:pPr>
        <w:autoSpaceDE w:val="0"/>
        <w:ind w:left="1418"/>
        <w:rPr>
          <w:rFonts w:ascii="Consolas" w:eastAsia="Consolas" w:hAnsi="Consolas" w:cs="Consolas"/>
          <w:color w:val="808080"/>
          <w:sz w:val="19"/>
          <w:szCs w:val="19"/>
        </w:rPr>
      </w:pP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PRIMARY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KEY</w:t>
      </w:r>
      <w:r w:rsidRPr="00EE490E">
        <w:rPr>
          <w:rFonts w:ascii="Consolas" w:eastAsia="Consolas" w:hAnsi="Consolas" w:cs="Consolas"/>
          <w:color w:val="000000"/>
          <w:sz w:val="19"/>
          <w:szCs w:val="19"/>
        </w:rPr>
        <w:t xml:space="preserve"> </w:t>
      </w:r>
      <w:r w:rsidRPr="00EE490E">
        <w:rPr>
          <w:rFonts w:ascii="Consolas" w:eastAsia="Consolas" w:hAnsi="Consolas" w:cs="Consolas"/>
          <w:color w:val="0000FF"/>
          <w:sz w:val="19"/>
          <w:szCs w:val="19"/>
        </w:rPr>
        <w:t xml:space="preserve">CLUSTERED </w:t>
      </w:r>
      <w:r w:rsidRPr="00EE490E">
        <w:rPr>
          <w:rFonts w:ascii="Consolas" w:eastAsia="Consolas" w:hAnsi="Consolas" w:cs="Consolas"/>
          <w:color w:val="808080"/>
          <w:sz w:val="19"/>
          <w:szCs w:val="19"/>
        </w:rPr>
        <w:t>(</w:t>
      </w:r>
      <w:r w:rsidRPr="00EE490E">
        <w:rPr>
          <w:rFonts w:ascii="Consolas" w:eastAsia="Consolas" w:hAnsi="Consolas" w:cs="Consolas"/>
          <w:color w:val="000000"/>
          <w:sz w:val="19"/>
          <w:szCs w:val="19"/>
        </w:rPr>
        <w:t xml:space="preserve">[login] </w:t>
      </w:r>
      <w:r w:rsidRPr="00EE490E">
        <w:rPr>
          <w:rFonts w:ascii="Consolas" w:eastAsia="Consolas" w:hAnsi="Consolas" w:cs="Consolas"/>
          <w:color w:val="0000FF"/>
          <w:sz w:val="19"/>
          <w:szCs w:val="19"/>
        </w:rPr>
        <w:t>ASC</w:t>
      </w:r>
      <w:r w:rsidRPr="00EE490E">
        <w:rPr>
          <w:rFonts w:ascii="Consolas" w:eastAsia="Consolas" w:hAnsi="Consolas" w:cs="Consolas"/>
          <w:color w:val="808080"/>
          <w:sz w:val="19"/>
          <w:szCs w:val="19"/>
        </w:rPr>
        <w:t>)</w:t>
      </w:r>
    </w:p>
    <w:p w:rsidR="003B6330" w:rsidRPr="003B6330" w:rsidRDefault="003B6330" w:rsidP="003B6330">
      <w:pPr>
        <w:autoSpaceDE w:val="0"/>
        <w:ind w:left="1418"/>
        <w:rPr>
          <w:lang w:val="es-AR"/>
        </w:rPr>
      </w:pPr>
      <w:r w:rsidRPr="003B6330">
        <w:rPr>
          <w:rFonts w:ascii="Consolas" w:eastAsia="Consolas" w:hAnsi="Consolas" w:cs="Consolas"/>
          <w:color w:val="808080"/>
          <w:sz w:val="19"/>
          <w:szCs w:val="19"/>
          <w:lang w:val="es-AR"/>
        </w:rPr>
        <w:lastRenderedPageBreak/>
        <w:t>);</w:t>
      </w:r>
    </w:p>
    <w:p w:rsidR="003B6330" w:rsidRPr="003B6330" w:rsidRDefault="003B6330" w:rsidP="003B6330">
      <w:pPr>
        <w:autoSpaceDE w:val="0"/>
        <w:ind w:left="709"/>
        <w:rPr>
          <w:lang w:val="es-AR"/>
        </w:rPr>
      </w:pP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Descripción de los campos</w:t>
      </w:r>
    </w:p>
    <w:p w:rsidR="003B6330" w:rsidRPr="003B6330" w:rsidRDefault="003B6330" w:rsidP="003B6330">
      <w:pPr>
        <w:autoSpaceDE w:val="0"/>
        <w:ind w:left="3544" w:hanging="2115"/>
        <w:rPr>
          <w:rFonts w:ascii="Verdana" w:eastAsia="Consolas" w:hAnsi="Verdana" w:cs="Verdana"/>
          <w:color w:val="000000"/>
          <w:spacing w:val="20"/>
          <w:kern w:val="20"/>
          <w:sz w:val="20"/>
          <w:szCs w:val="20"/>
          <w:lang w:val="es-AR"/>
        </w:rPr>
      </w:pPr>
      <w:proofErr w:type="spellStart"/>
      <w:proofErr w:type="gramStart"/>
      <w:r w:rsidRPr="003B6330">
        <w:rPr>
          <w:rFonts w:ascii="Verdana" w:eastAsia="Consolas" w:hAnsi="Verdana" w:cs="Verdana"/>
          <w:color w:val="000000"/>
          <w:spacing w:val="20"/>
          <w:kern w:val="20"/>
          <w:sz w:val="20"/>
          <w:szCs w:val="20"/>
          <w:lang w:val="es-AR"/>
        </w:rPr>
        <w:t>login</w:t>
      </w:r>
      <w:proofErr w:type="spellEnd"/>
      <w:proofErr w:type="gramEnd"/>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Nombre con el que se identifica en el sistema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spellStart"/>
      <w:proofErr w:type="gramStart"/>
      <w:r w:rsidRPr="003B6330">
        <w:rPr>
          <w:rFonts w:ascii="Verdana" w:eastAsia="Consolas" w:hAnsi="Verdana" w:cs="Verdana"/>
          <w:color w:val="000000"/>
          <w:spacing w:val="20"/>
          <w:kern w:val="20"/>
          <w:sz w:val="20"/>
          <w:szCs w:val="20"/>
          <w:lang w:val="es-AR"/>
        </w:rPr>
        <w:t>pass</w:t>
      </w:r>
      <w:proofErr w:type="spellEnd"/>
      <w:proofErr w:type="gramEnd"/>
      <w:r w:rsidRPr="003B6330">
        <w:rPr>
          <w:rFonts w:ascii="Verdana" w:eastAsia="Consolas" w:hAnsi="Verdana" w:cs="Verdana"/>
          <w:color w:val="000000"/>
          <w:spacing w:val="20"/>
          <w:kern w:val="20"/>
          <w:sz w:val="20"/>
          <w:szCs w:val="20"/>
          <w:lang w:val="es-AR"/>
        </w:rPr>
        <w:t xml:space="preserve"> </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Contraseña secreta </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Nombre</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Nombre real de la persona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t>Apellido</w:t>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Apellido real de la persona</w:t>
      </w:r>
    </w:p>
    <w:p w:rsidR="003B6330" w:rsidRPr="003B6330" w:rsidRDefault="003B6330" w:rsidP="003B6330">
      <w:pPr>
        <w:autoSpaceDE w:val="0"/>
        <w:ind w:left="709"/>
        <w:rPr>
          <w:rFonts w:ascii="Verdana" w:eastAsia="Consolas" w:hAnsi="Verdana" w:cs="Verdana"/>
          <w:color w:val="000000"/>
          <w:spacing w:val="20"/>
          <w:kern w:val="20"/>
          <w:sz w:val="20"/>
          <w:szCs w:val="20"/>
          <w:lang w:val="es-AR"/>
        </w:rPr>
      </w:pPr>
      <w:r w:rsidRPr="003B6330">
        <w:rPr>
          <w:rFonts w:ascii="Verdana" w:eastAsia="Consolas" w:hAnsi="Verdana" w:cs="Verdana"/>
          <w:color w:val="000000"/>
          <w:spacing w:val="20"/>
          <w:kern w:val="20"/>
          <w:sz w:val="20"/>
          <w:szCs w:val="20"/>
          <w:lang w:val="es-AR"/>
        </w:rPr>
        <w:tab/>
      </w:r>
      <w:proofErr w:type="gramStart"/>
      <w:r w:rsidRPr="003B6330">
        <w:rPr>
          <w:rFonts w:ascii="Verdana" w:eastAsia="Consolas" w:hAnsi="Verdana" w:cs="Verdana"/>
          <w:color w:val="000000"/>
          <w:spacing w:val="20"/>
          <w:kern w:val="20"/>
          <w:sz w:val="20"/>
          <w:szCs w:val="20"/>
          <w:lang w:val="es-AR"/>
        </w:rPr>
        <w:t>nivel</w:t>
      </w:r>
      <w:proofErr w:type="gramEnd"/>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Nivel al que pertenece en el sistema</w:t>
      </w:r>
    </w:p>
    <w:p w:rsidR="003B6330" w:rsidRPr="003B6330" w:rsidRDefault="003B6330" w:rsidP="003B6330">
      <w:pPr>
        <w:autoSpaceDE w:val="0"/>
        <w:ind w:left="3533" w:hanging="2115"/>
        <w:rPr>
          <w:rFonts w:ascii="Verdana" w:eastAsia="Consolas" w:hAnsi="Verdana" w:cs="Verdana"/>
          <w:color w:val="000000"/>
          <w:spacing w:val="20"/>
          <w:kern w:val="20"/>
          <w:sz w:val="20"/>
          <w:szCs w:val="20"/>
          <w:lang w:val="es-AR"/>
        </w:rPr>
      </w:pPr>
      <w:proofErr w:type="spellStart"/>
      <w:r w:rsidRPr="003B6330">
        <w:rPr>
          <w:rFonts w:ascii="Verdana" w:eastAsia="Consolas" w:hAnsi="Verdana" w:cs="Verdana"/>
          <w:color w:val="000000"/>
          <w:spacing w:val="20"/>
          <w:kern w:val="20"/>
          <w:sz w:val="20"/>
          <w:szCs w:val="20"/>
          <w:lang w:val="es-AR"/>
        </w:rPr>
        <w:t>cuenta_activa</w:t>
      </w:r>
      <w:proofErr w:type="spellEnd"/>
      <w:r w:rsidRPr="003B6330">
        <w:rPr>
          <w:rFonts w:ascii="Verdana" w:eastAsia="Consolas" w:hAnsi="Verdana" w:cs="Verdana"/>
          <w:color w:val="000000"/>
          <w:spacing w:val="20"/>
          <w:kern w:val="20"/>
          <w:sz w:val="20"/>
          <w:szCs w:val="20"/>
          <w:lang w:val="es-AR"/>
        </w:rPr>
        <w:tab/>
      </w:r>
      <w:r w:rsidRPr="003B6330">
        <w:rPr>
          <w:rFonts w:ascii="Verdana" w:eastAsia="Consolas" w:hAnsi="Verdana" w:cs="Verdana"/>
          <w:color w:val="000000"/>
          <w:spacing w:val="20"/>
          <w:kern w:val="20"/>
          <w:sz w:val="20"/>
          <w:szCs w:val="20"/>
          <w:lang w:val="es-AR"/>
        </w:rPr>
        <w:tab/>
        <w:t xml:space="preserve">: indicativo TRUE/FALSE si el usuario puede acceder al sistema </w:t>
      </w:r>
    </w:p>
    <w:p w:rsidR="003B6330" w:rsidRPr="003B6330" w:rsidRDefault="003B6330" w:rsidP="003B6330">
      <w:pPr>
        <w:autoSpaceDE w:val="0"/>
        <w:ind w:left="709" w:firstLine="709"/>
        <w:rPr>
          <w:rFonts w:ascii="Verdana" w:eastAsia="Consolas" w:hAnsi="Verdana" w:cs="Verdana"/>
          <w:color w:val="000000"/>
          <w:spacing w:val="20"/>
          <w:kern w:val="20"/>
          <w:sz w:val="20"/>
          <w:szCs w:val="20"/>
          <w:lang w:val="es-AR"/>
        </w:rPr>
      </w:pPr>
      <w:proofErr w:type="spellStart"/>
      <w:r w:rsidRPr="003B6330">
        <w:rPr>
          <w:rFonts w:ascii="Verdana" w:eastAsia="Consolas" w:hAnsi="Verdana" w:cs="Verdana"/>
          <w:color w:val="000000"/>
          <w:spacing w:val="20"/>
          <w:kern w:val="20"/>
          <w:sz w:val="20"/>
          <w:szCs w:val="20"/>
          <w:lang w:val="es-AR"/>
        </w:rPr>
        <w:t>cant_intento_fallido</w:t>
      </w:r>
      <w:proofErr w:type="spellEnd"/>
      <w:r w:rsidRPr="003B6330">
        <w:rPr>
          <w:rFonts w:ascii="Verdana" w:eastAsia="Consolas" w:hAnsi="Verdana" w:cs="Verdana"/>
          <w:color w:val="000000"/>
          <w:spacing w:val="20"/>
          <w:kern w:val="20"/>
          <w:sz w:val="20"/>
          <w:szCs w:val="20"/>
          <w:lang w:val="es-AR"/>
        </w:rPr>
        <w:t xml:space="preserve">: Cantidad de intentos fallidos de ingreso al sistema. El sistema contemple hasta menos de 3, luego la cuenta queda bloqueada </w:t>
      </w:r>
    </w:p>
    <w:p w:rsidR="003B6330" w:rsidRPr="003B6330" w:rsidRDefault="003B6330" w:rsidP="003B6330">
      <w:pPr>
        <w:autoSpaceDE w:val="0"/>
        <w:ind w:left="709"/>
        <w:rPr>
          <w:rFonts w:ascii="Verdana" w:eastAsia="Consolas" w:hAnsi="Verdana" w:cs="Verdana"/>
          <w:color w:val="000000"/>
          <w:sz w:val="20"/>
          <w:szCs w:val="20"/>
          <w:lang w:val="es-AR"/>
        </w:rPr>
      </w:pPr>
    </w:p>
    <w:p w:rsidR="003B6330" w:rsidRPr="003B6330" w:rsidRDefault="003B6330" w:rsidP="003B6330">
      <w:pPr>
        <w:autoSpaceDE w:val="0"/>
        <w:ind w:left="709"/>
        <w:rPr>
          <w:spacing w:val="20"/>
          <w:kern w:val="20"/>
          <w:lang w:val="es-AR"/>
        </w:rPr>
      </w:pPr>
      <w:r w:rsidRPr="003B6330">
        <w:rPr>
          <w:rFonts w:ascii="Verdana" w:eastAsia="Consolas" w:hAnsi="Verdana" w:cs="Verdana"/>
          <w:color w:val="000000"/>
          <w:spacing w:val="20"/>
          <w:kern w:val="20"/>
          <w:sz w:val="20"/>
          <w:szCs w:val="20"/>
          <w:lang w:val="es-AR"/>
        </w:rPr>
        <w:t>Ejemplo de información</w:t>
      </w:r>
    </w:p>
    <w:p w:rsidR="003B6330" w:rsidRPr="003B6330" w:rsidRDefault="006C550E" w:rsidP="003B6330">
      <w:pPr>
        <w:autoSpaceDE w:val="0"/>
        <w:ind w:left="709"/>
        <w:rPr>
          <w:rFonts w:ascii="Verdana" w:eastAsia="Consolas" w:hAnsi="Verdana" w:cs="Verdana"/>
          <w:color w:val="000000"/>
          <w:sz w:val="20"/>
          <w:szCs w:val="20"/>
          <w:lang w:val="es-AR"/>
        </w:rPr>
      </w:pPr>
      <w:r>
        <w:rPr>
          <w:noProof/>
          <w:lang w:val="es-AR" w:eastAsia="es-AR"/>
        </w:rPr>
        <w:drawing>
          <wp:anchor distT="0" distB="0" distL="0" distR="0" simplePos="0" relativeHeight="251686912" behindDoc="0" locked="0" layoutInCell="1" allowOverlap="1">
            <wp:simplePos x="0" y="0"/>
            <wp:positionH relativeFrom="column">
              <wp:posOffset>583565</wp:posOffset>
            </wp:positionH>
            <wp:positionV relativeFrom="paragraph">
              <wp:posOffset>59690</wp:posOffset>
            </wp:positionV>
            <wp:extent cx="5941695" cy="757555"/>
            <wp:effectExtent l="19050" t="0" r="1905" b="0"/>
            <wp:wrapSquare wrapText="larges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cstate="print"/>
                    <a:srcRect/>
                    <a:stretch>
                      <a:fillRect/>
                    </a:stretch>
                  </pic:blipFill>
                  <pic:spPr bwMode="auto">
                    <a:xfrm>
                      <a:off x="0" y="0"/>
                      <a:ext cx="5941695" cy="757555"/>
                    </a:xfrm>
                    <a:prstGeom prst="rect">
                      <a:avLst/>
                    </a:prstGeom>
                    <a:solidFill>
                      <a:srgbClr val="FFFFFF">
                        <a:alpha val="0"/>
                      </a:srgbClr>
                    </a:solidFill>
                    <a:ln w="9525">
                      <a:noFill/>
                      <a:miter lim="800000"/>
                      <a:headEnd/>
                      <a:tailEnd/>
                    </a:ln>
                  </pic:spPr>
                </pic:pic>
              </a:graphicData>
            </a:graphic>
          </wp:anchor>
        </w:drawing>
      </w:r>
    </w:p>
    <w:p w:rsidR="003B6330" w:rsidRPr="003B6330" w:rsidRDefault="003B6330" w:rsidP="003B6330">
      <w:pPr>
        <w:autoSpaceDE w:val="0"/>
        <w:ind w:left="709"/>
        <w:rPr>
          <w:rFonts w:ascii="Verdana" w:eastAsia="Consolas" w:hAnsi="Verdana" w:cs="Verdana"/>
          <w:color w:val="000000"/>
          <w:sz w:val="20"/>
          <w:szCs w:val="20"/>
          <w:lang w:val="es-AR"/>
        </w:rPr>
      </w:pPr>
    </w:p>
    <w:p w:rsidR="00D47785" w:rsidRDefault="00D47785" w:rsidP="00D47785">
      <w:pPr>
        <w:pStyle w:val="Ttulo1"/>
        <w:keepLines w:val="0"/>
        <w:pageBreakBefore/>
        <w:widowControl w:val="0"/>
        <w:numPr>
          <w:ilvl w:val="0"/>
          <w:numId w:val="18"/>
        </w:numPr>
        <w:suppressAutoHyphens/>
        <w:spacing w:before="240" w:after="120" w:line="240" w:lineRule="auto"/>
        <w:rPr>
          <w:rFonts w:ascii="Verdana" w:hAnsi="Verdana" w:cs="Verdana"/>
          <w:b w:val="0"/>
          <w:lang w:val="es-AR"/>
        </w:rPr>
      </w:pPr>
      <w:bookmarkStart w:id="345" w:name="__RefHeading__194_238574934"/>
      <w:bookmarkStart w:id="346" w:name="__RefHeading__133_1307357959"/>
      <w:bookmarkStart w:id="347" w:name="__RefHeading__297_705687861"/>
      <w:bookmarkStart w:id="348" w:name="__RefHeading__63_1701910184"/>
      <w:bookmarkStart w:id="349" w:name="__RefHeading__108_864570552"/>
      <w:bookmarkStart w:id="350" w:name="__RefHeading__160_828509656"/>
      <w:bookmarkStart w:id="351" w:name="__RefHeading__250_2121180832"/>
      <w:bookmarkStart w:id="352" w:name="__RefHeading__196_238574934"/>
      <w:bookmarkStart w:id="353" w:name="__RefHeading__135_1307357959"/>
      <w:bookmarkStart w:id="354" w:name="__RefHeading__299_705687861"/>
      <w:bookmarkStart w:id="355" w:name="__RefHeading__65_1701910184"/>
      <w:bookmarkStart w:id="356" w:name="__RefHeading__110_864570552"/>
      <w:bookmarkStart w:id="357" w:name="__RefHeading__162_828509656"/>
      <w:bookmarkStart w:id="358" w:name="__RefHeading__252_2121180832"/>
      <w:bookmarkStart w:id="359" w:name="__RefHeading__204_238574934"/>
      <w:bookmarkStart w:id="360" w:name="__RefHeading__143_1307357959"/>
      <w:bookmarkStart w:id="361" w:name="__RefHeading__128_864570552"/>
      <w:bookmarkStart w:id="362" w:name="__RefHeading__170_828509656"/>
      <w:bookmarkStart w:id="363" w:name="__RefHeading__260_2121180832"/>
      <w:bookmarkStart w:id="364" w:name="__RefHeading__206_238574934"/>
      <w:bookmarkStart w:id="365" w:name="__RefHeading__145_1307357959"/>
      <w:bookmarkStart w:id="366" w:name="__RefHeading__308_705687861"/>
      <w:bookmarkStart w:id="367" w:name="__RefHeading__118_864570552"/>
      <w:bookmarkStart w:id="368" w:name="__RefHeading__172_828509656"/>
      <w:bookmarkStart w:id="369" w:name="__RefHeading__262_2121180832"/>
      <w:bookmarkStart w:id="370" w:name="_Toc404071565"/>
      <w:bookmarkStart w:id="371" w:name="_Toc395525187"/>
      <w:bookmarkStart w:id="372" w:name="_Toc395525731"/>
      <w:bookmarkStart w:id="373" w:name="_Toc403667060"/>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r w:rsidRPr="003B6330">
        <w:rPr>
          <w:rFonts w:ascii="Verdana" w:hAnsi="Verdana" w:cs="Verdana"/>
          <w:b w:val="0"/>
          <w:lang w:val="es-AR"/>
        </w:rPr>
        <w:lastRenderedPageBreak/>
        <w:t>Anexos</w:t>
      </w:r>
      <w:bookmarkEnd w:id="370"/>
      <w:r w:rsidRPr="003B6330">
        <w:rPr>
          <w:rFonts w:ascii="Verdana" w:hAnsi="Verdana" w:cs="Verdana"/>
          <w:b w:val="0"/>
          <w:lang w:val="es-AR"/>
        </w:rPr>
        <w:t xml:space="preserve"> </w:t>
      </w:r>
    </w:p>
    <w:p w:rsidR="00D47785" w:rsidRPr="00AC778F" w:rsidRDefault="00B054A3" w:rsidP="00D47785">
      <w:pPr>
        <w:pStyle w:val="Ttulo2"/>
        <w:numPr>
          <w:ilvl w:val="0"/>
          <w:numId w:val="26"/>
        </w:numPr>
        <w:rPr>
          <w:rFonts w:ascii="Verdana" w:hAnsi="Verdana"/>
          <w:b w:val="0"/>
          <w:color w:val="000000" w:themeColor="text1"/>
          <w:kern w:val="20"/>
          <w:lang w:val="es-AR"/>
        </w:rPr>
      </w:pPr>
      <w:hyperlink r:id="rId40" w:history="1">
        <w:bookmarkStart w:id="374" w:name="_Toc404071566"/>
        <w:r w:rsidR="00D47785" w:rsidRPr="00AC778F">
          <w:rPr>
            <w:rStyle w:val="Hipervnculo"/>
            <w:rFonts w:ascii="Verdana" w:hAnsi="Verdana"/>
            <w:b w:val="0"/>
            <w:kern w:val="20"/>
            <w:lang w:val="es-AR"/>
          </w:rPr>
          <w:t>Anexo, IRAM 34504, Metodología para la confección de organigramas de nivel jerárquico y de asesoramiento</w:t>
        </w:r>
        <w:bookmarkEnd w:id="374"/>
      </w:hyperlink>
    </w:p>
    <w:p w:rsidR="00D47785" w:rsidRPr="00AC778F" w:rsidRDefault="00B054A3" w:rsidP="00D47785">
      <w:pPr>
        <w:pStyle w:val="Ttulo2"/>
        <w:numPr>
          <w:ilvl w:val="0"/>
          <w:numId w:val="26"/>
        </w:numPr>
        <w:rPr>
          <w:rFonts w:ascii="Verdana" w:hAnsi="Verdana"/>
          <w:b w:val="0"/>
          <w:color w:val="000000" w:themeColor="text1"/>
          <w:kern w:val="20"/>
          <w:lang w:val="es-AR"/>
        </w:rPr>
      </w:pPr>
      <w:hyperlink r:id="rId41" w:history="1">
        <w:bookmarkStart w:id="375" w:name="_Toc404071567"/>
        <w:r w:rsidR="00D47785" w:rsidRPr="00AC778F">
          <w:rPr>
            <w:rStyle w:val="Hipervnculo"/>
            <w:rFonts w:ascii="Verdana" w:hAnsi="Verdana"/>
            <w:b w:val="0"/>
            <w:kern w:val="20"/>
            <w:lang w:val="es-AR"/>
          </w:rPr>
          <w:t>Anexo, Ley2637, Código de Comercio Argentino</w:t>
        </w:r>
        <w:bookmarkEnd w:id="375"/>
      </w:hyperlink>
    </w:p>
    <w:p w:rsidR="000F1782" w:rsidRPr="00AC778F" w:rsidRDefault="00B054A3" w:rsidP="000F1782">
      <w:pPr>
        <w:pStyle w:val="Ttulo2"/>
        <w:numPr>
          <w:ilvl w:val="0"/>
          <w:numId w:val="26"/>
        </w:numPr>
        <w:rPr>
          <w:rFonts w:ascii="Verdana" w:hAnsi="Verdana"/>
          <w:b w:val="0"/>
          <w:color w:val="000000" w:themeColor="text1"/>
          <w:kern w:val="20"/>
          <w:lang w:val="es-AR"/>
        </w:rPr>
      </w:pPr>
      <w:hyperlink r:id="rId42" w:history="1">
        <w:bookmarkStart w:id="376" w:name="_Toc404071568"/>
        <w:r w:rsidR="00D47785" w:rsidRPr="00AC778F">
          <w:rPr>
            <w:rStyle w:val="Hipervnculo"/>
            <w:rFonts w:ascii="Verdana" w:hAnsi="Verdana"/>
            <w:b w:val="0"/>
            <w:kern w:val="20"/>
            <w:lang w:val="es-AR"/>
          </w:rPr>
          <w:t>Anexo, Leyes de comercio</w:t>
        </w:r>
        <w:bookmarkEnd w:id="376"/>
      </w:hyperlink>
    </w:p>
    <w:p w:rsidR="000F1782" w:rsidRPr="00AC778F" w:rsidRDefault="00B054A3" w:rsidP="000F1782">
      <w:pPr>
        <w:pStyle w:val="Ttulo2"/>
        <w:numPr>
          <w:ilvl w:val="0"/>
          <w:numId w:val="26"/>
        </w:numPr>
        <w:rPr>
          <w:rFonts w:ascii="Verdana" w:hAnsi="Verdana"/>
          <w:b w:val="0"/>
          <w:color w:val="000000" w:themeColor="text1"/>
          <w:kern w:val="20"/>
          <w:lang w:val="es-AR"/>
        </w:rPr>
      </w:pPr>
      <w:hyperlink r:id="rId43" w:history="1">
        <w:bookmarkStart w:id="377" w:name="_Toc404071569"/>
        <w:r w:rsidR="000F1782" w:rsidRPr="00AC778F">
          <w:rPr>
            <w:rStyle w:val="Hipervnculo"/>
            <w:rFonts w:ascii="Verdana" w:hAnsi="Verdana"/>
            <w:b w:val="0"/>
            <w:kern w:val="20"/>
            <w:lang w:val="es-AR"/>
          </w:rPr>
          <w:t>Anexo, Ordenanza 7800 - La Plata</w:t>
        </w:r>
        <w:bookmarkEnd w:id="377"/>
      </w:hyperlink>
    </w:p>
    <w:p w:rsidR="00D47785" w:rsidRPr="00AC778F" w:rsidRDefault="00B054A3" w:rsidP="00D47785">
      <w:pPr>
        <w:pStyle w:val="Ttulo2"/>
        <w:numPr>
          <w:ilvl w:val="0"/>
          <w:numId w:val="26"/>
        </w:numPr>
        <w:rPr>
          <w:rFonts w:ascii="Verdana" w:hAnsi="Verdana"/>
          <w:b w:val="0"/>
          <w:color w:val="000000" w:themeColor="text1"/>
          <w:kern w:val="20"/>
          <w:lang w:val="es-AR"/>
        </w:rPr>
      </w:pPr>
      <w:hyperlink r:id="rId44" w:history="1">
        <w:bookmarkStart w:id="378" w:name="_Toc404071570"/>
        <w:r w:rsidR="00D47785" w:rsidRPr="00AC778F">
          <w:rPr>
            <w:rStyle w:val="Hipervnculo"/>
            <w:rFonts w:ascii="Verdana" w:hAnsi="Verdana"/>
            <w:b w:val="0"/>
            <w:kern w:val="20"/>
            <w:lang w:val="es-AR"/>
          </w:rPr>
          <w:t>Anexo, Pantallas de sistema</w:t>
        </w:r>
        <w:bookmarkEnd w:id="378"/>
      </w:hyperlink>
    </w:p>
    <w:p w:rsidR="00D47785" w:rsidRPr="00AC778F" w:rsidRDefault="00B054A3" w:rsidP="00D47785">
      <w:pPr>
        <w:pStyle w:val="Ttulo2"/>
        <w:numPr>
          <w:ilvl w:val="0"/>
          <w:numId w:val="26"/>
        </w:numPr>
        <w:rPr>
          <w:rFonts w:ascii="Verdana" w:hAnsi="Verdana"/>
          <w:b w:val="0"/>
          <w:color w:val="000000" w:themeColor="text1"/>
          <w:kern w:val="20"/>
          <w:lang w:val="es-AR"/>
        </w:rPr>
      </w:pPr>
      <w:hyperlink r:id="rId45" w:history="1">
        <w:bookmarkStart w:id="379" w:name="_Toc404071571"/>
        <w:r w:rsidR="00D47785" w:rsidRPr="00AC778F">
          <w:rPr>
            <w:rStyle w:val="Hipervnculo"/>
            <w:rFonts w:ascii="Verdana" w:hAnsi="Verdana"/>
            <w:b w:val="0"/>
            <w:kern w:val="20"/>
            <w:lang w:val="es-AR"/>
          </w:rPr>
          <w:t>Anexo, Proveedores</w:t>
        </w:r>
        <w:bookmarkEnd w:id="379"/>
      </w:hyperlink>
    </w:p>
    <w:p w:rsidR="00D47785" w:rsidRPr="00AC778F" w:rsidRDefault="00B054A3" w:rsidP="00D47785">
      <w:pPr>
        <w:pStyle w:val="Ttulo2"/>
        <w:numPr>
          <w:ilvl w:val="0"/>
          <w:numId w:val="26"/>
        </w:numPr>
        <w:rPr>
          <w:rFonts w:ascii="Verdana" w:hAnsi="Verdana"/>
          <w:b w:val="0"/>
          <w:color w:val="000000" w:themeColor="text1"/>
          <w:kern w:val="20"/>
          <w:lang w:val="es-AR"/>
        </w:rPr>
      </w:pPr>
      <w:hyperlink r:id="rId46" w:history="1">
        <w:bookmarkStart w:id="380" w:name="_Toc404071572"/>
        <w:r w:rsidR="00D47785" w:rsidRPr="00AC778F">
          <w:rPr>
            <w:rStyle w:val="Hipervnculo"/>
            <w:rFonts w:ascii="Verdana" w:hAnsi="Verdana"/>
            <w:b w:val="0"/>
            <w:kern w:val="20"/>
            <w:lang w:val="es-AR"/>
          </w:rPr>
          <w:t>Anexo, Remitos</w:t>
        </w:r>
        <w:bookmarkEnd w:id="380"/>
      </w:hyperlink>
    </w:p>
    <w:p w:rsidR="00D47785" w:rsidRPr="00D47785" w:rsidRDefault="00D47785" w:rsidP="00D47785">
      <w:pPr>
        <w:rPr>
          <w:lang w:val="es-AR"/>
        </w:rPr>
      </w:pPr>
    </w:p>
    <w:p w:rsidR="003B6330" w:rsidRPr="003B6330" w:rsidRDefault="003B6330" w:rsidP="003B6330">
      <w:pPr>
        <w:pStyle w:val="Ttulo1"/>
        <w:keepLines w:val="0"/>
        <w:pageBreakBefore/>
        <w:widowControl w:val="0"/>
        <w:numPr>
          <w:ilvl w:val="0"/>
          <w:numId w:val="18"/>
        </w:numPr>
        <w:suppressAutoHyphens/>
        <w:spacing w:before="240" w:after="120" w:line="240" w:lineRule="auto"/>
        <w:rPr>
          <w:b w:val="0"/>
          <w:lang w:val="es-AR"/>
        </w:rPr>
      </w:pPr>
      <w:bookmarkStart w:id="381" w:name="_Toc404071573"/>
      <w:r w:rsidRPr="003B6330">
        <w:rPr>
          <w:rFonts w:ascii="Verdana" w:hAnsi="Verdana" w:cs="Verdana"/>
          <w:b w:val="0"/>
          <w:lang w:val="es-AR"/>
        </w:rPr>
        <w:lastRenderedPageBreak/>
        <w:t>Anexos D – Referencias utilizadas</w:t>
      </w:r>
      <w:bookmarkEnd w:id="371"/>
      <w:bookmarkEnd w:id="372"/>
      <w:bookmarkEnd w:id="373"/>
      <w:bookmarkEnd w:id="381"/>
    </w:p>
    <w:p w:rsidR="003B6330" w:rsidRPr="003B6330" w:rsidRDefault="003B6330" w:rsidP="003B6330">
      <w:pPr>
        <w:pStyle w:val="Ttulo2"/>
        <w:keepLines w:val="0"/>
        <w:widowControl w:val="0"/>
        <w:numPr>
          <w:ilvl w:val="1"/>
          <w:numId w:val="18"/>
        </w:numPr>
        <w:suppressAutoHyphens/>
        <w:spacing w:before="240" w:after="120" w:line="240" w:lineRule="auto"/>
        <w:rPr>
          <w:rFonts w:ascii="Verdana" w:hAnsi="Verdana" w:cs="Verdana"/>
          <w:b w:val="0"/>
          <w:spacing w:val="20"/>
          <w:sz w:val="20"/>
          <w:szCs w:val="20"/>
          <w:lang w:val="es-AR"/>
        </w:rPr>
      </w:pPr>
      <w:bookmarkStart w:id="382" w:name="__RefHeading__329_2121180832"/>
      <w:bookmarkStart w:id="383" w:name="_Toc395525188"/>
      <w:bookmarkStart w:id="384" w:name="_Toc395525732"/>
      <w:bookmarkStart w:id="385" w:name="_Toc403667061"/>
      <w:bookmarkStart w:id="386" w:name="_Toc404071574"/>
      <w:bookmarkEnd w:id="382"/>
      <w:r w:rsidRPr="003B6330">
        <w:rPr>
          <w:rFonts w:ascii="Verdana" w:hAnsi="Verdana"/>
          <w:b w:val="0"/>
          <w:lang w:val="es-AR"/>
        </w:rPr>
        <w:t>Referencias</w:t>
      </w:r>
      <w:bookmarkEnd w:id="383"/>
      <w:bookmarkEnd w:id="384"/>
      <w:bookmarkEnd w:id="385"/>
      <w:bookmarkEnd w:id="386"/>
    </w:p>
    <w:p w:rsidR="003B6330" w:rsidRPr="00EE490E" w:rsidRDefault="003B6330" w:rsidP="003B6330">
      <w:pPr>
        <w:pStyle w:val="Textoindependiente"/>
        <w:spacing w:before="57" w:after="119"/>
        <w:rPr>
          <w:rFonts w:ascii="Verdana" w:hAnsi="Verdana" w:cs="Verdana"/>
          <w:color w:val="000000"/>
          <w:spacing w:val="20"/>
          <w:sz w:val="20"/>
          <w:szCs w:val="20"/>
          <w:lang w:val="en-US"/>
        </w:rPr>
      </w:pPr>
      <w:r w:rsidRPr="00EE490E">
        <w:rPr>
          <w:rFonts w:ascii="Verdana" w:hAnsi="Verdana" w:cs="Verdana"/>
          <w:spacing w:val="20"/>
          <w:sz w:val="20"/>
          <w:szCs w:val="20"/>
          <w:lang w:val="en-US"/>
        </w:rPr>
        <w:t xml:space="preserve">- Yourdon, Edward </w:t>
      </w:r>
      <w:hyperlink r:id="rId47" w:anchor="_blank" w:history="1">
        <w:r w:rsidRPr="00EE490E">
          <w:rPr>
            <w:rStyle w:val="Hipervnculo"/>
            <w:rFonts w:ascii="Verdana" w:hAnsi="Verdana" w:cs="Verdana"/>
            <w:spacing w:val="20"/>
            <w:sz w:val="20"/>
            <w:szCs w:val="20"/>
            <w:lang w:val="en-US"/>
          </w:rPr>
          <w:t>Modern Structured Analysis</w:t>
        </w:r>
      </w:hyperlink>
      <w:r w:rsidRPr="00EE490E">
        <w:rPr>
          <w:rStyle w:val="nfasis"/>
          <w:rFonts w:ascii="Verdana" w:hAnsi="Verdana" w:cs="Verdana"/>
          <w:i w:val="0"/>
          <w:color w:val="333333"/>
          <w:spacing w:val="20"/>
          <w:sz w:val="20"/>
          <w:szCs w:val="20"/>
          <w:lang w:val="en-US"/>
        </w:rPr>
        <w:t xml:space="preserve"> </w:t>
      </w:r>
      <w:r w:rsidRPr="00EE490E">
        <w:rPr>
          <w:rFonts w:ascii="Verdana" w:hAnsi="Verdana" w:cs="Verdana"/>
          <w:color w:val="333333"/>
          <w:spacing w:val="20"/>
          <w:sz w:val="20"/>
          <w:szCs w:val="20"/>
          <w:lang w:val="en-US"/>
        </w:rPr>
        <w:t xml:space="preserve">(Prentice Hall, 1989) </w:t>
      </w:r>
      <w:r w:rsidRPr="00EE490E">
        <w:rPr>
          <w:rFonts w:ascii="Verdana" w:hAnsi="Verdana" w:cs="Verdana"/>
          <w:color w:val="333333"/>
          <w:spacing w:val="20"/>
          <w:sz w:val="20"/>
          <w:szCs w:val="20"/>
          <w:lang w:val="en-US"/>
        </w:rPr>
        <w:br/>
        <w:t xml:space="preserve"> </w:t>
      </w:r>
      <w:r w:rsidRPr="00EE490E">
        <w:rPr>
          <w:rFonts w:ascii="Verdana" w:hAnsi="Verdana" w:cs="Verdana"/>
          <w:color w:val="666666"/>
          <w:spacing w:val="20"/>
          <w:sz w:val="20"/>
          <w:szCs w:val="20"/>
          <w:lang w:val="en-US"/>
        </w:rPr>
        <w:t>ISBN-10:</w:t>
      </w:r>
      <w:r w:rsidRPr="00EE490E">
        <w:rPr>
          <w:rFonts w:ascii="Verdana" w:hAnsi="Verdana" w:cs="Verdana"/>
          <w:color w:val="000000"/>
          <w:spacing w:val="20"/>
          <w:sz w:val="20"/>
          <w:szCs w:val="20"/>
          <w:lang w:val="en-US"/>
        </w:rPr>
        <w:t xml:space="preserve">0135986249 </w:t>
      </w:r>
      <w:r w:rsidRPr="00EE490E">
        <w:rPr>
          <w:rFonts w:ascii="Verdana" w:hAnsi="Verdana" w:cs="Verdana"/>
          <w:color w:val="666666"/>
          <w:spacing w:val="20"/>
          <w:sz w:val="20"/>
          <w:szCs w:val="20"/>
          <w:lang w:val="en-US"/>
        </w:rPr>
        <w:t>ISBN-13:</w:t>
      </w:r>
      <w:r w:rsidRPr="00EE490E">
        <w:rPr>
          <w:rFonts w:ascii="Verdana" w:hAnsi="Verdana" w:cs="Verdana"/>
          <w:color w:val="000000"/>
          <w:spacing w:val="20"/>
          <w:sz w:val="20"/>
          <w:szCs w:val="20"/>
          <w:lang w:val="en-US"/>
        </w:rPr>
        <w:t>978-0135986240</w:t>
      </w:r>
    </w:p>
    <w:p w:rsidR="003B6330" w:rsidRPr="00EE490E" w:rsidRDefault="003B6330" w:rsidP="003B6330">
      <w:pPr>
        <w:pStyle w:val="Textoindependiente"/>
        <w:spacing w:before="57" w:after="119"/>
        <w:rPr>
          <w:rFonts w:ascii="Verdana" w:hAnsi="Verdana" w:cs="Verdana"/>
          <w:color w:val="000000"/>
          <w:spacing w:val="20"/>
          <w:sz w:val="20"/>
          <w:szCs w:val="20"/>
          <w:lang w:val="en-US"/>
        </w:rPr>
      </w:pPr>
      <w:r w:rsidRPr="003B6330">
        <w:rPr>
          <w:rFonts w:ascii="Verdana" w:hAnsi="Verdana" w:cs="Verdana"/>
          <w:color w:val="000000"/>
          <w:spacing w:val="20"/>
          <w:sz w:val="20"/>
          <w:szCs w:val="20"/>
        </w:rPr>
        <w:t xml:space="preserve">- </w:t>
      </w:r>
      <w:proofErr w:type="spellStart"/>
      <w:r w:rsidRPr="003B6330">
        <w:rPr>
          <w:rFonts w:ascii="Verdana" w:hAnsi="Verdana" w:cs="Verdana"/>
          <w:color w:val="000000"/>
          <w:spacing w:val="20"/>
          <w:sz w:val="20"/>
          <w:szCs w:val="20"/>
        </w:rPr>
        <w:t>Analisis</w:t>
      </w:r>
      <w:proofErr w:type="spellEnd"/>
      <w:r w:rsidRPr="003B6330">
        <w:rPr>
          <w:rFonts w:ascii="Verdana" w:hAnsi="Verdana" w:cs="Verdana"/>
          <w:color w:val="000000"/>
          <w:spacing w:val="20"/>
          <w:sz w:val="20"/>
          <w:szCs w:val="20"/>
        </w:rPr>
        <w:t xml:space="preserve"> FODA “Conceptos y Técnicas de la Dirección y Administración Estratégicas” Thompson – </w:t>
      </w:r>
      <w:proofErr w:type="spellStart"/>
      <w:r w:rsidRPr="003B6330">
        <w:rPr>
          <w:rFonts w:ascii="Verdana" w:hAnsi="Verdana" w:cs="Verdana"/>
          <w:color w:val="000000"/>
          <w:spacing w:val="20"/>
          <w:sz w:val="20"/>
          <w:szCs w:val="20"/>
        </w:rPr>
        <w:t>Strickland</w:t>
      </w:r>
      <w:proofErr w:type="spellEnd"/>
      <w:r w:rsidRPr="003B6330">
        <w:rPr>
          <w:rFonts w:ascii="Verdana" w:hAnsi="Verdana" w:cs="Verdana"/>
          <w:color w:val="000000"/>
          <w:spacing w:val="20"/>
          <w:sz w:val="20"/>
          <w:szCs w:val="20"/>
        </w:rPr>
        <w:t xml:space="preserve"> 1985. </w:t>
      </w:r>
      <w:proofErr w:type="gramStart"/>
      <w:r w:rsidRPr="00EE490E">
        <w:rPr>
          <w:rFonts w:ascii="Verdana" w:hAnsi="Verdana" w:cs="Verdana"/>
          <w:color w:val="000000"/>
          <w:spacing w:val="20"/>
          <w:sz w:val="20"/>
          <w:szCs w:val="20"/>
          <w:lang w:val="en-US"/>
        </w:rPr>
        <w:t xml:space="preserve">Editorial Mc </w:t>
      </w:r>
      <w:proofErr w:type="spellStart"/>
      <w:r w:rsidRPr="00EE490E">
        <w:rPr>
          <w:rFonts w:ascii="Verdana" w:hAnsi="Verdana" w:cs="Verdana"/>
          <w:color w:val="000000"/>
          <w:spacing w:val="20"/>
          <w:sz w:val="20"/>
          <w:szCs w:val="20"/>
          <w:lang w:val="en-US"/>
        </w:rPr>
        <w:t>Graw</w:t>
      </w:r>
      <w:proofErr w:type="spellEnd"/>
      <w:r w:rsidRPr="00EE490E">
        <w:rPr>
          <w:rFonts w:ascii="Verdana" w:hAnsi="Verdana" w:cs="Verdana"/>
          <w:color w:val="000000"/>
          <w:spacing w:val="20"/>
          <w:sz w:val="20"/>
          <w:szCs w:val="20"/>
          <w:lang w:val="en-US"/>
        </w:rPr>
        <w:t>-Hill.</w:t>
      </w:r>
      <w:proofErr w:type="gramEnd"/>
    </w:p>
    <w:p w:rsidR="003B6330" w:rsidRPr="00EE490E" w:rsidRDefault="003B6330" w:rsidP="003B6330">
      <w:pPr>
        <w:pStyle w:val="Textoindependiente"/>
        <w:spacing w:before="57" w:after="119"/>
        <w:rPr>
          <w:rFonts w:ascii="Verdana" w:hAnsi="Verdana" w:cs="Verdana"/>
          <w:color w:val="000000"/>
          <w:spacing w:val="20"/>
          <w:sz w:val="20"/>
          <w:szCs w:val="20"/>
          <w:lang w:val="en-US"/>
        </w:rPr>
      </w:pPr>
      <w:r w:rsidRPr="00EE490E">
        <w:rPr>
          <w:rFonts w:ascii="Verdana" w:hAnsi="Verdana" w:cs="Verdana"/>
          <w:color w:val="000000"/>
          <w:spacing w:val="20"/>
          <w:sz w:val="20"/>
          <w:szCs w:val="20"/>
          <w:lang w:val="en-US"/>
        </w:rPr>
        <w:t>- Norma ISO/</w:t>
      </w:r>
      <w:proofErr w:type="gramStart"/>
      <w:r w:rsidRPr="00EE490E">
        <w:rPr>
          <w:rFonts w:ascii="Verdana" w:hAnsi="Verdana" w:cs="Verdana"/>
          <w:color w:val="000000"/>
          <w:spacing w:val="20"/>
          <w:sz w:val="20"/>
          <w:szCs w:val="20"/>
          <w:lang w:val="en-US"/>
        </w:rPr>
        <w:t>IEC  14598</w:t>
      </w:r>
      <w:proofErr w:type="gramEnd"/>
    </w:p>
    <w:p w:rsidR="003B6330" w:rsidRPr="00EE490E" w:rsidRDefault="003B6330" w:rsidP="003B6330">
      <w:pPr>
        <w:pStyle w:val="Textoindependiente"/>
        <w:spacing w:before="57" w:after="119"/>
        <w:rPr>
          <w:lang w:val="en-US"/>
        </w:rPr>
      </w:pPr>
      <w:r w:rsidRPr="00EE490E">
        <w:rPr>
          <w:rFonts w:ascii="Verdana" w:hAnsi="Verdana" w:cs="Verdana"/>
          <w:color w:val="000000"/>
          <w:spacing w:val="20"/>
          <w:sz w:val="20"/>
          <w:szCs w:val="20"/>
          <w:lang w:val="en-US"/>
        </w:rPr>
        <w:t>- Norma IS/IRAM 27001 / 27002</w:t>
      </w:r>
    </w:p>
    <w:p w:rsidR="00B26AE4" w:rsidRPr="00EE490E" w:rsidRDefault="00B26AE4" w:rsidP="00B26AE4"/>
    <w:sectPr w:rsidR="00B26AE4" w:rsidRPr="00EE490E" w:rsidSect="00E66792">
      <w:headerReference w:type="default" r:id="rId48"/>
      <w:footerReference w:type="default" r:id="rId49"/>
      <w:pgSz w:w="11907" w:h="16839" w:code="9"/>
      <w:pgMar w:top="1440" w:right="1077" w:bottom="1440" w:left="1077" w:header="568"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3B86" w:rsidRDefault="00CF3B86" w:rsidP="00665A6E">
      <w:pPr>
        <w:spacing w:after="0" w:line="240" w:lineRule="auto"/>
      </w:pPr>
      <w:r>
        <w:separator/>
      </w:r>
    </w:p>
  </w:endnote>
  <w:endnote w:type="continuationSeparator" w:id="0">
    <w:p w:rsidR="00CF3B86" w:rsidRDefault="00CF3B86" w:rsidP="00665A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9B1" w:rsidRPr="009C7EE5" w:rsidRDefault="00B054A3" w:rsidP="009C7EE5">
    <w:pPr>
      <w:pStyle w:val="Piedepgina"/>
      <w:jc w:val="right"/>
      <w:rPr>
        <w:sz w:val="8"/>
      </w:rPr>
    </w:pPr>
    <w:r w:rsidRPr="00B054A3">
      <w:rPr>
        <w:noProof/>
      </w:rPr>
      <w:pict>
        <v:line id="Straight Connector 13" o:spid="_x0000_s2049" style="position:absolute;left:0;text-align:left;z-index:251656704;visibility:visible;mso-width-relative:margin" from="-55.05pt,-9.25pt" to="494.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" strokecolor="#005bd3" strokeweight="2.25pt"/>
      </w:pict>
    </w:r>
    <w:r w:rsidRPr="00BA52F0">
      <w:rPr>
        <w:b/>
        <w:i/>
        <w:color w:val="00349E"/>
      </w:rPr>
      <w:fldChar w:fldCharType="begin"/>
    </w:r>
    <w:r w:rsidR="00D639B1" w:rsidRPr="00BA52F0">
      <w:rPr>
        <w:b/>
        <w:i/>
        <w:color w:val="00349E"/>
      </w:rPr>
      <w:instrText xml:space="preserve"> PAGE   \* MERGEFORMAT </w:instrText>
    </w:r>
    <w:r w:rsidRPr="00BA52F0">
      <w:rPr>
        <w:b/>
        <w:i/>
        <w:color w:val="00349E"/>
      </w:rPr>
      <w:fldChar w:fldCharType="separate"/>
    </w:r>
    <w:r w:rsidR="009124F7">
      <w:rPr>
        <w:b/>
        <w:i/>
        <w:noProof/>
        <w:color w:val="00349E"/>
      </w:rPr>
      <w:t>24</w:t>
    </w:r>
    <w:r w:rsidRPr="00BA52F0">
      <w:rPr>
        <w:b/>
        <w:i/>
        <w:noProof/>
        <w:color w:val="00349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3B86" w:rsidRDefault="00CF3B86" w:rsidP="00665A6E">
      <w:pPr>
        <w:spacing w:after="0" w:line="240" w:lineRule="auto"/>
      </w:pPr>
      <w:r>
        <w:separator/>
      </w:r>
    </w:p>
  </w:footnote>
  <w:footnote w:type="continuationSeparator" w:id="0">
    <w:p w:rsidR="00CF3B86" w:rsidRDefault="00CF3B86" w:rsidP="00665A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9B1" w:rsidRPr="00E66792" w:rsidRDefault="00B054A3" w:rsidP="00E66792">
    <w:pPr>
      <w:pStyle w:val="Encabezado"/>
      <w:ind w:left="720"/>
      <w:jc w:val="right"/>
      <w:rPr>
        <w:i/>
        <w:sz w:val="24"/>
        <w:szCs w:val="24"/>
        <w:lang w:val="es-AR"/>
      </w:rPr>
    </w:pPr>
    <w:r w:rsidRPr="00B054A3">
      <w:rPr>
        <w:noProof/>
        <w:sz w:val="24"/>
        <w:szCs w:val="24"/>
      </w:rPr>
      <w:pict>
        <v:line id="Straight Connector 9" o:spid="_x0000_s2051" style="position:absolute;left:0;text-align:left;z-index:251658752;visibility:visible;mso-width-relative:margin" from="-54.3pt,35.8pt" to="509.8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" strokecolor="#ff5698" strokeweight="4.5pt"/>
      </w:pict>
    </w:r>
    <w:r w:rsidRPr="00B054A3">
      <w:rPr>
        <w:noProof/>
        <w:sz w:val="24"/>
        <w:szCs w:val="24"/>
      </w:rPr>
      <w:pict>
        <v:line id="Straight Connector 8" o:spid="_x0000_s2050" style="position:absolute;left:0;text-align:left;z-index:251657728;visibility:visible;mso-width-relative:margin" from="-57.9pt,23.8pt" to="492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" strokecolor="#005bd3" strokeweight="2.25pt"/>
      </w:pict>
    </w:r>
    <w:r w:rsidR="00D639B1" w:rsidRPr="00E66792">
      <w:rPr>
        <w:i/>
        <w:color w:val="68007F"/>
        <w:sz w:val="24"/>
        <w:szCs w:val="24"/>
        <w:lang w:val="es-AR"/>
      </w:rPr>
      <w:t>Proyecto de Sistema, Mercería Lencería Paula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nsid w:val="00000002"/>
    <w:multiLevelType w:val="multilevel"/>
    <w:tmpl w:val="73F27C84"/>
    <w:lvl w:ilvl="0">
      <w:start w:val="1"/>
      <w:numFmt w:val="none"/>
      <w:pStyle w:val="Encabezado10"/>
      <w:suff w:val="nothing"/>
      <w:lvlText w:val=""/>
      <w:lvlJc w:val="left"/>
      <w:pPr>
        <w:ind w:left="432" w:hanging="432"/>
      </w:pPr>
      <w:rPr>
        <w:rFont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ascii="Verdana" w:hAnsi="Verdana"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2">
    <w:nsid w:val="00000003"/>
    <w:multiLevelType w:val="multilevel"/>
    <w:tmpl w:val="00000003"/>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00000004"/>
    <w:multiLevelType w:val="multilevel"/>
    <w:tmpl w:val="00000004"/>
    <w:name w:val="WW8Num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Verdana"/>
        <w:sz w:val="20"/>
        <w:szCs w:val="20"/>
      </w:rPr>
    </w:lvl>
    <w:lvl w:ilvl="2">
      <w:start w:val="1"/>
      <w:numFmt w:val="bullet"/>
      <w:lvlText w:val="▪"/>
      <w:lvlJc w:val="left"/>
      <w:pPr>
        <w:tabs>
          <w:tab w:val="num" w:pos="1440"/>
        </w:tabs>
        <w:ind w:left="1440" w:hanging="360"/>
      </w:pPr>
      <w:rPr>
        <w:rFonts w:ascii="OpenSymbol" w:hAnsi="OpenSymbol" w:cs="Verdana"/>
        <w:sz w:val="20"/>
        <w:szCs w:val="20"/>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Verdana"/>
        <w:sz w:val="20"/>
        <w:szCs w:val="20"/>
      </w:rPr>
    </w:lvl>
    <w:lvl w:ilvl="5">
      <w:start w:val="1"/>
      <w:numFmt w:val="bullet"/>
      <w:lvlText w:val="▪"/>
      <w:lvlJc w:val="left"/>
      <w:pPr>
        <w:tabs>
          <w:tab w:val="num" w:pos="2520"/>
        </w:tabs>
        <w:ind w:left="2520" w:hanging="360"/>
      </w:pPr>
      <w:rPr>
        <w:rFonts w:ascii="OpenSymbol" w:hAnsi="OpenSymbol" w:cs="Verdana"/>
        <w:sz w:val="20"/>
        <w:szCs w:val="20"/>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Verdana"/>
        <w:sz w:val="20"/>
        <w:szCs w:val="20"/>
      </w:rPr>
    </w:lvl>
    <w:lvl w:ilvl="8">
      <w:start w:val="1"/>
      <w:numFmt w:val="bullet"/>
      <w:lvlText w:val="▪"/>
      <w:lvlJc w:val="left"/>
      <w:pPr>
        <w:tabs>
          <w:tab w:val="num" w:pos="3600"/>
        </w:tabs>
        <w:ind w:left="3600" w:hanging="360"/>
      </w:pPr>
      <w:rPr>
        <w:rFonts w:ascii="OpenSymbol" w:hAnsi="OpenSymbol" w:cs="Verdana"/>
        <w:sz w:val="20"/>
        <w:szCs w:val="20"/>
      </w:rPr>
    </w:lvl>
  </w:abstractNum>
  <w:abstractNum w:abstractNumId="4">
    <w:nsid w:val="00000005"/>
    <w:multiLevelType w:val="multilevel"/>
    <w:tmpl w:val="00000005"/>
    <w:name w:val="WW8Num4"/>
    <w:lvl w:ilvl="0">
      <w:start w:val="1"/>
      <w:numFmt w:val="bullet"/>
      <w:lvlText w:val=""/>
      <w:lvlJc w:val="left"/>
      <w:pPr>
        <w:tabs>
          <w:tab w:val="num" w:pos="2138"/>
        </w:tabs>
        <w:ind w:left="2138" w:hanging="360"/>
      </w:pPr>
      <w:rPr>
        <w:rFonts w:ascii="Symbol" w:hAnsi="Symbol" w:cs="Verdana"/>
        <w:sz w:val="20"/>
        <w:szCs w:val="20"/>
      </w:rPr>
    </w:lvl>
    <w:lvl w:ilvl="1">
      <w:start w:val="1"/>
      <w:numFmt w:val="bullet"/>
      <w:lvlText w:val="◦"/>
      <w:lvlJc w:val="left"/>
      <w:pPr>
        <w:tabs>
          <w:tab w:val="num" w:pos="2498"/>
        </w:tabs>
        <w:ind w:left="2498" w:hanging="360"/>
      </w:pPr>
      <w:rPr>
        <w:rFonts w:ascii="OpenSymbol" w:hAnsi="OpenSymbol" w:cs="Verdana"/>
        <w:sz w:val="20"/>
        <w:szCs w:val="20"/>
      </w:rPr>
    </w:lvl>
    <w:lvl w:ilvl="2">
      <w:start w:val="1"/>
      <w:numFmt w:val="bullet"/>
      <w:lvlText w:val="▪"/>
      <w:lvlJc w:val="left"/>
      <w:pPr>
        <w:tabs>
          <w:tab w:val="num" w:pos="2858"/>
        </w:tabs>
        <w:ind w:left="2858" w:hanging="360"/>
      </w:pPr>
      <w:rPr>
        <w:rFonts w:ascii="OpenSymbol" w:hAnsi="OpenSymbol" w:cs="Verdana"/>
        <w:sz w:val="20"/>
        <w:szCs w:val="20"/>
      </w:rPr>
    </w:lvl>
    <w:lvl w:ilvl="3">
      <w:start w:val="1"/>
      <w:numFmt w:val="bullet"/>
      <w:lvlText w:val=""/>
      <w:lvlJc w:val="left"/>
      <w:pPr>
        <w:tabs>
          <w:tab w:val="num" w:pos="3218"/>
        </w:tabs>
        <w:ind w:left="3218" w:hanging="360"/>
      </w:pPr>
      <w:rPr>
        <w:rFonts w:ascii="Symbol" w:hAnsi="Symbol" w:cs="Verdana"/>
        <w:sz w:val="20"/>
        <w:szCs w:val="20"/>
      </w:rPr>
    </w:lvl>
    <w:lvl w:ilvl="4">
      <w:start w:val="1"/>
      <w:numFmt w:val="bullet"/>
      <w:lvlText w:val="◦"/>
      <w:lvlJc w:val="left"/>
      <w:pPr>
        <w:tabs>
          <w:tab w:val="num" w:pos="3578"/>
        </w:tabs>
        <w:ind w:left="3578" w:hanging="360"/>
      </w:pPr>
      <w:rPr>
        <w:rFonts w:ascii="OpenSymbol" w:hAnsi="OpenSymbol" w:cs="Verdana"/>
        <w:sz w:val="20"/>
        <w:szCs w:val="20"/>
      </w:rPr>
    </w:lvl>
    <w:lvl w:ilvl="5">
      <w:start w:val="1"/>
      <w:numFmt w:val="bullet"/>
      <w:lvlText w:val="▪"/>
      <w:lvlJc w:val="left"/>
      <w:pPr>
        <w:tabs>
          <w:tab w:val="num" w:pos="3938"/>
        </w:tabs>
        <w:ind w:left="3938" w:hanging="360"/>
      </w:pPr>
      <w:rPr>
        <w:rFonts w:ascii="OpenSymbol" w:hAnsi="OpenSymbol" w:cs="Verdana"/>
        <w:sz w:val="20"/>
        <w:szCs w:val="20"/>
      </w:rPr>
    </w:lvl>
    <w:lvl w:ilvl="6">
      <w:start w:val="1"/>
      <w:numFmt w:val="bullet"/>
      <w:lvlText w:val=""/>
      <w:lvlJc w:val="left"/>
      <w:pPr>
        <w:tabs>
          <w:tab w:val="num" w:pos="4298"/>
        </w:tabs>
        <w:ind w:left="4298" w:hanging="360"/>
      </w:pPr>
      <w:rPr>
        <w:rFonts w:ascii="Symbol" w:hAnsi="Symbol" w:cs="Verdana"/>
        <w:sz w:val="20"/>
        <w:szCs w:val="20"/>
      </w:rPr>
    </w:lvl>
    <w:lvl w:ilvl="7">
      <w:start w:val="1"/>
      <w:numFmt w:val="bullet"/>
      <w:lvlText w:val="◦"/>
      <w:lvlJc w:val="left"/>
      <w:pPr>
        <w:tabs>
          <w:tab w:val="num" w:pos="4658"/>
        </w:tabs>
        <w:ind w:left="4658" w:hanging="360"/>
      </w:pPr>
      <w:rPr>
        <w:rFonts w:ascii="OpenSymbol" w:hAnsi="OpenSymbol" w:cs="Verdana"/>
        <w:sz w:val="20"/>
        <w:szCs w:val="20"/>
      </w:rPr>
    </w:lvl>
    <w:lvl w:ilvl="8">
      <w:start w:val="1"/>
      <w:numFmt w:val="bullet"/>
      <w:lvlText w:val="▪"/>
      <w:lvlJc w:val="left"/>
      <w:pPr>
        <w:tabs>
          <w:tab w:val="num" w:pos="5018"/>
        </w:tabs>
        <w:ind w:left="5018" w:hanging="360"/>
      </w:pPr>
      <w:rPr>
        <w:rFonts w:ascii="OpenSymbol" w:hAnsi="OpenSymbol" w:cs="Verdana"/>
        <w:sz w:val="20"/>
        <w:szCs w:val="20"/>
      </w:rPr>
    </w:lvl>
  </w:abstractNum>
  <w:abstractNum w:abstractNumId="5">
    <w:nsid w:val="00000006"/>
    <w:multiLevelType w:val="singleLevel"/>
    <w:tmpl w:val="00000006"/>
    <w:name w:val="WW8Num5"/>
    <w:lvl w:ilvl="0">
      <w:numFmt w:val="bullet"/>
      <w:lvlText w:val="-"/>
      <w:lvlJc w:val="left"/>
      <w:pPr>
        <w:tabs>
          <w:tab w:val="num" w:pos="0"/>
        </w:tabs>
        <w:ind w:left="720" w:hanging="360"/>
      </w:pPr>
      <w:rPr>
        <w:rFonts w:ascii="Times New Roman" w:hAnsi="Times New Roman" w:cs="Verdana"/>
        <w:sz w:val="20"/>
        <w:szCs w:val="20"/>
      </w:rPr>
    </w:lvl>
  </w:abstractNum>
  <w:abstractNum w:abstractNumId="6">
    <w:nsid w:val="00000007"/>
    <w:multiLevelType w:val="singleLevel"/>
    <w:tmpl w:val="00000007"/>
    <w:name w:val="WW8Num7"/>
    <w:lvl w:ilvl="0">
      <w:numFmt w:val="bullet"/>
      <w:lvlText w:val="-"/>
      <w:lvlJc w:val="left"/>
      <w:pPr>
        <w:tabs>
          <w:tab w:val="num" w:pos="0"/>
        </w:tabs>
        <w:ind w:left="1429" w:hanging="360"/>
      </w:pPr>
      <w:rPr>
        <w:rFonts w:ascii="Times New Roman" w:hAnsi="Times New Roman" w:cs="OpenSymbol"/>
      </w:rPr>
    </w:lvl>
  </w:abstractNum>
  <w:abstractNum w:abstractNumId="7">
    <w:nsid w:val="00000008"/>
    <w:multiLevelType w:val="singleLevel"/>
    <w:tmpl w:val="00000008"/>
    <w:name w:val="WW8Num6"/>
    <w:lvl w:ilvl="0">
      <w:numFmt w:val="bullet"/>
      <w:lvlText w:val="-"/>
      <w:lvlJc w:val="left"/>
      <w:pPr>
        <w:tabs>
          <w:tab w:val="num" w:pos="0"/>
        </w:tabs>
        <w:ind w:left="1429" w:hanging="360"/>
      </w:pPr>
      <w:rPr>
        <w:rFonts w:ascii="Times New Roman" w:hAnsi="Times New Roman" w:cs="Verdana"/>
        <w:sz w:val="20"/>
        <w:szCs w:val="20"/>
      </w:rPr>
    </w:lvl>
  </w:abstractNum>
  <w:abstractNum w:abstractNumId="8">
    <w:nsid w:val="00000009"/>
    <w:multiLevelType w:val="singleLevel"/>
    <w:tmpl w:val="00000009"/>
    <w:name w:val="WW8Num8"/>
    <w:lvl w:ilvl="0">
      <w:numFmt w:val="bullet"/>
      <w:lvlText w:val="-"/>
      <w:lvlJc w:val="left"/>
      <w:pPr>
        <w:tabs>
          <w:tab w:val="num" w:pos="0"/>
        </w:tabs>
        <w:ind w:left="1429" w:hanging="360"/>
      </w:pPr>
      <w:rPr>
        <w:rFonts w:ascii="Times New Roman" w:hAnsi="Times New Roman" w:cs="Times New Roman"/>
      </w:rPr>
    </w:lvl>
  </w:abstractNum>
  <w:abstractNum w:abstractNumId="9">
    <w:nsid w:val="0000000A"/>
    <w:multiLevelType w:val="multilevel"/>
    <w:tmpl w:val="0000000A"/>
    <w:name w:val="WW8Num9"/>
    <w:lvl w:ilvl="0">
      <w:start w:val="21"/>
      <w:numFmt w:val="none"/>
      <w:suff w:val="nothing"/>
      <w:lvlText w:val=""/>
      <w:lvlJc w:val="left"/>
      <w:pPr>
        <w:tabs>
          <w:tab w:val="num" w:pos="0"/>
        </w:tabs>
        <w:ind w:left="432" w:hanging="432"/>
      </w:pPr>
    </w:lvl>
    <w:lvl w:ilvl="1">
      <w:start w:val="3"/>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0">
    <w:nsid w:val="0000000B"/>
    <w:multiLevelType w:val="multilevel"/>
    <w:tmpl w:val="0000000B"/>
    <w:name w:val="WW8Num10"/>
    <w:lvl w:ilvl="0">
      <w:start w:val="21"/>
      <w:numFmt w:val="none"/>
      <w:suff w:val="nothing"/>
      <w:lvlText w:val=""/>
      <w:lvlJc w:val="left"/>
      <w:pPr>
        <w:tabs>
          <w:tab w:val="num" w:pos="0"/>
        </w:tabs>
        <w:ind w:left="432" w:hanging="432"/>
      </w:pPr>
    </w:lvl>
    <w:lvl w:ilvl="1">
      <w:start w:val="3"/>
      <w:numFmt w:val="none"/>
      <w:suff w:val="nothing"/>
      <w:lvlText w:val=""/>
      <w:lvlJc w:val="left"/>
      <w:pPr>
        <w:tabs>
          <w:tab w:val="num" w:pos="0"/>
        </w:tabs>
        <w:ind w:left="576" w:hanging="576"/>
      </w:pPr>
    </w:lvl>
    <w:lvl w:ilvl="2">
      <w:start w:val="1"/>
      <w:numFmt w:val="decimal"/>
      <w:lvlText w:val="%3"/>
      <w:lvlJc w:val="left"/>
      <w:pPr>
        <w:tabs>
          <w:tab w:val="num" w:pos="720"/>
        </w:tabs>
        <w:ind w:left="720" w:hanging="720"/>
      </w:pPr>
    </w:lvl>
    <w:lvl w:ilvl="3">
      <w:start w:val="1"/>
      <w:numFmt w:val="decimal"/>
      <w:lvlText w:val=".........%3.%4"/>
      <w:lvlJc w:val="left"/>
      <w:pPr>
        <w:tabs>
          <w:tab w:val="num" w:pos="864"/>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nsid w:val="0000000C"/>
    <w:multiLevelType w:val="multilevel"/>
    <w:tmpl w:val="0000000C"/>
    <w:lvl w:ilvl="0">
      <w:start w:val="1"/>
      <w:numFmt w:val="bullet"/>
      <w:lvlText w:val=""/>
      <w:lvlJc w:val="left"/>
      <w:pPr>
        <w:tabs>
          <w:tab w:val="num" w:pos="1004"/>
        </w:tabs>
        <w:ind w:left="1004" w:hanging="360"/>
      </w:pPr>
      <w:rPr>
        <w:rFonts w:ascii="Symbol" w:hAnsi="Symbol" w:cs="OpenSymbol"/>
      </w:rPr>
    </w:lvl>
    <w:lvl w:ilvl="1">
      <w:start w:val="1"/>
      <w:numFmt w:val="bullet"/>
      <w:lvlText w:val="◦"/>
      <w:lvlJc w:val="left"/>
      <w:pPr>
        <w:tabs>
          <w:tab w:val="num" w:pos="1364"/>
        </w:tabs>
        <w:ind w:left="1364" w:hanging="360"/>
      </w:pPr>
      <w:rPr>
        <w:rFonts w:ascii="OpenSymbol" w:hAnsi="OpenSymbol" w:cs="OpenSymbol"/>
      </w:rPr>
    </w:lvl>
    <w:lvl w:ilvl="2">
      <w:start w:val="1"/>
      <w:numFmt w:val="bullet"/>
      <w:lvlText w:val="▪"/>
      <w:lvlJc w:val="left"/>
      <w:pPr>
        <w:tabs>
          <w:tab w:val="num" w:pos="1724"/>
        </w:tabs>
        <w:ind w:left="1724" w:hanging="360"/>
      </w:pPr>
      <w:rPr>
        <w:rFonts w:ascii="OpenSymbol" w:hAnsi="OpenSymbol" w:cs="OpenSymbol"/>
      </w:rPr>
    </w:lvl>
    <w:lvl w:ilvl="3">
      <w:start w:val="1"/>
      <w:numFmt w:val="bullet"/>
      <w:lvlText w:val=""/>
      <w:lvlJc w:val="left"/>
      <w:pPr>
        <w:tabs>
          <w:tab w:val="num" w:pos="2084"/>
        </w:tabs>
        <w:ind w:left="2084" w:hanging="360"/>
      </w:pPr>
      <w:rPr>
        <w:rFonts w:ascii="Symbol" w:hAnsi="Symbol" w:cs="OpenSymbol"/>
      </w:rPr>
    </w:lvl>
    <w:lvl w:ilvl="4">
      <w:start w:val="1"/>
      <w:numFmt w:val="bullet"/>
      <w:lvlText w:val="◦"/>
      <w:lvlJc w:val="left"/>
      <w:pPr>
        <w:tabs>
          <w:tab w:val="num" w:pos="2444"/>
        </w:tabs>
        <w:ind w:left="2444" w:hanging="360"/>
      </w:pPr>
      <w:rPr>
        <w:rFonts w:ascii="OpenSymbol" w:hAnsi="OpenSymbol" w:cs="OpenSymbol"/>
      </w:rPr>
    </w:lvl>
    <w:lvl w:ilvl="5">
      <w:start w:val="1"/>
      <w:numFmt w:val="bullet"/>
      <w:lvlText w:val="▪"/>
      <w:lvlJc w:val="left"/>
      <w:pPr>
        <w:tabs>
          <w:tab w:val="num" w:pos="2804"/>
        </w:tabs>
        <w:ind w:left="2804" w:hanging="360"/>
      </w:pPr>
      <w:rPr>
        <w:rFonts w:ascii="OpenSymbol" w:hAnsi="OpenSymbol" w:cs="OpenSymbol"/>
      </w:rPr>
    </w:lvl>
    <w:lvl w:ilvl="6">
      <w:start w:val="1"/>
      <w:numFmt w:val="bullet"/>
      <w:lvlText w:val=""/>
      <w:lvlJc w:val="left"/>
      <w:pPr>
        <w:tabs>
          <w:tab w:val="num" w:pos="3164"/>
        </w:tabs>
        <w:ind w:left="3164" w:hanging="360"/>
      </w:pPr>
      <w:rPr>
        <w:rFonts w:ascii="Symbol" w:hAnsi="Symbol" w:cs="OpenSymbol"/>
      </w:rPr>
    </w:lvl>
    <w:lvl w:ilvl="7">
      <w:start w:val="1"/>
      <w:numFmt w:val="bullet"/>
      <w:lvlText w:val="◦"/>
      <w:lvlJc w:val="left"/>
      <w:pPr>
        <w:tabs>
          <w:tab w:val="num" w:pos="3524"/>
        </w:tabs>
        <w:ind w:left="3524" w:hanging="360"/>
      </w:pPr>
      <w:rPr>
        <w:rFonts w:ascii="OpenSymbol" w:hAnsi="OpenSymbol" w:cs="OpenSymbol"/>
      </w:rPr>
    </w:lvl>
    <w:lvl w:ilvl="8">
      <w:start w:val="1"/>
      <w:numFmt w:val="bullet"/>
      <w:lvlText w:val="▪"/>
      <w:lvlJc w:val="left"/>
      <w:pPr>
        <w:tabs>
          <w:tab w:val="num" w:pos="3884"/>
        </w:tabs>
        <w:ind w:left="3884" w:hanging="360"/>
      </w:pPr>
      <w:rPr>
        <w:rFonts w:ascii="OpenSymbol" w:hAnsi="OpenSymbol" w:cs="OpenSymbol"/>
      </w:rPr>
    </w:lvl>
  </w:abstractNum>
  <w:abstractNum w:abstractNumId="12">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10"/>
    <w:multiLevelType w:val="multilevel"/>
    <w:tmpl w:val="000000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0A312B1"/>
    <w:multiLevelType w:val="hybridMultilevel"/>
    <w:tmpl w:val="8C484D7E"/>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7">
    <w:nsid w:val="028134A5"/>
    <w:multiLevelType w:val="hybridMultilevel"/>
    <w:tmpl w:val="D5B29EB8"/>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8">
    <w:nsid w:val="062D2A53"/>
    <w:multiLevelType w:val="hybridMultilevel"/>
    <w:tmpl w:val="D85AA89C"/>
    <w:lvl w:ilvl="0" w:tplc="2C0A0005">
      <w:start w:val="1"/>
      <w:numFmt w:val="bullet"/>
      <w:lvlText w:val=""/>
      <w:lvlJc w:val="left"/>
      <w:pPr>
        <w:ind w:left="720" w:hanging="360"/>
      </w:pPr>
      <w:rPr>
        <w:rFonts w:ascii="Wingdings" w:hAnsi="Wingdings"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10CB7C94"/>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1120457"/>
    <w:multiLevelType w:val="multilevel"/>
    <w:tmpl w:val="84D2E200"/>
    <w:lvl w:ilvl="0">
      <w:start w:val="3"/>
      <w:numFmt w:val="none"/>
      <w:suff w:val="nothing"/>
      <w:lvlText w:val=""/>
      <w:lvlJc w:val="left"/>
      <w:pPr>
        <w:ind w:left="432" w:hanging="432"/>
      </w:pPr>
      <w:rPr>
        <w:rFont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ascii="Verdana" w:hAnsi="Verdana"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21">
    <w:nsid w:val="182B5C13"/>
    <w:multiLevelType w:val="hybridMultilevel"/>
    <w:tmpl w:val="FB686166"/>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2">
    <w:nsid w:val="192E3AB8"/>
    <w:multiLevelType w:val="hybridMultilevel"/>
    <w:tmpl w:val="A41EA312"/>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3">
    <w:nsid w:val="1B0B2402"/>
    <w:multiLevelType w:val="hybridMultilevel"/>
    <w:tmpl w:val="1E2CF0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270B063C"/>
    <w:multiLevelType w:val="hybridMultilevel"/>
    <w:tmpl w:val="72D265C2"/>
    <w:lvl w:ilvl="0" w:tplc="944CC2BE">
      <w:numFmt w:val="bullet"/>
      <w:lvlText w:val="-"/>
      <w:lvlJc w:val="left"/>
      <w:pPr>
        <w:ind w:left="644" w:hanging="360"/>
      </w:pPr>
      <w:rPr>
        <w:rFonts w:ascii="Verdana" w:eastAsia="Calibri" w:hAnsi="Verdana" w:cs="Verdana"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25">
    <w:nsid w:val="2DE85120"/>
    <w:multiLevelType w:val="hybridMultilevel"/>
    <w:tmpl w:val="A46443E0"/>
    <w:lvl w:ilvl="0" w:tplc="7870D360">
      <w:start w:val="2013"/>
      <w:numFmt w:val="bullet"/>
      <w:lvlText w:val="-"/>
      <w:lvlJc w:val="left"/>
      <w:pPr>
        <w:ind w:left="720" w:hanging="360"/>
      </w:pPr>
      <w:rPr>
        <w:rFonts w:ascii="Calibri" w:eastAsia="Calibri" w:hAnsi="Calibri" w:cs="Calibri" w:hint="default"/>
        <w:b/>
        <w:color w:val="B5AE53"/>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6C64E1"/>
    <w:multiLevelType w:val="hybridMultilevel"/>
    <w:tmpl w:val="B308C4C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6461B98"/>
    <w:multiLevelType w:val="hybridMultilevel"/>
    <w:tmpl w:val="AD2C018E"/>
    <w:lvl w:ilvl="0" w:tplc="2C0A0005">
      <w:start w:val="1"/>
      <w:numFmt w:val="bullet"/>
      <w:lvlText w:val=""/>
      <w:lvlJc w:val="left"/>
      <w:pPr>
        <w:ind w:left="1004" w:hanging="360"/>
      </w:pPr>
      <w:rPr>
        <w:rFonts w:ascii="Wingdings" w:hAnsi="Wingdings" w:hint="default"/>
      </w:rPr>
    </w:lvl>
    <w:lvl w:ilvl="1" w:tplc="2C0A0003">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8">
    <w:nsid w:val="482334D3"/>
    <w:multiLevelType w:val="hybridMultilevel"/>
    <w:tmpl w:val="63F897AC"/>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9">
    <w:nsid w:val="498E0C91"/>
    <w:multiLevelType w:val="multilevel"/>
    <w:tmpl w:val="9FE6C29C"/>
    <w:lvl w:ilvl="0">
      <w:start w:val="3"/>
      <w:numFmt w:val="none"/>
      <w:suff w:val="nothing"/>
      <w:lvlText w:val=""/>
      <w:lvlJc w:val="left"/>
      <w:pPr>
        <w:ind w:left="432" w:hanging="432"/>
      </w:pPr>
      <w:rPr>
        <w:rFont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30">
    <w:nsid w:val="4BE30166"/>
    <w:multiLevelType w:val="hybridMultilevel"/>
    <w:tmpl w:val="A3126B3C"/>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31">
    <w:nsid w:val="4CA77143"/>
    <w:multiLevelType w:val="hybridMultilevel"/>
    <w:tmpl w:val="7C567AD0"/>
    <w:lvl w:ilvl="0" w:tplc="2C0A0005">
      <w:start w:val="1"/>
      <w:numFmt w:val="bullet"/>
      <w:lvlText w:val=""/>
      <w:lvlJc w:val="left"/>
      <w:pPr>
        <w:ind w:left="720" w:hanging="360"/>
      </w:pPr>
      <w:rPr>
        <w:rFonts w:ascii="Wingdings" w:hAnsi="Wingdings" w:hint="default"/>
      </w:rPr>
    </w:lvl>
    <w:lvl w:ilvl="1" w:tplc="133C3D5A">
      <w:numFmt w:val="bullet"/>
      <w:lvlText w:val="-"/>
      <w:lvlJc w:val="left"/>
      <w:pPr>
        <w:ind w:left="1440" w:hanging="360"/>
      </w:pPr>
      <w:rPr>
        <w:rFonts w:ascii="Verdana" w:eastAsia="Calibri" w:hAnsi="Verdana" w:cs="Verdana"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F1A2FB3"/>
    <w:multiLevelType w:val="hybridMultilevel"/>
    <w:tmpl w:val="289AF9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4EA2C3A"/>
    <w:multiLevelType w:val="hybridMultilevel"/>
    <w:tmpl w:val="BBA2BD1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4">
    <w:nsid w:val="6CA54D32"/>
    <w:multiLevelType w:val="multilevel"/>
    <w:tmpl w:val="853609D4"/>
    <w:lvl w:ilvl="0">
      <w:start w:val="1"/>
      <w:numFmt w:val="bullet"/>
      <w:lvlText w:val=""/>
      <w:lvlJc w:val="left"/>
      <w:pPr>
        <w:ind w:left="432" w:hanging="432"/>
      </w:pPr>
      <w:rPr>
        <w:rFonts w:ascii="Wingdings" w:hAnsi="Wingdings" w:hint="default"/>
      </w:rPr>
    </w:lvl>
    <w:lvl w:ilvl="1">
      <w:start w:val="1"/>
      <w:numFmt w:val="none"/>
      <w:suff w:val="nothing"/>
      <w:lvlText w:val=""/>
      <w:lvlJc w:val="left"/>
      <w:pPr>
        <w:ind w:left="576" w:hanging="576"/>
      </w:pPr>
      <w:rPr>
        <w:rFonts w:hint="default"/>
      </w:rPr>
    </w:lvl>
    <w:lvl w:ilvl="2">
      <w:start w:val="1"/>
      <w:numFmt w:val="decimal"/>
      <w:lvlText w:val="%3"/>
      <w:lvlJc w:val="left"/>
      <w:pPr>
        <w:tabs>
          <w:tab w:val="num" w:pos="720"/>
        </w:tabs>
        <w:ind w:left="720" w:hanging="720"/>
      </w:pPr>
      <w:rPr>
        <w:rFonts w:ascii="Verdana" w:hAnsi="Verdana" w:hint="default"/>
        <w:color w:val="auto"/>
        <w:sz w:val="24"/>
        <w:szCs w:val="24"/>
      </w:rPr>
    </w:lvl>
    <w:lvl w:ilvl="3">
      <w:start w:val="1"/>
      <w:numFmt w:val="decimal"/>
      <w:lvlText w:val="......%3.%4"/>
      <w:lvlJc w:val="left"/>
      <w:pPr>
        <w:tabs>
          <w:tab w:val="num" w:pos="864"/>
        </w:tabs>
        <w:ind w:left="864" w:hanging="864"/>
      </w:pPr>
      <w:rPr>
        <w:rFonts w:ascii="Verdana" w:hAnsi="Verdana" w:hint="default"/>
        <w:i w:val="0"/>
        <w:sz w:val="24"/>
        <w:szCs w:val="24"/>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35">
    <w:nsid w:val="7754295F"/>
    <w:multiLevelType w:val="hybridMultilevel"/>
    <w:tmpl w:val="9EDCE4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7D7557A6"/>
    <w:multiLevelType w:val="hybridMultilevel"/>
    <w:tmpl w:val="42C4DF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20"/>
  </w:num>
  <w:num w:numId="19">
    <w:abstractNumId w:val="23"/>
  </w:num>
  <w:num w:numId="20">
    <w:abstractNumId w:val="30"/>
  </w:num>
  <w:num w:numId="21">
    <w:abstractNumId w:val="16"/>
  </w:num>
  <w:num w:numId="22">
    <w:abstractNumId w:val="21"/>
  </w:num>
  <w:num w:numId="23">
    <w:abstractNumId w:val="29"/>
  </w:num>
  <w:num w:numId="24">
    <w:abstractNumId w:val="33"/>
  </w:num>
  <w:num w:numId="25">
    <w:abstractNumId w:val="34"/>
  </w:num>
  <w:num w:numId="26">
    <w:abstractNumId w:val="36"/>
  </w:num>
  <w:num w:numId="27">
    <w:abstractNumId w:val="17"/>
  </w:num>
  <w:num w:numId="28">
    <w:abstractNumId w:val="22"/>
  </w:num>
  <w:num w:numId="29">
    <w:abstractNumId w:val="19"/>
  </w:num>
  <w:num w:numId="30">
    <w:abstractNumId w:val="35"/>
  </w:num>
  <w:num w:numId="31">
    <w:abstractNumId w:val="26"/>
  </w:num>
  <w:num w:numId="32">
    <w:abstractNumId w:val="32"/>
  </w:num>
  <w:num w:numId="33">
    <w:abstractNumId w:val="28"/>
  </w:num>
  <w:num w:numId="34">
    <w:abstractNumId w:val="24"/>
  </w:num>
  <w:num w:numId="35">
    <w:abstractNumId w:val="31"/>
  </w:num>
  <w:num w:numId="36">
    <w:abstractNumId w:val="27"/>
  </w:num>
  <w:num w:numId="3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proofState w:spelling="clean" w:grammar="clean"/>
  <w:attachedTemplate r:id="rId1"/>
  <w:defaultTabStop w:val="720"/>
  <w:hyphenationZone w:val="425"/>
  <w:characterSpacingControl w:val="doNotCompress"/>
  <w:hdrShapeDefaults>
    <o:shapedefaults v:ext="edit" spidmax="21506"/>
    <o:shapelayout v:ext="edit">
      <o:idmap v:ext="edit" data="2"/>
    </o:shapelayout>
  </w:hdrShapeDefaults>
  <w:footnotePr>
    <w:footnote w:id="-1"/>
    <w:footnote w:id="0"/>
  </w:footnotePr>
  <w:endnotePr>
    <w:endnote w:id="-1"/>
    <w:endnote w:id="0"/>
  </w:endnotePr>
  <w:compat/>
  <w:rsids>
    <w:rsidRoot w:val="00603083"/>
    <w:rsid w:val="000130AF"/>
    <w:rsid w:val="000518F7"/>
    <w:rsid w:val="000A63A1"/>
    <w:rsid w:val="000F1782"/>
    <w:rsid w:val="00142E8A"/>
    <w:rsid w:val="00172A65"/>
    <w:rsid w:val="00194E6F"/>
    <w:rsid w:val="001C436C"/>
    <w:rsid w:val="001C70A7"/>
    <w:rsid w:val="001F1CC0"/>
    <w:rsid w:val="002A42BA"/>
    <w:rsid w:val="002D54AE"/>
    <w:rsid w:val="003240C9"/>
    <w:rsid w:val="00334631"/>
    <w:rsid w:val="00337F7F"/>
    <w:rsid w:val="0036787C"/>
    <w:rsid w:val="003A77CE"/>
    <w:rsid w:val="003B6330"/>
    <w:rsid w:val="003E5E08"/>
    <w:rsid w:val="0041031C"/>
    <w:rsid w:val="0041761A"/>
    <w:rsid w:val="004374D9"/>
    <w:rsid w:val="004736B5"/>
    <w:rsid w:val="004739A6"/>
    <w:rsid w:val="004915C9"/>
    <w:rsid w:val="004D64A4"/>
    <w:rsid w:val="005021D2"/>
    <w:rsid w:val="005452AF"/>
    <w:rsid w:val="005812BC"/>
    <w:rsid w:val="005A26BC"/>
    <w:rsid w:val="00603083"/>
    <w:rsid w:val="00652372"/>
    <w:rsid w:val="00663B03"/>
    <w:rsid w:val="00665A6E"/>
    <w:rsid w:val="006C550E"/>
    <w:rsid w:val="00716897"/>
    <w:rsid w:val="00757C23"/>
    <w:rsid w:val="007B067C"/>
    <w:rsid w:val="007B7E39"/>
    <w:rsid w:val="0081626C"/>
    <w:rsid w:val="00841FF8"/>
    <w:rsid w:val="00856895"/>
    <w:rsid w:val="0089140F"/>
    <w:rsid w:val="00894BBE"/>
    <w:rsid w:val="008D6529"/>
    <w:rsid w:val="00905C9F"/>
    <w:rsid w:val="009124F7"/>
    <w:rsid w:val="009C7EE5"/>
    <w:rsid w:val="00A26633"/>
    <w:rsid w:val="00A44068"/>
    <w:rsid w:val="00A47B30"/>
    <w:rsid w:val="00A94EC8"/>
    <w:rsid w:val="00A95424"/>
    <w:rsid w:val="00AA0EDE"/>
    <w:rsid w:val="00AC089D"/>
    <w:rsid w:val="00AC778F"/>
    <w:rsid w:val="00B054A3"/>
    <w:rsid w:val="00B26AE4"/>
    <w:rsid w:val="00B31C21"/>
    <w:rsid w:val="00B362BE"/>
    <w:rsid w:val="00B451F5"/>
    <w:rsid w:val="00B67051"/>
    <w:rsid w:val="00BA52F0"/>
    <w:rsid w:val="00BE131A"/>
    <w:rsid w:val="00BE7C2D"/>
    <w:rsid w:val="00C3205D"/>
    <w:rsid w:val="00C45AB3"/>
    <w:rsid w:val="00C46FB1"/>
    <w:rsid w:val="00C5766D"/>
    <w:rsid w:val="00C701B3"/>
    <w:rsid w:val="00C94E96"/>
    <w:rsid w:val="00CF3B86"/>
    <w:rsid w:val="00D07131"/>
    <w:rsid w:val="00D24CF7"/>
    <w:rsid w:val="00D47785"/>
    <w:rsid w:val="00D639B1"/>
    <w:rsid w:val="00D9549C"/>
    <w:rsid w:val="00DC62D6"/>
    <w:rsid w:val="00E11A55"/>
    <w:rsid w:val="00E151EB"/>
    <w:rsid w:val="00E162D5"/>
    <w:rsid w:val="00E66792"/>
    <w:rsid w:val="00EB340F"/>
    <w:rsid w:val="00EE490E"/>
    <w:rsid w:val="00F100B5"/>
    <w:rsid w:val="00F55F13"/>
    <w:rsid w:val="00F6125E"/>
    <w:rsid w:val="00F77343"/>
    <w:rsid w:val="00FD1A1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toa heading" w:uiPriority="0"/>
    <w:lsdException w:name="Lis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6BC"/>
    <w:pPr>
      <w:spacing w:after="200" w:line="276" w:lineRule="auto"/>
    </w:pPr>
    <w:rPr>
      <w:rFonts w:ascii="Century Gothic" w:hAnsi="Century Gothic"/>
      <w:sz w:val="22"/>
      <w:szCs w:val="22"/>
      <w:lang w:val="en-US" w:eastAsia="en-US"/>
    </w:rPr>
  </w:style>
  <w:style w:type="paragraph" w:styleId="Ttulo1">
    <w:name w:val="heading 1"/>
    <w:basedOn w:val="Normal"/>
    <w:next w:val="Normal"/>
    <w:link w:val="Ttulo1Car"/>
    <w:qFormat/>
    <w:rsid w:val="00E162D5"/>
    <w:pPr>
      <w:keepNext/>
      <w:keepLines/>
      <w:spacing w:before="480" w:after="0"/>
      <w:outlineLvl w:val="0"/>
    </w:pPr>
    <w:rPr>
      <w:rFonts w:eastAsia="Times New Roman"/>
      <w:b/>
      <w:bCs/>
      <w:color w:val="E40059"/>
      <w:sz w:val="28"/>
      <w:szCs w:val="28"/>
    </w:rPr>
  </w:style>
  <w:style w:type="paragraph" w:styleId="Ttulo2">
    <w:name w:val="heading 2"/>
    <w:basedOn w:val="Normal"/>
    <w:next w:val="Normal"/>
    <w:link w:val="Ttulo2Car"/>
    <w:unhideWhenUsed/>
    <w:qFormat/>
    <w:rsid w:val="00E162D5"/>
    <w:pPr>
      <w:keepNext/>
      <w:keepLines/>
      <w:spacing w:before="200" w:after="0"/>
      <w:outlineLvl w:val="1"/>
    </w:pPr>
    <w:rPr>
      <w:rFonts w:eastAsia="Times New Roman"/>
      <w:b/>
      <w:bCs/>
      <w:color w:val="AA0042"/>
      <w:sz w:val="26"/>
      <w:szCs w:val="26"/>
    </w:rPr>
  </w:style>
  <w:style w:type="paragraph" w:styleId="Ttulo3">
    <w:name w:val="heading 3"/>
    <w:basedOn w:val="Normal"/>
    <w:next w:val="Normal"/>
    <w:link w:val="Ttulo3Car"/>
    <w:unhideWhenUsed/>
    <w:qFormat/>
    <w:rsid w:val="005A26BC"/>
    <w:pPr>
      <w:keepNext/>
      <w:keepLines/>
      <w:spacing w:before="200" w:after="0"/>
      <w:outlineLvl w:val="2"/>
    </w:pPr>
    <w:rPr>
      <w:rFonts w:eastAsia="Times New Roman"/>
      <w:b/>
      <w:bCs/>
      <w:color w:val="93A299"/>
    </w:rPr>
  </w:style>
  <w:style w:type="paragraph" w:styleId="Ttulo4">
    <w:name w:val="heading 4"/>
    <w:basedOn w:val="Normal"/>
    <w:next w:val="Normal"/>
    <w:link w:val="Ttulo4Car"/>
    <w:unhideWhenUsed/>
    <w:qFormat/>
    <w:rsid w:val="003B6330"/>
    <w:pPr>
      <w:keepNext/>
      <w:spacing w:before="240" w:after="60"/>
      <w:outlineLvl w:val="3"/>
    </w:pPr>
    <w:rPr>
      <w:rFonts w:asciiTheme="minorHAnsi" w:eastAsiaTheme="minorEastAsia" w:hAnsiTheme="minorHAnsi" w:cstheme="minorBidi"/>
      <w:b/>
      <w:bCs/>
      <w:sz w:val="28"/>
      <w:szCs w:val="28"/>
    </w:rPr>
  </w:style>
  <w:style w:type="paragraph" w:styleId="Ttulo5">
    <w:name w:val="heading 5"/>
    <w:basedOn w:val="Encabezado1"/>
    <w:next w:val="Textoindependiente"/>
    <w:link w:val="Ttulo5Car"/>
    <w:qFormat/>
    <w:rsid w:val="003B6330"/>
    <w:pPr>
      <w:numPr>
        <w:ilvl w:val="4"/>
        <w:numId w:val="2"/>
      </w:numPr>
      <w:outlineLvl w:val="4"/>
    </w:pPr>
    <w:rPr>
      <w:b/>
      <w:bCs/>
      <w:sz w:val="24"/>
      <w:szCs w:val="24"/>
    </w:rPr>
  </w:style>
  <w:style w:type="paragraph" w:styleId="Ttulo6">
    <w:name w:val="heading 6"/>
    <w:basedOn w:val="Encabezado1"/>
    <w:next w:val="Textoindependiente"/>
    <w:link w:val="Ttulo6Car"/>
    <w:qFormat/>
    <w:rsid w:val="003B6330"/>
    <w:pPr>
      <w:numPr>
        <w:ilvl w:val="5"/>
        <w:numId w:val="2"/>
      </w:numPr>
      <w:outlineLvl w:val="5"/>
    </w:pPr>
    <w:rPr>
      <w:b/>
      <w:bCs/>
      <w:sz w:val="21"/>
      <w:szCs w:val="21"/>
    </w:rPr>
  </w:style>
  <w:style w:type="paragraph" w:styleId="Ttulo7">
    <w:name w:val="heading 7"/>
    <w:basedOn w:val="Encabezado1"/>
    <w:next w:val="Textoindependiente"/>
    <w:link w:val="Ttulo7Car"/>
    <w:qFormat/>
    <w:rsid w:val="003B6330"/>
    <w:pPr>
      <w:numPr>
        <w:ilvl w:val="6"/>
        <w:numId w:val="2"/>
      </w:numPr>
      <w:outlineLvl w:val="6"/>
    </w:pPr>
    <w:rPr>
      <w:b/>
      <w:bCs/>
      <w:sz w:val="21"/>
      <w:szCs w:val="21"/>
    </w:rPr>
  </w:style>
  <w:style w:type="paragraph" w:styleId="Ttulo8">
    <w:name w:val="heading 8"/>
    <w:basedOn w:val="Encabezado1"/>
    <w:next w:val="Textoindependiente"/>
    <w:link w:val="Ttulo8Car"/>
    <w:qFormat/>
    <w:rsid w:val="003B6330"/>
    <w:pPr>
      <w:numPr>
        <w:ilvl w:val="7"/>
        <w:numId w:val="2"/>
      </w:numPr>
      <w:outlineLvl w:val="7"/>
    </w:pPr>
    <w:rPr>
      <w:b/>
      <w:bCs/>
      <w:sz w:val="21"/>
      <w:szCs w:val="21"/>
    </w:rPr>
  </w:style>
  <w:style w:type="paragraph" w:styleId="Ttulo9">
    <w:name w:val="heading 9"/>
    <w:basedOn w:val="Encabezado1"/>
    <w:next w:val="Textoindependiente"/>
    <w:link w:val="Ttulo9Car"/>
    <w:qFormat/>
    <w:rsid w:val="003B6330"/>
    <w:pPr>
      <w:numPr>
        <w:ilvl w:val="8"/>
        <w:numId w:val="2"/>
      </w:numPr>
      <w:outlineLvl w:val="8"/>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5689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856895"/>
    <w:rPr>
      <w:rFonts w:ascii="Tahoma" w:hAnsi="Tahoma" w:cs="Tahoma"/>
      <w:sz w:val="16"/>
      <w:szCs w:val="16"/>
    </w:rPr>
  </w:style>
  <w:style w:type="character" w:styleId="Textodelmarcadordeposicin">
    <w:name w:val="Placeholder Text"/>
    <w:uiPriority w:val="99"/>
    <w:semiHidden/>
    <w:rsid w:val="004D64A4"/>
    <w:rPr>
      <w:color w:val="808080"/>
    </w:rPr>
  </w:style>
  <w:style w:type="paragraph" w:styleId="Encabezado">
    <w:name w:val="header"/>
    <w:basedOn w:val="Normal"/>
    <w:link w:val="EncabezadoCar"/>
    <w:unhideWhenUsed/>
    <w:rsid w:val="00665A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5A6E"/>
  </w:style>
  <w:style w:type="paragraph" w:styleId="Piedepgina">
    <w:name w:val="footer"/>
    <w:basedOn w:val="Normal"/>
    <w:link w:val="PiedepginaCar"/>
    <w:unhideWhenUsed/>
    <w:rsid w:val="00665A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5A6E"/>
  </w:style>
  <w:style w:type="paragraph" w:styleId="Ttulo">
    <w:name w:val="Title"/>
    <w:basedOn w:val="Normal"/>
    <w:next w:val="Normal"/>
    <w:link w:val="TtuloCar"/>
    <w:qFormat/>
    <w:rsid w:val="00B26AE4"/>
    <w:pPr>
      <w:spacing w:after="300" w:line="240" w:lineRule="auto"/>
      <w:contextualSpacing/>
    </w:pPr>
    <w:rPr>
      <w:rFonts w:ascii="Calibri" w:eastAsia="Times New Roman" w:hAnsi="Calibri"/>
      <w:color w:val="848058"/>
      <w:spacing w:val="5"/>
      <w:kern w:val="28"/>
      <w:sz w:val="72"/>
      <w:szCs w:val="52"/>
    </w:rPr>
  </w:style>
  <w:style w:type="character" w:customStyle="1" w:styleId="TtuloCar">
    <w:name w:val="Título Car"/>
    <w:link w:val="Ttulo"/>
    <w:uiPriority w:val="10"/>
    <w:rsid w:val="00B26AE4"/>
    <w:rPr>
      <w:rFonts w:ascii="Calibri" w:eastAsia="Times New Roman" w:hAnsi="Calibri" w:cs="Times New Roman"/>
      <w:color w:val="848058"/>
      <w:spacing w:val="5"/>
      <w:kern w:val="28"/>
      <w:sz w:val="72"/>
      <w:szCs w:val="52"/>
    </w:rPr>
  </w:style>
  <w:style w:type="character" w:customStyle="1" w:styleId="Ttulo1Car">
    <w:name w:val="Título 1 Car"/>
    <w:link w:val="Ttulo1"/>
    <w:rsid w:val="00E162D5"/>
    <w:rPr>
      <w:rFonts w:ascii="Century Gothic" w:eastAsia="Times New Roman" w:hAnsi="Century Gothic"/>
      <w:b/>
      <w:bCs/>
      <w:color w:val="E40059"/>
      <w:sz w:val="28"/>
      <w:szCs w:val="28"/>
    </w:rPr>
  </w:style>
  <w:style w:type="character" w:customStyle="1" w:styleId="Ttulo2Car">
    <w:name w:val="Título 2 Car"/>
    <w:link w:val="Ttulo2"/>
    <w:uiPriority w:val="9"/>
    <w:rsid w:val="00E162D5"/>
    <w:rPr>
      <w:rFonts w:ascii="Century Gothic" w:eastAsia="Times New Roman" w:hAnsi="Century Gothic"/>
      <w:b/>
      <w:bCs/>
      <w:color w:val="AA0042"/>
      <w:sz w:val="26"/>
      <w:szCs w:val="26"/>
    </w:rPr>
  </w:style>
  <w:style w:type="character" w:customStyle="1" w:styleId="Ttulo3Car">
    <w:name w:val="Título 3 Car"/>
    <w:link w:val="Ttulo3"/>
    <w:rsid w:val="005A26BC"/>
    <w:rPr>
      <w:rFonts w:ascii="Century Gothic" w:eastAsia="Times New Roman" w:hAnsi="Century Gothic"/>
      <w:b/>
      <w:bCs/>
      <w:color w:val="93A299"/>
      <w:sz w:val="22"/>
      <w:szCs w:val="22"/>
    </w:rPr>
  </w:style>
  <w:style w:type="paragraph" w:styleId="TtulodeTDC">
    <w:name w:val="TOC Heading"/>
    <w:basedOn w:val="Ttulo1"/>
    <w:next w:val="Normal"/>
    <w:uiPriority w:val="39"/>
    <w:semiHidden/>
    <w:unhideWhenUsed/>
    <w:qFormat/>
    <w:rsid w:val="00B26AE4"/>
    <w:pPr>
      <w:outlineLvl w:val="9"/>
    </w:pPr>
    <w:rPr>
      <w:lang w:eastAsia="ja-JP"/>
    </w:rPr>
  </w:style>
  <w:style w:type="paragraph" w:styleId="TDC1">
    <w:name w:val="toc 1"/>
    <w:basedOn w:val="Normal"/>
    <w:next w:val="Normal"/>
    <w:autoRedefine/>
    <w:uiPriority w:val="39"/>
    <w:unhideWhenUsed/>
    <w:qFormat/>
    <w:rsid w:val="00B26AE4"/>
    <w:pPr>
      <w:spacing w:after="100"/>
    </w:pPr>
  </w:style>
  <w:style w:type="paragraph" w:styleId="TDC2">
    <w:name w:val="toc 2"/>
    <w:basedOn w:val="Normal"/>
    <w:next w:val="Normal"/>
    <w:autoRedefine/>
    <w:uiPriority w:val="39"/>
    <w:unhideWhenUsed/>
    <w:qFormat/>
    <w:rsid w:val="00B26AE4"/>
    <w:pPr>
      <w:spacing w:after="100"/>
      <w:ind w:left="220"/>
    </w:pPr>
  </w:style>
  <w:style w:type="paragraph" w:styleId="TDC3">
    <w:name w:val="toc 3"/>
    <w:basedOn w:val="Normal"/>
    <w:next w:val="Normal"/>
    <w:autoRedefine/>
    <w:uiPriority w:val="39"/>
    <w:unhideWhenUsed/>
    <w:qFormat/>
    <w:rsid w:val="00B26AE4"/>
    <w:pPr>
      <w:spacing w:after="100"/>
      <w:ind w:left="440"/>
    </w:pPr>
  </w:style>
  <w:style w:type="character" w:styleId="Hipervnculo">
    <w:name w:val="Hyperlink"/>
    <w:uiPriority w:val="99"/>
    <w:unhideWhenUsed/>
    <w:rsid w:val="00B26AE4"/>
    <w:rPr>
      <w:color w:val="CCCC00"/>
      <w:u w:val="single"/>
    </w:rPr>
  </w:style>
  <w:style w:type="paragraph" w:styleId="Sinespaciado">
    <w:name w:val="No Spacing"/>
    <w:link w:val="SinespaciadoCar"/>
    <w:uiPriority w:val="1"/>
    <w:qFormat/>
    <w:rsid w:val="00E162D5"/>
    <w:rPr>
      <w:rFonts w:eastAsia="Times New Roman"/>
      <w:sz w:val="22"/>
      <w:szCs w:val="22"/>
      <w:lang w:val="en-US" w:eastAsia="en-US"/>
    </w:rPr>
  </w:style>
  <w:style w:type="character" w:customStyle="1" w:styleId="SinespaciadoCar">
    <w:name w:val="Sin espaciado Car"/>
    <w:link w:val="Sinespaciado"/>
    <w:uiPriority w:val="1"/>
    <w:rsid w:val="00E162D5"/>
    <w:rPr>
      <w:rFonts w:ascii="Calibri" w:eastAsia="Times New Roman" w:hAnsi="Calibri" w:cs="Times New Roman"/>
      <w:sz w:val="22"/>
      <w:szCs w:val="22"/>
    </w:rPr>
  </w:style>
  <w:style w:type="table" w:styleId="Tablaconcuadrcula">
    <w:name w:val="Table Grid"/>
    <w:basedOn w:val="Tablanormal"/>
    <w:rsid w:val="009C7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qFormat/>
    <w:rsid w:val="00E66792"/>
    <w:rPr>
      <w:b/>
      <w:bCs/>
    </w:rPr>
  </w:style>
  <w:style w:type="character" w:customStyle="1" w:styleId="Ttulo4Car">
    <w:name w:val="Título 4 Car"/>
    <w:basedOn w:val="Fuentedeprrafopredeter"/>
    <w:link w:val="Ttulo4"/>
    <w:rsid w:val="003B6330"/>
    <w:rPr>
      <w:rFonts w:asciiTheme="minorHAnsi" w:eastAsiaTheme="minorEastAsia" w:hAnsiTheme="minorHAnsi" w:cstheme="minorBidi"/>
      <w:b/>
      <w:bCs/>
      <w:sz w:val="28"/>
      <w:szCs w:val="28"/>
      <w:lang w:val="en-US" w:eastAsia="en-US"/>
    </w:rPr>
  </w:style>
  <w:style w:type="character" w:customStyle="1" w:styleId="Ttulo5Car">
    <w:name w:val="Título 5 Car"/>
    <w:basedOn w:val="Fuentedeprrafopredeter"/>
    <w:link w:val="Ttulo5"/>
    <w:rsid w:val="003B6330"/>
    <w:rPr>
      <w:rFonts w:ascii="Arial" w:eastAsia="Microsoft YaHei" w:hAnsi="Arial" w:cs="Mangal"/>
      <w:b/>
      <w:bCs/>
      <w:kern w:val="1"/>
      <w:sz w:val="24"/>
      <w:szCs w:val="24"/>
      <w:lang w:eastAsia="zh-CN" w:bidi="hi-IN"/>
    </w:rPr>
  </w:style>
  <w:style w:type="character" w:customStyle="1" w:styleId="Ttulo6Car">
    <w:name w:val="Título 6 Car"/>
    <w:basedOn w:val="Fuentedeprrafopredeter"/>
    <w:link w:val="Ttulo6"/>
    <w:rsid w:val="003B6330"/>
    <w:rPr>
      <w:rFonts w:ascii="Arial" w:eastAsia="Microsoft YaHei" w:hAnsi="Arial" w:cs="Mangal"/>
      <w:b/>
      <w:bCs/>
      <w:kern w:val="1"/>
      <w:sz w:val="21"/>
      <w:szCs w:val="21"/>
      <w:lang w:eastAsia="zh-CN" w:bidi="hi-IN"/>
    </w:rPr>
  </w:style>
  <w:style w:type="character" w:customStyle="1" w:styleId="Ttulo7Car">
    <w:name w:val="Título 7 Car"/>
    <w:basedOn w:val="Fuentedeprrafopredeter"/>
    <w:link w:val="Ttulo7"/>
    <w:rsid w:val="003B6330"/>
    <w:rPr>
      <w:rFonts w:ascii="Arial" w:eastAsia="Microsoft YaHei" w:hAnsi="Arial" w:cs="Mangal"/>
      <w:b/>
      <w:bCs/>
      <w:kern w:val="1"/>
      <w:sz w:val="21"/>
      <w:szCs w:val="21"/>
      <w:lang w:eastAsia="zh-CN" w:bidi="hi-IN"/>
    </w:rPr>
  </w:style>
  <w:style w:type="character" w:customStyle="1" w:styleId="Ttulo8Car">
    <w:name w:val="Título 8 Car"/>
    <w:basedOn w:val="Fuentedeprrafopredeter"/>
    <w:link w:val="Ttulo8"/>
    <w:rsid w:val="003B6330"/>
    <w:rPr>
      <w:rFonts w:ascii="Arial" w:eastAsia="Microsoft YaHei" w:hAnsi="Arial" w:cs="Mangal"/>
      <w:b/>
      <w:bCs/>
      <w:kern w:val="1"/>
      <w:sz w:val="21"/>
      <w:szCs w:val="21"/>
      <w:lang w:eastAsia="zh-CN" w:bidi="hi-IN"/>
    </w:rPr>
  </w:style>
  <w:style w:type="character" w:customStyle="1" w:styleId="Ttulo9Car">
    <w:name w:val="Título 9 Car"/>
    <w:basedOn w:val="Fuentedeprrafopredeter"/>
    <w:link w:val="Ttulo9"/>
    <w:rsid w:val="003B6330"/>
    <w:rPr>
      <w:rFonts w:ascii="Arial" w:eastAsia="Microsoft YaHei" w:hAnsi="Arial" w:cs="Mangal"/>
      <w:b/>
      <w:bCs/>
      <w:kern w:val="1"/>
      <w:sz w:val="21"/>
      <w:szCs w:val="21"/>
      <w:lang w:eastAsia="zh-CN" w:bidi="hi-IN"/>
    </w:rPr>
  </w:style>
  <w:style w:type="character" w:customStyle="1" w:styleId="WW8Num1z0">
    <w:name w:val="WW8Num1z0"/>
    <w:rsid w:val="003B6330"/>
  </w:style>
  <w:style w:type="character" w:customStyle="1" w:styleId="WW8Num1z1">
    <w:name w:val="WW8Num1z1"/>
    <w:rsid w:val="003B6330"/>
  </w:style>
  <w:style w:type="character" w:customStyle="1" w:styleId="WW8Num1z2">
    <w:name w:val="WW8Num1z2"/>
    <w:rsid w:val="003B6330"/>
  </w:style>
  <w:style w:type="character" w:customStyle="1" w:styleId="WW8Num1z3">
    <w:name w:val="WW8Num1z3"/>
    <w:rsid w:val="003B6330"/>
  </w:style>
  <w:style w:type="character" w:customStyle="1" w:styleId="WW8Num1z4">
    <w:name w:val="WW8Num1z4"/>
    <w:rsid w:val="003B6330"/>
  </w:style>
  <w:style w:type="character" w:customStyle="1" w:styleId="WW8Num1z5">
    <w:name w:val="WW8Num1z5"/>
    <w:rsid w:val="003B6330"/>
  </w:style>
  <w:style w:type="character" w:customStyle="1" w:styleId="WW8Num1z6">
    <w:name w:val="WW8Num1z6"/>
    <w:rsid w:val="003B6330"/>
  </w:style>
  <w:style w:type="character" w:customStyle="1" w:styleId="WW8Num1z7">
    <w:name w:val="WW8Num1z7"/>
    <w:rsid w:val="003B6330"/>
  </w:style>
  <w:style w:type="character" w:customStyle="1" w:styleId="WW8Num1z8">
    <w:name w:val="WW8Num1z8"/>
    <w:rsid w:val="003B6330"/>
  </w:style>
  <w:style w:type="character" w:customStyle="1" w:styleId="WW8Num2z0">
    <w:name w:val="WW8Num2z0"/>
    <w:rsid w:val="003B6330"/>
  </w:style>
  <w:style w:type="character" w:customStyle="1" w:styleId="WW8Num2z1">
    <w:name w:val="WW8Num2z1"/>
    <w:rsid w:val="003B6330"/>
  </w:style>
  <w:style w:type="character" w:customStyle="1" w:styleId="WW8Num2z2">
    <w:name w:val="WW8Num2z2"/>
    <w:rsid w:val="003B6330"/>
  </w:style>
  <w:style w:type="character" w:customStyle="1" w:styleId="WW8Num2z3">
    <w:name w:val="WW8Num2z3"/>
    <w:rsid w:val="003B6330"/>
  </w:style>
  <w:style w:type="character" w:customStyle="1" w:styleId="WW8Num2z4">
    <w:name w:val="WW8Num2z4"/>
    <w:rsid w:val="003B6330"/>
  </w:style>
  <w:style w:type="character" w:customStyle="1" w:styleId="WW8Num2z5">
    <w:name w:val="WW8Num2z5"/>
    <w:rsid w:val="003B6330"/>
  </w:style>
  <w:style w:type="character" w:customStyle="1" w:styleId="WW8Num2z6">
    <w:name w:val="WW8Num2z6"/>
    <w:rsid w:val="003B6330"/>
  </w:style>
  <w:style w:type="character" w:customStyle="1" w:styleId="WW8Num2z7">
    <w:name w:val="WW8Num2z7"/>
    <w:rsid w:val="003B6330"/>
  </w:style>
  <w:style w:type="character" w:customStyle="1" w:styleId="WW8Num2z8">
    <w:name w:val="WW8Num2z8"/>
    <w:rsid w:val="003B6330"/>
  </w:style>
  <w:style w:type="character" w:customStyle="1" w:styleId="WW8Num3z0">
    <w:name w:val="WW8Num3z0"/>
    <w:rsid w:val="003B6330"/>
    <w:rPr>
      <w:rFonts w:ascii="Wingdings" w:hAnsi="Wingdings" w:cs="OpenSymbol"/>
    </w:rPr>
  </w:style>
  <w:style w:type="character" w:customStyle="1" w:styleId="WW8Num3z1">
    <w:name w:val="WW8Num3z1"/>
    <w:rsid w:val="003B6330"/>
    <w:rPr>
      <w:rFonts w:ascii="OpenSymbol" w:hAnsi="OpenSymbol" w:cs="Verdana"/>
      <w:sz w:val="20"/>
      <w:szCs w:val="20"/>
    </w:rPr>
  </w:style>
  <w:style w:type="character" w:customStyle="1" w:styleId="WW8Num3z3">
    <w:name w:val="WW8Num3z3"/>
    <w:rsid w:val="003B6330"/>
    <w:rPr>
      <w:rFonts w:ascii="Symbol" w:hAnsi="Symbol" w:cs="OpenSymbol"/>
    </w:rPr>
  </w:style>
  <w:style w:type="character" w:customStyle="1" w:styleId="WW8Num4z0">
    <w:name w:val="WW8Num4z0"/>
    <w:rsid w:val="003B6330"/>
    <w:rPr>
      <w:rFonts w:ascii="Symbol" w:hAnsi="Symbol" w:cs="Verdana"/>
      <w:sz w:val="20"/>
      <w:szCs w:val="20"/>
    </w:rPr>
  </w:style>
  <w:style w:type="character" w:customStyle="1" w:styleId="WW8Num4z1">
    <w:name w:val="WW8Num4z1"/>
    <w:rsid w:val="003B6330"/>
    <w:rPr>
      <w:rFonts w:ascii="OpenSymbol" w:hAnsi="OpenSymbol" w:cs="Verdana"/>
      <w:sz w:val="20"/>
      <w:szCs w:val="20"/>
    </w:rPr>
  </w:style>
  <w:style w:type="character" w:customStyle="1" w:styleId="Absatz-Standardschriftart">
    <w:name w:val="Absatz-Standardschriftart"/>
    <w:rsid w:val="003B6330"/>
  </w:style>
  <w:style w:type="character" w:customStyle="1" w:styleId="WW-Absatz-Standardschriftart">
    <w:name w:val="WW-Absatz-Standardschriftart"/>
    <w:rsid w:val="003B6330"/>
  </w:style>
  <w:style w:type="character" w:customStyle="1" w:styleId="WW-Absatz-Standardschriftart1">
    <w:name w:val="WW-Absatz-Standardschriftart1"/>
    <w:rsid w:val="003B6330"/>
  </w:style>
  <w:style w:type="character" w:customStyle="1" w:styleId="WW-Absatz-Standardschriftart11">
    <w:name w:val="WW-Absatz-Standardschriftart11"/>
    <w:rsid w:val="003B6330"/>
  </w:style>
  <w:style w:type="character" w:customStyle="1" w:styleId="WW-Absatz-Standardschriftart111">
    <w:name w:val="WW-Absatz-Standardschriftart111"/>
    <w:rsid w:val="003B6330"/>
  </w:style>
  <w:style w:type="character" w:customStyle="1" w:styleId="WW-Absatz-Standardschriftart1111">
    <w:name w:val="WW-Absatz-Standardschriftart1111"/>
    <w:rsid w:val="003B6330"/>
  </w:style>
  <w:style w:type="character" w:customStyle="1" w:styleId="WW-Absatz-Standardschriftart11111">
    <w:name w:val="WW-Absatz-Standardschriftart11111"/>
    <w:rsid w:val="003B6330"/>
  </w:style>
  <w:style w:type="character" w:customStyle="1" w:styleId="WW-Absatz-Standardschriftart111111">
    <w:name w:val="WW-Absatz-Standardschriftart111111"/>
    <w:rsid w:val="003B6330"/>
  </w:style>
  <w:style w:type="character" w:customStyle="1" w:styleId="WW-Absatz-Standardschriftart1111111">
    <w:name w:val="WW-Absatz-Standardschriftart1111111"/>
    <w:rsid w:val="003B6330"/>
  </w:style>
  <w:style w:type="character" w:customStyle="1" w:styleId="WW8Num5z0">
    <w:name w:val="WW8Num5z0"/>
    <w:rsid w:val="003B6330"/>
    <w:rPr>
      <w:rFonts w:ascii="Verdana" w:hAnsi="Verdana" w:cs="Verdana"/>
      <w:sz w:val="20"/>
      <w:szCs w:val="20"/>
    </w:rPr>
  </w:style>
  <w:style w:type="character" w:customStyle="1" w:styleId="WW8Num6z0">
    <w:name w:val="WW8Num6z0"/>
    <w:rsid w:val="003B6330"/>
    <w:rPr>
      <w:rFonts w:ascii="Verdana" w:hAnsi="Verdana" w:cs="Verdana"/>
      <w:sz w:val="20"/>
      <w:szCs w:val="20"/>
    </w:rPr>
  </w:style>
  <w:style w:type="character" w:customStyle="1" w:styleId="WW8Num7z0">
    <w:name w:val="WW8Num7z0"/>
    <w:rsid w:val="003B6330"/>
    <w:rPr>
      <w:rFonts w:ascii="Wingdings" w:hAnsi="Wingdings" w:cs="OpenSymbol"/>
    </w:rPr>
  </w:style>
  <w:style w:type="character" w:customStyle="1" w:styleId="WW8Num7z1">
    <w:name w:val="WW8Num7z1"/>
    <w:rsid w:val="003B6330"/>
    <w:rPr>
      <w:rFonts w:ascii="OpenSymbol" w:hAnsi="OpenSymbol" w:cs="OpenSymbol"/>
    </w:rPr>
  </w:style>
  <w:style w:type="character" w:customStyle="1" w:styleId="WW8Num7z3">
    <w:name w:val="WW8Num7z3"/>
    <w:rsid w:val="003B6330"/>
    <w:rPr>
      <w:rFonts w:ascii="Symbol" w:hAnsi="Symbol" w:cs="OpenSymbol"/>
    </w:rPr>
  </w:style>
  <w:style w:type="character" w:customStyle="1" w:styleId="WW-Absatz-Standardschriftart11111111">
    <w:name w:val="WW-Absatz-Standardschriftart11111111"/>
    <w:rsid w:val="003B6330"/>
  </w:style>
  <w:style w:type="character" w:customStyle="1" w:styleId="WW-Absatz-Standardschriftart111111111">
    <w:name w:val="WW-Absatz-Standardschriftart111111111"/>
    <w:rsid w:val="003B6330"/>
  </w:style>
  <w:style w:type="character" w:customStyle="1" w:styleId="WW-Absatz-Standardschriftart1111111111">
    <w:name w:val="WW-Absatz-Standardschriftart1111111111"/>
    <w:rsid w:val="003B6330"/>
  </w:style>
  <w:style w:type="character" w:customStyle="1" w:styleId="Smbolosdenumeracin">
    <w:name w:val="Símbolos de numeración"/>
    <w:rsid w:val="003B6330"/>
    <w:rPr>
      <w:rFonts w:ascii="Verdana" w:hAnsi="Verdana" w:cs="Verdana"/>
      <w:sz w:val="20"/>
      <w:szCs w:val="20"/>
    </w:rPr>
  </w:style>
  <w:style w:type="character" w:customStyle="1" w:styleId="Vietas">
    <w:name w:val="Viñetas"/>
    <w:rsid w:val="003B6330"/>
    <w:rPr>
      <w:rFonts w:ascii="OpenSymbol" w:eastAsia="OpenSymbol" w:hAnsi="OpenSymbol" w:cs="OpenSymbol"/>
    </w:rPr>
  </w:style>
  <w:style w:type="character" w:customStyle="1" w:styleId="Enlacedelndice">
    <w:name w:val="Enlace del índice"/>
    <w:rsid w:val="003B6330"/>
  </w:style>
  <w:style w:type="character" w:styleId="nfasis">
    <w:name w:val="Emphasis"/>
    <w:qFormat/>
    <w:rsid w:val="003B6330"/>
    <w:rPr>
      <w:i/>
      <w:iCs/>
    </w:rPr>
  </w:style>
  <w:style w:type="character" w:customStyle="1" w:styleId="Cita1">
    <w:name w:val="Cita1"/>
    <w:rsid w:val="003B6330"/>
    <w:rPr>
      <w:i/>
      <w:iCs/>
    </w:rPr>
  </w:style>
  <w:style w:type="character" w:customStyle="1" w:styleId="WW8Num8z0">
    <w:name w:val="WW8Num8z0"/>
    <w:rsid w:val="003B6330"/>
    <w:rPr>
      <w:rFonts w:ascii="Times New Roman" w:hAnsi="Times New Roman" w:cs="Times New Roman"/>
    </w:rPr>
  </w:style>
  <w:style w:type="character" w:customStyle="1" w:styleId="WW8Num9z0">
    <w:name w:val="WW8Num9z0"/>
    <w:rsid w:val="003B6330"/>
  </w:style>
  <w:style w:type="character" w:customStyle="1" w:styleId="WW8Num9z1">
    <w:name w:val="WW8Num9z1"/>
    <w:rsid w:val="003B6330"/>
  </w:style>
  <w:style w:type="character" w:customStyle="1" w:styleId="WW8Num9z2">
    <w:name w:val="WW8Num9z2"/>
    <w:rsid w:val="003B6330"/>
  </w:style>
  <w:style w:type="character" w:customStyle="1" w:styleId="WW8Num9z3">
    <w:name w:val="WW8Num9z3"/>
    <w:rsid w:val="003B6330"/>
  </w:style>
  <w:style w:type="character" w:customStyle="1" w:styleId="WW8Num9z4">
    <w:name w:val="WW8Num9z4"/>
    <w:rsid w:val="003B6330"/>
  </w:style>
  <w:style w:type="character" w:customStyle="1" w:styleId="WW8Num9z5">
    <w:name w:val="WW8Num9z5"/>
    <w:rsid w:val="003B6330"/>
  </w:style>
  <w:style w:type="character" w:customStyle="1" w:styleId="WW8Num9z6">
    <w:name w:val="WW8Num9z6"/>
    <w:rsid w:val="003B6330"/>
  </w:style>
  <w:style w:type="character" w:customStyle="1" w:styleId="WW8Num9z7">
    <w:name w:val="WW8Num9z7"/>
    <w:rsid w:val="003B6330"/>
  </w:style>
  <w:style w:type="character" w:customStyle="1" w:styleId="WW8Num9z8">
    <w:name w:val="WW8Num9z8"/>
    <w:rsid w:val="003B6330"/>
  </w:style>
  <w:style w:type="character" w:customStyle="1" w:styleId="WW8Num10z0">
    <w:name w:val="WW8Num10z0"/>
    <w:rsid w:val="003B6330"/>
  </w:style>
  <w:style w:type="character" w:customStyle="1" w:styleId="WW8Num10z1">
    <w:name w:val="WW8Num10z1"/>
    <w:rsid w:val="003B6330"/>
  </w:style>
  <w:style w:type="character" w:customStyle="1" w:styleId="WW8Num10z2">
    <w:name w:val="WW8Num10z2"/>
    <w:rsid w:val="003B6330"/>
  </w:style>
  <w:style w:type="character" w:customStyle="1" w:styleId="WW8Num10z3">
    <w:name w:val="WW8Num10z3"/>
    <w:rsid w:val="003B6330"/>
  </w:style>
  <w:style w:type="character" w:customStyle="1" w:styleId="WW8Num10z4">
    <w:name w:val="WW8Num10z4"/>
    <w:rsid w:val="003B6330"/>
  </w:style>
  <w:style w:type="character" w:customStyle="1" w:styleId="WW8Num10z5">
    <w:name w:val="WW8Num10z5"/>
    <w:rsid w:val="003B6330"/>
  </w:style>
  <w:style w:type="character" w:customStyle="1" w:styleId="WW8Num10z6">
    <w:name w:val="WW8Num10z6"/>
    <w:rsid w:val="003B6330"/>
  </w:style>
  <w:style w:type="character" w:customStyle="1" w:styleId="WW8Num10z7">
    <w:name w:val="WW8Num10z7"/>
    <w:rsid w:val="003B6330"/>
  </w:style>
  <w:style w:type="character" w:customStyle="1" w:styleId="WW8Num10z8">
    <w:name w:val="WW8Num10z8"/>
    <w:rsid w:val="003B6330"/>
  </w:style>
  <w:style w:type="paragraph" w:customStyle="1" w:styleId="Encabezado1">
    <w:name w:val="Encabezado1"/>
    <w:basedOn w:val="Normal"/>
    <w:next w:val="Textoindependiente"/>
    <w:rsid w:val="003B6330"/>
    <w:pPr>
      <w:keepNext/>
      <w:widowControl w:val="0"/>
      <w:suppressAutoHyphens/>
      <w:spacing w:before="240" w:after="120" w:line="240" w:lineRule="auto"/>
    </w:pPr>
    <w:rPr>
      <w:rFonts w:ascii="Arial" w:eastAsia="Microsoft YaHei" w:hAnsi="Arial" w:cs="Mangal"/>
      <w:kern w:val="1"/>
      <w:sz w:val="28"/>
      <w:szCs w:val="28"/>
      <w:lang w:val="es-AR" w:eastAsia="zh-CN" w:bidi="hi-IN"/>
    </w:rPr>
  </w:style>
  <w:style w:type="paragraph" w:styleId="Textoindependiente">
    <w:name w:val="Body Text"/>
    <w:basedOn w:val="Normal"/>
    <w:link w:val="TextoindependienteCar"/>
    <w:rsid w:val="003B6330"/>
    <w:pPr>
      <w:widowControl w:val="0"/>
      <w:suppressAutoHyphens/>
      <w:spacing w:after="120" w:line="240" w:lineRule="auto"/>
    </w:pPr>
    <w:rPr>
      <w:rFonts w:ascii="Times New Roman" w:eastAsia="SimSun" w:hAnsi="Times New Roman" w:cs="Mangal"/>
      <w:kern w:val="1"/>
      <w:sz w:val="24"/>
      <w:szCs w:val="24"/>
      <w:lang w:val="es-AR" w:eastAsia="zh-CN" w:bidi="hi-IN"/>
    </w:rPr>
  </w:style>
  <w:style w:type="character" w:customStyle="1" w:styleId="TextoindependienteCar">
    <w:name w:val="Texto independiente Car"/>
    <w:basedOn w:val="Fuentedeprrafopredeter"/>
    <w:link w:val="Textoindependiente"/>
    <w:rsid w:val="003B6330"/>
    <w:rPr>
      <w:rFonts w:ascii="Times New Roman" w:eastAsia="SimSun" w:hAnsi="Times New Roman" w:cs="Mangal"/>
      <w:kern w:val="1"/>
      <w:sz w:val="24"/>
      <w:szCs w:val="24"/>
      <w:lang w:eastAsia="zh-CN" w:bidi="hi-IN"/>
    </w:rPr>
  </w:style>
  <w:style w:type="paragraph" w:styleId="Lista">
    <w:name w:val="List"/>
    <w:basedOn w:val="Textoindependiente"/>
    <w:rsid w:val="003B6330"/>
  </w:style>
  <w:style w:type="paragraph" w:styleId="Epgrafe">
    <w:name w:val="caption"/>
    <w:basedOn w:val="Normal"/>
    <w:qFormat/>
    <w:rsid w:val="003B6330"/>
    <w:pPr>
      <w:widowControl w:val="0"/>
      <w:suppressLineNumbers/>
      <w:suppressAutoHyphens/>
      <w:spacing w:before="120" w:after="120" w:line="240" w:lineRule="auto"/>
    </w:pPr>
    <w:rPr>
      <w:rFonts w:ascii="Times New Roman" w:eastAsia="SimSun" w:hAnsi="Times New Roman" w:cs="Mangal"/>
      <w:i/>
      <w:iCs/>
      <w:kern w:val="1"/>
      <w:sz w:val="24"/>
      <w:szCs w:val="24"/>
      <w:lang w:val="es-AR" w:eastAsia="zh-CN" w:bidi="hi-IN"/>
    </w:rPr>
  </w:style>
  <w:style w:type="paragraph" w:customStyle="1" w:styleId="ndice">
    <w:name w:val="Índice"/>
    <w:basedOn w:val="Normal"/>
    <w:rsid w:val="003B6330"/>
    <w:pPr>
      <w:widowControl w:val="0"/>
      <w:suppressLineNumbers/>
      <w:suppressAutoHyphens/>
      <w:spacing w:after="0" w:line="240" w:lineRule="auto"/>
    </w:pPr>
    <w:rPr>
      <w:rFonts w:ascii="Times New Roman" w:eastAsia="SimSun" w:hAnsi="Times New Roman" w:cs="Mangal"/>
      <w:kern w:val="1"/>
      <w:sz w:val="24"/>
      <w:szCs w:val="24"/>
      <w:lang w:val="es-AR" w:eastAsia="zh-CN" w:bidi="hi-IN"/>
    </w:rPr>
  </w:style>
  <w:style w:type="paragraph" w:customStyle="1" w:styleId="Etiqueta">
    <w:name w:val="Etiqueta"/>
    <w:basedOn w:val="Normal"/>
    <w:rsid w:val="003B6330"/>
    <w:pPr>
      <w:widowControl w:val="0"/>
      <w:suppressLineNumbers/>
      <w:suppressAutoHyphens/>
      <w:spacing w:before="120" w:after="120" w:line="240" w:lineRule="auto"/>
    </w:pPr>
    <w:rPr>
      <w:rFonts w:ascii="Times New Roman" w:eastAsia="SimSun" w:hAnsi="Times New Roman" w:cs="Mangal"/>
      <w:i/>
      <w:iCs/>
      <w:kern w:val="1"/>
      <w:sz w:val="24"/>
      <w:szCs w:val="24"/>
      <w:lang w:val="es-AR" w:eastAsia="zh-CN" w:bidi="hi-IN"/>
    </w:rPr>
  </w:style>
  <w:style w:type="paragraph" w:styleId="Encabezadodelista">
    <w:name w:val="toa heading"/>
    <w:basedOn w:val="Encabezado1"/>
    <w:rsid w:val="003B6330"/>
    <w:pPr>
      <w:suppressLineNumbers/>
    </w:pPr>
    <w:rPr>
      <w:b/>
      <w:bCs/>
      <w:sz w:val="32"/>
      <w:szCs w:val="32"/>
    </w:rPr>
  </w:style>
  <w:style w:type="paragraph" w:styleId="TDC4">
    <w:name w:val="toc 4"/>
    <w:basedOn w:val="ndice"/>
    <w:uiPriority w:val="39"/>
    <w:rsid w:val="003B6330"/>
    <w:pPr>
      <w:suppressLineNumbers w:val="0"/>
    </w:pPr>
    <w:rPr>
      <w:rFonts w:ascii="Calibri" w:hAnsi="Calibri"/>
      <w:sz w:val="22"/>
      <w:szCs w:val="22"/>
    </w:rPr>
  </w:style>
  <w:style w:type="paragraph" w:customStyle="1" w:styleId="Encabezado10">
    <w:name w:val="Encabezado 10"/>
    <w:basedOn w:val="Encabezado1"/>
    <w:next w:val="Textoindependiente"/>
    <w:rsid w:val="003B6330"/>
    <w:pPr>
      <w:numPr>
        <w:numId w:val="3"/>
      </w:numPr>
    </w:pPr>
    <w:rPr>
      <w:b/>
      <w:bCs/>
      <w:sz w:val="21"/>
      <w:szCs w:val="21"/>
    </w:rPr>
  </w:style>
  <w:style w:type="paragraph" w:customStyle="1" w:styleId="Encabezadoizquierdo">
    <w:name w:val="Encabezado izquierdo"/>
    <w:basedOn w:val="Normal"/>
    <w:rsid w:val="003B6330"/>
    <w:pPr>
      <w:widowControl w:val="0"/>
      <w:suppressLineNumbers/>
      <w:tabs>
        <w:tab w:val="center" w:pos="4819"/>
        <w:tab w:val="right" w:pos="9638"/>
      </w:tabs>
      <w:suppressAutoHyphens/>
      <w:spacing w:after="0" w:line="240" w:lineRule="auto"/>
    </w:pPr>
    <w:rPr>
      <w:rFonts w:ascii="Times New Roman" w:eastAsia="SimSun" w:hAnsi="Times New Roman" w:cs="Mangal"/>
      <w:kern w:val="1"/>
      <w:sz w:val="24"/>
      <w:szCs w:val="24"/>
      <w:lang w:val="es-AR" w:eastAsia="zh-CN" w:bidi="hi-IN"/>
    </w:rPr>
  </w:style>
  <w:style w:type="paragraph" w:customStyle="1" w:styleId="Contenidodelatabla">
    <w:name w:val="Contenido de la tabla"/>
    <w:basedOn w:val="Normal"/>
    <w:rsid w:val="003B6330"/>
    <w:pPr>
      <w:widowControl w:val="0"/>
      <w:suppressLineNumbers/>
      <w:suppressAutoHyphens/>
      <w:spacing w:after="0" w:line="240" w:lineRule="auto"/>
    </w:pPr>
    <w:rPr>
      <w:rFonts w:ascii="Times New Roman" w:eastAsia="SimSun" w:hAnsi="Times New Roman" w:cs="Mangal"/>
      <w:kern w:val="1"/>
      <w:sz w:val="24"/>
      <w:szCs w:val="24"/>
      <w:lang w:val="es-AR" w:eastAsia="zh-CN" w:bidi="hi-IN"/>
    </w:rPr>
  </w:style>
  <w:style w:type="paragraph" w:customStyle="1" w:styleId="Encabezadodelatabla">
    <w:name w:val="Encabezado de la tabla"/>
    <w:basedOn w:val="Contenidodelatabla"/>
    <w:rsid w:val="003B6330"/>
    <w:pPr>
      <w:jc w:val="center"/>
    </w:pPr>
    <w:rPr>
      <w:b/>
      <w:bCs/>
    </w:rPr>
  </w:style>
  <w:style w:type="paragraph" w:styleId="TDC5">
    <w:name w:val="toc 5"/>
    <w:basedOn w:val="ndice"/>
    <w:rsid w:val="003B6330"/>
    <w:pPr>
      <w:suppressLineNumbers w:val="0"/>
    </w:pPr>
    <w:rPr>
      <w:rFonts w:ascii="Calibri" w:hAnsi="Calibri"/>
      <w:sz w:val="22"/>
      <w:szCs w:val="22"/>
    </w:rPr>
  </w:style>
  <w:style w:type="paragraph" w:styleId="TDC6">
    <w:name w:val="toc 6"/>
    <w:basedOn w:val="ndice"/>
    <w:rsid w:val="003B6330"/>
    <w:pPr>
      <w:suppressLineNumbers w:val="0"/>
    </w:pPr>
    <w:rPr>
      <w:rFonts w:ascii="Calibri" w:hAnsi="Calibri"/>
      <w:sz w:val="22"/>
      <w:szCs w:val="22"/>
    </w:rPr>
  </w:style>
  <w:style w:type="paragraph" w:styleId="TDC7">
    <w:name w:val="toc 7"/>
    <w:basedOn w:val="ndice"/>
    <w:rsid w:val="003B6330"/>
    <w:pPr>
      <w:suppressLineNumbers w:val="0"/>
    </w:pPr>
    <w:rPr>
      <w:rFonts w:ascii="Calibri" w:hAnsi="Calibri"/>
      <w:sz w:val="22"/>
      <w:szCs w:val="22"/>
    </w:rPr>
  </w:style>
  <w:style w:type="paragraph" w:styleId="TDC8">
    <w:name w:val="toc 8"/>
    <w:basedOn w:val="ndice"/>
    <w:rsid w:val="003B6330"/>
    <w:pPr>
      <w:suppressLineNumbers w:val="0"/>
    </w:pPr>
    <w:rPr>
      <w:rFonts w:ascii="Calibri" w:hAnsi="Calibri"/>
      <w:sz w:val="22"/>
      <w:szCs w:val="22"/>
    </w:rPr>
  </w:style>
  <w:style w:type="paragraph" w:styleId="TDC9">
    <w:name w:val="toc 9"/>
    <w:basedOn w:val="ndice"/>
    <w:rsid w:val="003B6330"/>
    <w:pPr>
      <w:suppressLineNumbers w:val="0"/>
    </w:pPr>
    <w:rPr>
      <w:rFonts w:ascii="Calibri" w:hAnsi="Calibri"/>
      <w:sz w:val="22"/>
      <w:szCs w:val="22"/>
    </w:rPr>
  </w:style>
  <w:style w:type="paragraph" w:customStyle="1" w:styleId="ndicel10">
    <w:name w:val="Índicel 10"/>
    <w:basedOn w:val="ndice"/>
    <w:rsid w:val="003B6330"/>
    <w:pPr>
      <w:tabs>
        <w:tab w:val="right" w:leader="dot" w:pos="7091"/>
      </w:tabs>
      <w:ind w:left="2547"/>
    </w:pPr>
  </w:style>
  <w:style w:type="paragraph" w:customStyle="1" w:styleId="Lneahorizontal">
    <w:name w:val="Línea horizontal"/>
    <w:basedOn w:val="Normal"/>
    <w:next w:val="Textoindependiente"/>
    <w:rsid w:val="003B6330"/>
    <w:pPr>
      <w:widowControl w:val="0"/>
      <w:suppressLineNumbers/>
      <w:suppressAutoHyphens/>
      <w:spacing w:after="283" w:line="240" w:lineRule="auto"/>
    </w:pPr>
    <w:rPr>
      <w:rFonts w:ascii="Times New Roman" w:eastAsia="SimSun" w:hAnsi="Times New Roman" w:cs="Mangal"/>
      <w:kern w:val="1"/>
      <w:sz w:val="12"/>
      <w:szCs w:val="12"/>
      <w:lang w:val="es-AR" w:eastAsia="zh-CN" w:bidi="hi-IN"/>
    </w:rPr>
  </w:style>
  <w:style w:type="paragraph" w:customStyle="1" w:styleId="Contenidodelmarco">
    <w:name w:val="Contenido del marco"/>
    <w:basedOn w:val="Textoindependiente"/>
    <w:rsid w:val="003B6330"/>
  </w:style>
  <w:style w:type="paragraph" w:customStyle="1" w:styleId="ndice10">
    <w:name w:val="Índice 10"/>
    <w:basedOn w:val="ndice"/>
    <w:rsid w:val="003B6330"/>
    <w:pPr>
      <w:tabs>
        <w:tab w:val="right" w:leader="dot" w:pos="7091"/>
      </w:tabs>
      <w:ind w:left="2547"/>
    </w:pPr>
  </w:style>
  <w:style w:type="paragraph" w:styleId="Subttulo">
    <w:name w:val="Subtitle"/>
    <w:basedOn w:val="Encabezado1"/>
    <w:next w:val="Textoindependiente"/>
    <w:link w:val="SubttuloCar"/>
    <w:qFormat/>
    <w:rsid w:val="003B6330"/>
    <w:pPr>
      <w:spacing w:before="60"/>
      <w:jc w:val="center"/>
    </w:pPr>
    <w:rPr>
      <w:sz w:val="36"/>
      <w:szCs w:val="36"/>
    </w:rPr>
  </w:style>
  <w:style w:type="character" w:customStyle="1" w:styleId="SubttuloCar">
    <w:name w:val="Subtítulo Car"/>
    <w:basedOn w:val="Fuentedeprrafopredeter"/>
    <w:link w:val="Subttulo"/>
    <w:rsid w:val="003B6330"/>
    <w:rPr>
      <w:rFonts w:ascii="Arial" w:eastAsia="Microsoft YaHei" w:hAnsi="Arial" w:cs="Mangal"/>
      <w:kern w:val="1"/>
      <w:sz w:val="36"/>
      <w:szCs w:val="36"/>
      <w:lang w:eastAsia="zh-CN" w:bidi="hi-IN"/>
    </w:rPr>
  </w:style>
  <w:style w:type="paragraph" w:styleId="Cita">
    <w:name w:val="Quote"/>
    <w:basedOn w:val="Normal"/>
    <w:link w:val="CitaCar"/>
    <w:qFormat/>
    <w:rsid w:val="003B6330"/>
    <w:pPr>
      <w:widowControl w:val="0"/>
      <w:suppressAutoHyphens/>
      <w:spacing w:after="283" w:line="240" w:lineRule="auto"/>
      <w:ind w:left="567" w:right="567"/>
    </w:pPr>
    <w:rPr>
      <w:rFonts w:ascii="Times New Roman" w:eastAsia="SimSun" w:hAnsi="Times New Roman" w:cs="Mangal"/>
      <w:kern w:val="1"/>
      <w:sz w:val="24"/>
      <w:szCs w:val="24"/>
      <w:lang w:val="es-AR" w:eastAsia="zh-CN" w:bidi="hi-IN"/>
    </w:rPr>
  </w:style>
  <w:style w:type="character" w:customStyle="1" w:styleId="CitaCar">
    <w:name w:val="Cita Car"/>
    <w:basedOn w:val="Fuentedeprrafopredeter"/>
    <w:link w:val="Cita"/>
    <w:rsid w:val="003B6330"/>
    <w:rPr>
      <w:rFonts w:ascii="Times New Roman" w:eastAsia="SimSun" w:hAnsi="Times New Roman" w:cs="Mangal"/>
      <w:kern w:val="1"/>
      <w:sz w:val="24"/>
      <w:szCs w:val="24"/>
      <w:lang w:eastAsia="zh-CN" w:bidi="hi-IN"/>
    </w:rPr>
  </w:style>
  <w:style w:type="paragraph" w:styleId="ndice1">
    <w:name w:val="index 1"/>
    <w:basedOn w:val="Normal"/>
    <w:next w:val="Normal"/>
    <w:autoRedefine/>
    <w:uiPriority w:val="99"/>
    <w:unhideWhenUsed/>
    <w:rsid w:val="003B6330"/>
    <w:pPr>
      <w:widowControl w:val="0"/>
      <w:suppressAutoHyphens/>
      <w:spacing w:after="0" w:line="240" w:lineRule="auto"/>
      <w:ind w:left="240" w:hanging="240"/>
    </w:pPr>
    <w:rPr>
      <w:rFonts w:ascii="Calibri" w:eastAsia="SimSun" w:hAnsi="Calibri" w:cs="Mangal"/>
      <w:kern w:val="1"/>
      <w:sz w:val="20"/>
      <w:szCs w:val="20"/>
      <w:lang w:val="es-AR" w:eastAsia="zh-CN" w:bidi="hi-IN"/>
    </w:rPr>
  </w:style>
  <w:style w:type="paragraph" w:styleId="ndice2">
    <w:name w:val="index 2"/>
    <w:basedOn w:val="Normal"/>
    <w:next w:val="Normal"/>
    <w:autoRedefine/>
    <w:uiPriority w:val="99"/>
    <w:unhideWhenUsed/>
    <w:rsid w:val="003B6330"/>
    <w:pPr>
      <w:widowControl w:val="0"/>
      <w:suppressAutoHyphens/>
      <w:spacing w:after="0" w:line="240" w:lineRule="auto"/>
      <w:ind w:left="480" w:hanging="240"/>
    </w:pPr>
    <w:rPr>
      <w:rFonts w:ascii="Calibri" w:eastAsia="SimSun" w:hAnsi="Calibri" w:cs="Mangal"/>
      <w:kern w:val="1"/>
      <w:sz w:val="20"/>
      <w:szCs w:val="20"/>
      <w:lang w:val="es-AR" w:eastAsia="zh-CN" w:bidi="hi-IN"/>
    </w:rPr>
  </w:style>
  <w:style w:type="paragraph" w:styleId="ndice3">
    <w:name w:val="index 3"/>
    <w:basedOn w:val="Normal"/>
    <w:next w:val="Normal"/>
    <w:autoRedefine/>
    <w:uiPriority w:val="99"/>
    <w:unhideWhenUsed/>
    <w:rsid w:val="003B6330"/>
    <w:pPr>
      <w:widowControl w:val="0"/>
      <w:suppressAutoHyphens/>
      <w:spacing w:after="0" w:line="240" w:lineRule="auto"/>
      <w:ind w:left="720" w:hanging="240"/>
    </w:pPr>
    <w:rPr>
      <w:rFonts w:ascii="Calibri" w:eastAsia="SimSun" w:hAnsi="Calibri" w:cs="Mangal"/>
      <w:kern w:val="1"/>
      <w:sz w:val="20"/>
      <w:szCs w:val="20"/>
      <w:lang w:val="es-AR" w:eastAsia="zh-CN" w:bidi="hi-IN"/>
    </w:rPr>
  </w:style>
  <w:style w:type="paragraph" w:styleId="ndice4">
    <w:name w:val="index 4"/>
    <w:basedOn w:val="Normal"/>
    <w:next w:val="Normal"/>
    <w:autoRedefine/>
    <w:uiPriority w:val="99"/>
    <w:unhideWhenUsed/>
    <w:rsid w:val="003B6330"/>
    <w:pPr>
      <w:widowControl w:val="0"/>
      <w:suppressAutoHyphens/>
      <w:spacing w:after="0" w:line="240" w:lineRule="auto"/>
      <w:ind w:left="960" w:hanging="240"/>
    </w:pPr>
    <w:rPr>
      <w:rFonts w:ascii="Calibri" w:eastAsia="SimSun" w:hAnsi="Calibri" w:cs="Mangal"/>
      <w:kern w:val="1"/>
      <w:sz w:val="20"/>
      <w:szCs w:val="20"/>
      <w:lang w:val="es-AR" w:eastAsia="zh-CN" w:bidi="hi-IN"/>
    </w:rPr>
  </w:style>
  <w:style w:type="paragraph" w:styleId="ndice5">
    <w:name w:val="index 5"/>
    <w:basedOn w:val="Normal"/>
    <w:next w:val="Normal"/>
    <w:autoRedefine/>
    <w:uiPriority w:val="99"/>
    <w:unhideWhenUsed/>
    <w:rsid w:val="003B6330"/>
    <w:pPr>
      <w:widowControl w:val="0"/>
      <w:suppressAutoHyphens/>
      <w:spacing w:after="0" w:line="240" w:lineRule="auto"/>
      <w:ind w:left="1200" w:hanging="240"/>
    </w:pPr>
    <w:rPr>
      <w:rFonts w:ascii="Calibri" w:eastAsia="SimSun" w:hAnsi="Calibri" w:cs="Mangal"/>
      <w:kern w:val="1"/>
      <w:sz w:val="20"/>
      <w:szCs w:val="20"/>
      <w:lang w:val="es-AR" w:eastAsia="zh-CN" w:bidi="hi-IN"/>
    </w:rPr>
  </w:style>
  <w:style w:type="paragraph" w:styleId="ndice6">
    <w:name w:val="index 6"/>
    <w:basedOn w:val="Normal"/>
    <w:next w:val="Normal"/>
    <w:autoRedefine/>
    <w:uiPriority w:val="99"/>
    <w:unhideWhenUsed/>
    <w:rsid w:val="003B6330"/>
    <w:pPr>
      <w:widowControl w:val="0"/>
      <w:suppressAutoHyphens/>
      <w:spacing w:after="0" w:line="240" w:lineRule="auto"/>
      <w:ind w:left="1440" w:hanging="240"/>
    </w:pPr>
    <w:rPr>
      <w:rFonts w:ascii="Calibri" w:eastAsia="SimSun" w:hAnsi="Calibri" w:cs="Mangal"/>
      <w:kern w:val="1"/>
      <w:sz w:val="20"/>
      <w:szCs w:val="20"/>
      <w:lang w:val="es-AR" w:eastAsia="zh-CN" w:bidi="hi-IN"/>
    </w:rPr>
  </w:style>
  <w:style w:type="paragraph" w:styleId="ndice7">
    <w:name w:val="index 7"/>
    <w:basedOn w:val="Normal"/>
    <w:next w:val="Normal"/>
    <w:autoRedefine/>
    <w:uiPriority w:val="99"/>
    <w:unhideWhenUsed/>
    <w:rsid w:val="003B6330"/>
    <w:pPr>
      <w:widowControl w:val="0"/>
      <w:suppressAutoHyphens/>
      <w:spacing w:after="0" w:line="240" w:lineRule="auto"/>
      <w:ind w:left="1680" w:hanging="240"/>
    </w:pPr>
    <w:rPr>
      <w:rFonts w:ascii="Calibri" w:eastAsia="SimSun" w:hAnsi="Calibri" w:cs="Mangal"/>
      <w:kern w:val="1"/>
      <w:sz w:val="20"/>
      <w:szCs w:val="20"/>
      <w:lang w:val="es-AR" w:eastAsia="zh-CN" w:bidi="hi-IN"/>
    </w:rPr>
  </w:style>
  <w:style w:type="paragraph" w:styleId="ndice8">
    <w:name w:val="index 8"/>
    <w:basedOn w:val="Normal"/>
    <w:next w:val="Normal"/>
    <w:autoRedefine/>
    <w:uiPriority w:val="99"/>
    <w:unhideWhenUsed/>
    <w:rsid w:val="003B6330"/>
    <w:pPr>
      <w:widowControl w:val="0"/>
      <w:suppressAutoHyphens/>
      <w:spacing w:after="0" w:line="240" w:lineRule="auto"/>
      <w:ind w:left="1920" w:hanging="240"/>
    </w:pPr>
    <w:rPr>
      <w:rFonts w:ascii="Calibri" w:eastAsia="SimSun" w:hAnsi="Calibri" w:cs="Mangal"/>
      <w:kern w:val="1"/>
      <w:sz w:val="20"/>
      <w:szCs w:val="20"/>
      <w:lang w:val="es-AR" w:eastAsia="zh-CN" w:bidi="hi-IN"/>
    </w:rPr>
  </w:style>
  <w:style w:type="paragraph" w:styleId="ndice9">
    <w:name w:val="index 9"/>
    <w:basedOn w:val="Normal"/>
    <w:next w:val="Normal"/>
    <w:autoRedefine/>
    <w:uiPriority w:val="99"/>
    <w:unhideWhenUsed/>
    <w:rsid w:val="003B6330"/>
    <w:pPr>
      <w:widowControl w:val="0"/>
      <w:suppressAutoHyphens/>
      <w:spacing w:after="0" w:line="240" w:lineRule="auto"/>
      <w:ind w:left="2160" w:hanging="240"/>
    </w:pPr>
    <w:rPr>
      <w:rFonts w:ascii="Calibri" w:eastAsia="SimSun" w:hAnsi="Calibri" w:cs="Mangal"/>
      <w:kern w:val="1"/>
      <w:sz w:val="20"/>
      <w:szCs w:val="20"/>
      <w:lang w:val="es-AR" w:eastAsia="zh-CN" w:bidi="hi-IN"/>
    </w:rPr>
  </w:style>
  <w:style w:type="paragraph" w:styleId="Ttulodendice">
    <w:name w:val="index heading"/>
    <w:basedOn w:val="Normal"/>
    <w:next w:val="ndice1"/>
    <w:uiPriority w:val="99"/>
    <w:unhideWhenUsed/>
    <w:rsid w:val="003B6330"/>
    <w:pPr>
      <w:widowControl w:val="0"/>
      <w:suppressAutoHyphens/>
      <w:spacing w:after="0" w:line="240" w:lineRule="auto"/>
    </w:pPr>
    <w:rPr>
      <w:rFonts w:ascii="Calibri" w:eastAsia="SimSun" w:hAnsi="Calibri" w:cs="Mangal"/>
      <w:kern w:val="1"/>
      <w:sz w:val="20"/>
      <w:szCs w:val="20"/>
      <w:lang w:val="es-AR" w:eastAsia="zh-CN" w:bidi="hi-IN"/>
    </w:rPr>
  </w:style>
  <w:style w:type="paragraph" w:styleId="Prrafodelista">
    <w:name w:val="List Paragraph"/>
    <w:basedOn w:val="Normal"/>
    <w:uiPriority w:val="34"/>
    <w:qFormat/>
    <w:rsid w:val="003B6330"/>
    <w:pPr>
      <w:ind w:left="708"/>
    </w:pPr>
  </w:style>
  <w:style w:type="paragraph" w:customStyle="1" w:styleId="Default">
    <w:name w:val="Default"/>
    <w:rsid w:val="00EB340F"/>
    <w:pPr>
      <w:autoSpaceDE w:val="0"/>
      <w:autoSpaceDN w:val="0"/>
      <w:adjustRightInd w:val="0"/>
    </w:pPr>
    <w:rPr>
      <w:rFonts w:ascii="Arial" w:eastAsia="Times New Roman" w:hAnsi="Arial" w:cs="Arial"/>
      <w:color w:val="000000"/>
      <w:sz w:val="24"/>
      <w:szCs w:val="24"/>
      <w:lang w:val="es-ES" w:eastAsia="es-ES"/>
    </w:rPr>
  </w:style>
  <w:style w:type="character" w:styleId="Hipervnculovisitado">
    <w:name w:val="FollowedHyperlink"/>
    <w:basedOn w:val="Fuentedeprrafopredeter"/>
    <w:uiPriority w:val="99"/>
    <w:semiHidden/>
    <w:unhideWhenUsed/>
    <w:rsid w:val="00FD1A1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anexo-Leyes%20de%20comercio.docx" TargetMode="External"/><Relationship Id="rId18" Type="http://schemas.openxmlformats.org/officeDocument/2006/relationships/image" Target="media/image4.jpeg"/><Relationship Id="rId26" Type="http://schemas.openxmlformats.org/officeDocument/2006/relationships/image" Target="media/image12.jpeg"/><Relationship Id="rId39" Type="http://schemas.openxmlformats.org/officeDocument/2006/relationships/image" Target="media/image25.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anexo-Leyes%20de%20comercio.docx" TargetMode="External"/><Relationship Id="rId47" Type="http://schemas.openxmlformats.org/officeDocument/2006/relationships/hyperlink" Target="http://www.amazon.com/exec/obidos/ASIN/0135986249/edyourdonswebsit" TargetMode="Externa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anexo-Ley2637-Codigo-de-Comercio-Argentino.pdf" TargetMode="External"/><Relationship Id="rId17" Type="http://schemas.openxmlformats.org/officeDocument/2006/relationships/hyperlink" Target="Anexo-IRAM-34504.docx"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anexo-Remitos.docx" TargetMode="External"/><Relationship Id="rId2" Type="http://schemas.openxmlformats.org/officeDocument/2006/relationships/customXml" Target="../customXml/item2.xml"/><Relationship Id="rId16" Type="http://schemas.openxmlformats.org/officeDocument/2006/relationships/hyperlink" Target="anexo-Remitos.docx" TargetMode="External"/><Relationship Id="rId20" Type="http://schemas.openxmlformats.org/officeDocument/2006/relationships/image" Target="media/image6.png"/><Relationship Id="rId29" Type="http://schemas.openxmlformats.org/officeDocument/2006/relationships/image" Target="media/image15.jpeg"/><Relationship Id="rId41" Type="http://schemas.openxmlformats.org/officeDocument/2006/relationships/hyperlink" Target="anexo-Ley2637-Codigo-de-Comercio-Argentino.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12.edu.ar/planes/06175-03.pdf"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yperlink" Target="Anexo-IRAM-34504.docx" TargetMode="External"/><Relationship Id="rId45" Type="http://schemas.openxmlformats.org/officeDocument/2006/relationships/hyperlink" Target="anexo-Proveedores.docx" TargetMode="Externa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image" Target="media/image14.jpeg"/><Relationship Id="rId36" Type="http://schemas.openxmlformats.org/officeDocument/2006/relationships/image" Target="media/image22.png"/><Relationship Id="rId49"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5.jpeg"/><Relationship Id="rId31" Type="http://schemas.openxmlformats.org/officeDocument/2006/relationships/image" Target="media/image17.png"/><Relationship Id="rId44" Type="http://schemas.openxmlformats.org/officeDocument/2006/relationships/hyperlink" Target="anexo-Pantallas%20de%20sistema.docx"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anexo-Ordenanza%207800%20-%20La%20Plata.docx" TargetMode="Externa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anexo-Ordenanza%207800%20-%20La%20Plata.docx" TargetMode="External"/><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AppData\Local\Temp\wz5829\Plantilla_Word_28_-_2003__2007_y_2010_-_Valor_Creativo\2003\Plantilla%2028%20-%202007%20y%202010%20-%20Valor%20Creativ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567AED-9C30-4093-8186-EC9C6A261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28 - 2007 y 2010 - Valor Creativo.dot</Template>
  <TotalTime>1380</TotalTime>
  <Pages>41</Pages>
  <Words>5610</Words>
  <Characters>30860</Characters>
  <Application>Microsoft Office Word</Application>
  <DocSecurity>0</DocSecurity>
  <Lines>257</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Valor Creativo</vt:lpstr>
      <vt:lpstr>Valor Creativo</vt:lpstr>
    </vt:vector>
  </TitlesOfParts>
  <Company/>
  <LinksUpToDate>false</LinksUpToDate>
  <CharactersWithSpaces>36398</CharactersWithSpaces>
  <SharedDoc>false</SharedDoc>
  <HLinks>
    <vt:vector size="18" baseType="variant">
      <vt:variant>
        <vt:i4>1835068</vt:i4>
      </vt:variant>
      <vt:variant>
        <vt:i4>14</vt:i4>
      </vt:variant>
      <vt:variant>
        <vt:i4>0</vt:i4>
      </vt:variant>
      <vt:variant>
        <vt:i4>5</vt:i4>
      </vt:variant>
      <vt:variant>
        <vt:lpwstr/>
      </vt:variant>
      <vt:variant>
        <vt:lpwstr>_Toc361179953</vt:lpwstr>
      </vt:variant>
      <vt:variant>
        <vt:i4>1835068</vt:i4>
      </vt:variant>
      <vt:variant>
        <vt:i4>8</vt:i4>
      </vt:variant>
      <vt:variant>
        <vt:i4>0</vt:i4>
      </vt:variant>
      <vt:variant>
        <vt:i4>5</vt:i4>
      </vt:variant>
      <vt:variant>
        <vt:lpwstr/>
      </vt:variant>
      <vt:variant>
        <vt:lpwstr>_Toc361179952</vt:lpwstr>
      </vt:variant>
      <vt:variant>
        <vt:i4>1835068</vt:i4>
      </vt:variant>
      <vt:variant>
        <vt:i4>2</vt:i4>
      </vt:variant>
      <vt:variant>
        <vt:i4>0</vt:i4>
      </vt:variant>
      <vt:variant>
        <vt:i4>5</vt:i4>
      </vt:variant>
      <vt:variant>
        <vt:lpwstr/>
      </vt:variant>
      <vt:variant>
        <vt:lpwstr>_Toc361179951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Valor Creativo</dc:title>
  <dc:subject>ValorCreativo.blogspot.com</dc:subject>
  <dc:creator>Valor Creativo</dc:creator>
  <cp:lastModifiedBy>Bruno Adrian</cp:lastModifiedBy>
  <cp:revision>31</cp:revision>
  <dcterms:created xsi:type="dcterms:W3CDTF">2014-11-14T02:47:00Z</dcterms:created>
  <dcterms:modified xsi:type="dcterms:W3CDTF">2014-11-18T17:09:00Z</dcterms:modified>
</cp:coreProperties>
</file>