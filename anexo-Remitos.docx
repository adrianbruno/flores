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CE" w:rsidRDefault="00970AF8" w:rsidP="00970AF8">
      <w:pPr>
        <w:pStyle w:val="Ttulo1"/>
        <w:rPr>
          <w:lang w:val="es-AR"/>
        </w:rPr>
      </w:pPr>
      <w:r>
        <w:rPr>
          <w:lang w:val="es-AR"/>
        </w:rPr>
        <w:t>ANEXO – Remitos</w:t>
      </w:r>
    </w:p>
    <w:p w:rsidR="00970AF8" w:rsidRPr="00970AF8" w:rsidRDefault="00970AF8" w:rsidP="00970AF8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-273685</wp:posOffset>
            </wp:positionH>
            <wp:positionV relativeFrom="paragraph">
              <wp:posOffset>130175</wp:posOffset>
            </wp:positionV>
            <wp:extent cx="6553200" cy="7962900"/>
            <wp:effectExtent l="1905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96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330" w:rsidRPr="003B6330" w:rsidRDefault="003B6330" w:rsidP="003B6330">
      <w:pPr>
        <w:pStyle w:val="Textoindependiente"/>
        <w:ind w:left="283"/>
        <w:rPr>
          <w:rFonts w:ascii="Verdana" w:hAnsi="Verdana" w:cs="Verdana"/>
          <w:spacing w:val="20"/>
          <w:sz w:val="20"/>
          <w:szCs w:val="20"/>
        </w:rPr>
      </w:pPr>
    </w:p>
    <w:p w:rsidR="003B6330" w:rsidRPr="003B6330" w:rsidRDefault="003B6330" w:rsidP="003B6330">
      <w:pPr>
        <w:pStyle w:val="Textoindependiente"/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6C550E" w:rsidP="00970AF8">
      <w:pPr>
        <w:pStyle w:val="Textoindependiente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  <w:lang w:eastAsia="es-AR" w:bidi="ar-SA"/>
        </w:rPr>
        <w:lastRenderedPageBreak/>
        <w:drawing>
          <wp:inline distT="0" distB="0" distL="0" distR="0">
            <wp:extent cx="6258560" cy="8146415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814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30" w:rsidRPr="003B6330" w:rsidRDefault="003B6330" w:rsidP="003B6330">
      <w:pPr>
        <w:pStyle w:val="Textoindependiente"/>
        <w:pageBreakBefore/>
        <w:ind w:left="709"/>
        <w:rPr>
          <w:rFonts w:ascii="Verdana" w:hAnsi="Verdana" w:cs="Verdana"/>
        </w:rPr>
      </w:pPr>
    </w:p>
    <w:p w:rsidR="003B6330" w:rsidRPr="003B6330" w:rsidRDefault="006C550E" w:rsidP="003B6330">
      <w:pPr>
        <w:pStyle w:val="Textoindependiente"/>
        <w:ind w:left="709"/>
        <w:rPr>
          <w:rFonts w:ascii="Verdana" w:hAnsi="Verdana" w:cs="Verdana"/>
        </w:rPr>
      </w:pPr>
      <w:r>
        <w:rPr>
          <w:noProof/>
          <w:lang w:eastAsia="es-AR" w:bidi="ar-SA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21590</wp:posOffset>
            </wp:positionV>
            <wp:extent cx="6426200" cy="7866380"/>
            <wp:effectExtent l="19050" t="0" r="0" b="0"/>
            <wp:wrapSquare wrapText="largest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7866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6AE4" w:rsidRPr="00EE490E" w:rsidRDefault="00DF44A8" w:rsidP="00DF44A8">
      <w:pPr>
        <w:pStyle w:val="Ttulo4"/>
        <w:widowControl w:val="0"/>
        <w:suppressAutoHyphens/>
        <w:spacing w:after="120" w:line="240" w:lineRule="auto"/>
      </w:pPr>
      <w:r w:rsidRPr="00EE490E">
        <w:t xml:space="preserve"> </w:t>
      </w:r>
    </w:p>
    <w:sectPr w:rsidR="00B26AE4" w:rsidRPr="00EE490E" w:rsidSect="00E66792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77" w:bottom="1440" w:left="1077" w:header="56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A3E" w:rsidRDefault="000A1A3E" w:rsidP="00665A6E">
      <w:pPr>
        <w:spacing w:after="0" w:line="240" w:lineRule="auto"/>
      </w:pPr>
      <w:r>
        <w:separator/>
      </w:r>
    </w:p>
  </w:endnote>
  <w:endnote w:type="continuationSeparator" w:id="1">
    <w:p w:rsidR="000A1A3E" w:rsidRDefault="000A1A3E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9C7EE5" w:rsidRDefault="00B36927" w:rsidP="009C7EE5">
    <w:pPr>
      <w:pStyle w:val="Piedepgina"/>
      <w:jc w:val="right"/>
      <w:rPr>
        <w:sz w:val="8"/>
      </w:rPr>
    </w:pPr>
    <w:r w:rsidRPr="00B36927">
      <w:rPr>
        <w:noProof/>
      </w:rPr>
      <w:pict>
        <v:line id="Straight Connector 13" o:spid="_x0000_s2049" style="position:absolute;left:0;text-align:left;z-index:251656704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="008D6529"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 w:rsidR="00970AF8">
      <w:rPr>
        <w:b/>
        <w:i/>
        <w:noProof/>
        <w:color w:val="00349E"/>
      </w:rPr>
      <w:t>2</w:t>
    </w:r>
    <w:r w:rsidRPr="00BA52F0">
      <w:rPr>
        <w:b/>
        <w:i/>
        <w:noProof/>
        <w:color w:val="00349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970AF8" w:rsidRDefault="00970AF8" w:rsidP="00970AF8">
    <w:pPr>
      <w:pStyle w:val="Piedepgina"/>
      <w:jc w:val="right"/>
      <w:rPr>
        <w:sz w:val="8"/>
      </w:rPr>
    </w:pPr>
    <w:r w:rsidRPr="00B36927">
      <w:rPr>
        <w:noProof/>
      </w:rPr>
      <w:pict>
        <v:line id="_x0000_s2069" style="position:absolute;left:0;text-align:left;z-index:251671040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>
      <w:rPr>
        <w:b/>
        <w:i/>
        <w:noProof/>
        <w:color w:val="00349E"/>
      </w:rPr>
      <w:t>1</w:t>
    </w:r>
    <w:r w:rsidRPr="00BA52F0">
      <w:rPr>
        <w:b/>
        <w:i/>
        <w:noProof/>
        <w:color w:val="00349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A3E" w:rsidRDefault="000A1A3E" w:rsidP="00665A6E">
      <w:pPr>
        <w:spacing w:after="0" w:line="240" w:lineRule="auto"/>
      </w:pPr>
      <w:r>
        <w:separator/>
      </w:r>
    </w:p>
  </w:footnote>
  <w:footnote w:type="continuationSeparator" w:id="1">
    <w:p w:rsidR="000A1A3E" w:rsidRDefault="000A1A3E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A8" w:rsidRDefault="00DF44A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6" o:spid="_x0000_s2059" type="#_x0000_t136" style="position:absolute;margin-left:0;margin-top:0;width:634.65pt;height:52.8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E66792" w:rsidRDefault="00DF44A8" w:rsidP="00E66792">
    <w:pPr>
      <w:pStyle w:val="Encabezado"/>
      <w:ind w:left="720"/>
      <w:jc w:val="right"/>
      <w:rPr>
        <w:i/>
        <w:sz w:val="24"/>
        <w:szCs w:val="24"/>
        <w:lang w:val="es-AR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7" o:spid="_x0000_s2060" type="#_x0000_t136" style="position:absolute;left:0;text-align:left;margin-left:0;margin-top:0;width:636.3pt;height:52.85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</v:shape>
      </w:pict>
    </w:r>
    <w:r w:rsidR="00B36927" w:rsidRPr="00B36927">
      <w:rPr>
        <w:noProof/>
        <w:sz w:val="24"/>
        <w:szCs w:val="24"/>
      </w:rPr>
      <w:pict>
        <v:line id="Straight Connector 9" o:spid="_x0000_s2051" style="position:absolute;left:0;text-align:left;z-index:251658752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="00B36927" w:rsidRPr="00B36927">
      <w:rPr>
        <w:noProof/>
        <w:sz w:val="24"/>
        <w:szCs w:val="24"/>
      </w:rPr>
      <w:pict>
        <v:line id="Straight Connector 8" o:spid="_x0000_s2050" style="position:absolute;left:0;text-align:left;z-index:251657728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="008D6529" w:rsidRPr="00E66792">
      <w:rPr>
        <w:i/>
        <w:color w:val="68007F"/>
        <w:sz w:val="24"/>
        <w:szCs w:val="24"/>
        <w:lang w:val="es-AR"/>
      </w:rPr>
      <w:t>Proyecto de Sistema, Mercería Lencería Paula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E66792" w:rsidRDefault="00970AF8" w:rsidP="00970AF8">
    <w:pPr>
      <w:pStyle w:val="Encabezado"/>
      <w:ind w:left="720"/>
      <w:jc w:val="right"/>
      <w:rPr>
        <w:i/>
        <w:sz w:val="24"/>
        <w:szCs w:val="24"/>
        <w:lang w:val="es-AR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left:0;text-align:left;margin-left:0;margin-top:0;width:636.3pt;height:52.85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</v:shape>
      </w:pict>
    </w:r>
    <w:r w:rsidRPr="00B36927">
      <w:rPr>
        <w:noProof/>
        <w:sz w:val="24"/>
        <w:szCs w:val="24"/>
      </w:rPr>
      <w:pict>
        <v:line id="_x0000_s2067" style="position:absolute;left:0;text-align:left;z-index:251667968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Pr="00B36927">
      <w:rPr>
        <w:noProof/>
        <w:sz w:val="24"/>
        <w:szCs w:val="24"/>
      </w:rPr>
      <w:pict>
        <v:line id="_x0000_s2066" style="position:absolute;left:0;text-align:left;z-index:251666944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Pr="00E66792">
      <w:rPr>
        <w:i/>
        <w:color w:val="68007F"/>
        <w:sz w:val="24"/>
        <w:szCs w:val="24"/>
        <w:lang w:val="es-AR"/>
      </w:rPr>
      <w:t>Proyecto de Sistema, Mercería Lencería Paula</w:t>
    </w:r>
  </w:p>
  <w:p w:rsidR="00DF44A8" w:rsidRDefault="00DF44A8">
    <w:pPr>
      <w:pStyle w:val="Encabezado"/>
    </w:pPr>
    <w:r>
      <w:rPr>
        <w:noProof/>
      </w:rPr>
      <w:pict>
        <v:shape id="PowerPlusWaterMarkObject1591763985" o:spid="_x0000_s2058" type="#_x0000_t136" style="position:absolute;margin-left:0;margin-top:0;width:636.3pt;height:52.8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73F27C84"/>
    <w:lvl w:ilvl="0">
      <w:start w:val="1"/>
      <w:numFmt w:val="none"/>
      <w:pStyle w:val="Encabezado10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Verdana"/>
        <w:sz w:val="20"/>
        <w:szCs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Verdan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Verdana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Verdana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Verdan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Verdana"/>
        <w:sz w:val="20"/>
        <w:szCs w:val="20"/>
      </w:r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OpenSymbol"/>
      </w:rPr>
    </w:lvl>
  </w:abstractNum>
  <w:abstractNum w:abstractNumId="7">
    <w:nsid w:val="00000008"/>
    <w:multiLevelType w:val="singleLevel"/>
    <w:tmpl w:val="00000008"/>
    <w:name w:val="WW8Num6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Verdana"/>
        <w:sz w:val="20"/>
        <w:szCs w:val="20"/>
      </w:rPr>
    </w:lvl>
  </w:abstractNum>
  <w:abstractNum w:abstractNumId="8">
    <w:nsid w:val="00000009"/>
    <w:multiLevelType w:val="singleLevel"/>
    <w:tmpl w:val="00000009"/>
    <w:name w:val="WW8Num8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9">
    <w:nsid w:val="0000000A"/>
    <w:multiLevelType w:val="multilevel"/>
    <w:tmpl w:val="0000000A"/>
    <w:name w:val="WW8Num9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>
    <w:nsid w:val="0000000B"/>
    <w:multiLevelType w:val="multilevel"/>
    <w:tmpl w:val="0000000B"/>
    <w:name w:val="WW8Num10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A312B1"/>
    <w:multiLevelType w:val="hybridMultilevel"/>
    <w:tmpl w:val="8C484D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11120457"/>
    <w:multiLevelType w:val="multilevel"/>
    <w:tmpl w:val="84D2E200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182B5C13"/>
    <w:multiLevelType w:val="hybridMultilevel"/>
    <w:tmpl w:val="FB68616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1B0B2402"/>
    <w:multiLevelType w:val="hybridMultilevel"/>
    <w:tmpl w:val="1E2CF02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B5AE5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E0C91"/>
    <w:multiLevelType w:val="multilevel"/>
    <w:tmpl w:val="9FE6C29C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2">
    <w:nsid w:val="4BE30166"/>
    <w:multiLevelType w:val="hybridMultilevel"/>
    <w:tmpl w:val="A3126B3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22"/>
  </w:num>
  <w:num w:numId="21">
    <w:abstractNumId w:val="16"/>
  </w:num>
  <w:num w:numId="22">
    <w:abstractNumId w:val="18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03083"/>
    <w:rsid w:val="000130AF"/>
    <w:rsid w:val="000A1A3E"/>
    <w:rsid w:val="000A63A1"/>
    <w:rsid w:val="00142E8A"/>
    <w:rsid w:val="001C70A7"/>
    <w:rsid w:val="001F1CC0"/>
    <w:rsid w:val="003240C9"/>
    <w:rsid w:val="00334631"/>
    <w:rsid w:val="00337F7F"/>
    <w:rsid w:val="0036787C"/>
    <w:rsid w:val="003A77CE"/>
    <w:rsid w:val="003B6330"/>
    <w:rsid w:val="0041031C"/>
    <w:rsid w:val="004736B5"/>
    <w:rsid w:val="004D64A4"/>
    <w:rsid w:val="005021D2"/>
    <w:rsid w:val="005452AF"/>
    <w:rsid w:val="005A26BC"/>
    <w:rsid w:val="005C5A15"/>
    <w:rsid w:val="00603083"/>
    <w:rsid w:val="00652372"/>
    <w:rsid w:val="00665A6E"/>
    <w:rsid w:val="006C550E"/>
    <w:rsid w:val="00716897"/>
    <w:rsid w:val="00757C23"/>
    <w:rsid w:val="007B067C"/>
    <w:rsid w:val="00841FF8"/>
    <w:rsid w:val="00856895"/>
    <w:rsid w:val="0089140F"/>
    <w:rsid w:val="00894BBE"/>
    <w:rsid w:val="008D6529"/>
    <w:rsid w:val="00905C9F"/>
    <w:rsid w:val="00970AF8"/>
    <w:rsid w:val="009C7EE5"/>
    <w:rsid w:val="00A47B30"/>
    <w:rsid w:val="00A95424"/>
    <w:rsid w:val="00B26AE4"/>
    <w:rsid w:val="00B36927"/>
    <w:rsid w:val="00B451F5"/>
    <w:rsid w:val="00BA52F0"/>
    <w:rsid w:val="00C3205D"/>
    <w:rsid w:val="00C45AB3"/>
    <w:rsid w:val="00C94E96"/>
    <w:rsid w:val="00D07131"/>
    <w:rsid w:val="00D9549C"/>
    <w:rsid w:val="00DF44A8"/>
    <w:rsid w:val="00E151EB"/>
    <w:rsid w:val="00E162D5"/>
    <w:rsid w:val="00E66792"/>
    <w:rsid w:val="00EB340F"/>
    <w:rsid w:val="00EE490E"/>
    <w:rsid w:val="00F100B5"/>
    <w:rsid w:val="00F519E1"/>
    <w:rsid w:val="00F6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BC"/>
    <w:pPr>
      <w:spacing w:after="200" w:line="276" w:lineRule="auto"/>
    </w:pPr>
    <w:rPr>
      <w:rFonts w:ascii="Century Gothic" w:hAnsi="Century Gothic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162D5"/>
    <w:pPr>
      <w:keepNext/>
      <w:keepLines/>
      <w:spacing w:before="480" w:after="0"/>
      <w:outlineLvl w:val="0"/>
    </w:pPr>
    <w:rPr>
      <w:rFonts w:eastAsia="Times New Roman"/>
      <w:b/>
      <w:bCs/>
      <w:color w:val="E40059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E162D5"/>
    <w:pPr>
      <w:keepNext/>
      <w:keepLines/>
      <w:spacing w:before="200" w:after="0"/>
      <w:outlineLvl w:val="1"/>
    </w:pPr>
    <w:rPr>
      <w:rFonts w:eastAsia="Times New Roman"/>
      <w:b/>
      <w:bCs/>
      <w:color w:val="AA0042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A26BC"/>
    <w:pPr>
      <w:keepNext/>
      <w:keepLines/>
      <w:spacing w:before="200" w:after="0"/>
      <w:outlineLvl w:val="2"/>
    </w:pPr>
    <w:rPr>
      <w:rFonts w:eastAsia="Times New Roman"/>
      <w:b/>
      <w:bCs/>
      <w:color w:val="93A299"/>
    </w:rPr>
  </w:style>
  <w:style w:type="paragraph" w:styleId="Ttulo4">
    <w:name w:val="heading 4"/>
    <w:basedOn w:val="Normal"/>
    <w:next w:val="Normal"/>
    <w:link w:val="Ttulo4Car"/>
    <w:unhideWhenUsed/>
    <w:qFormat/>
    <w:rsid w:val="003B633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Encabezado1"/>
    <w:next w:val="Textoindependiente"/>
    <w:link w:val="Ttulo5Car"/>
    <w:qFormat/>
    <w:rsid w:val="003B6330"/>
    <w:pPr>
      <w:numPr>
        <w:ilvl w:val="4"/>
        <w:numId w:val="2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link w:val="Ttulo6Car"/>
    <w:qFormat/>
    <w:rsid w:val="003B6330"/>
    <w:pPr>
      <w:numPr>
        <w:ilvl w:val="5"/>
        <w:numId w:val="2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Encabezado1"/>
    <w:next w:val="Textoindependiente"/>
    <w:link w:val="Ttulo7Car"/>
    <w:qFormat/>
    <w:rsid w:val="003B6330"/>
    <w:pPr>
      <w:numPr>
        <w:ilvl w:val="6"/>
        <w:numId w:val="2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link w:val="Ttulo8Car"/>
    <w:qFormat/>
    <w:rsid w:val="003B6330"/>
    <w:pPr>
      <w:numPr>
        <w:ilvl w:val="7"/>
        <w:numId w:val="2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link w:val="Ttulo9Car"/>
    <w:qFormat/>
    <w:rsid w:val="003B6330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4D64A4"/>
    <w:rPr>
      <w:color w:val="808080"/>
    </w:rPr>
  </w:style>
  <w:style w:type="paragraph" w:styleId="Encabezado">
    <w:name w:val="header"/>
    <w:basedOn w:val="Normal"/>
    <w:link w:val="Encabezado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A6E"/>
  </w:style>
  <w:style w:type="paragraph" w:styleId="Piedepgina">
    <w:name w:val="footer"/>
    <w:basedOn w:val="Normal"/>
    <w:link w:val="Piedepgina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A6E"/>
  </w:style>
  <w:style w:type="paragraph" w:styleId="Ttulo">
    <w:name w:val="Title"/>
    <w:basedOn w:val="Normal"/>
    <w:next w:val="Normal"/>
    <w:link w:val="TtuloCar"/>
    <w:qFormat/>
    <w:rsid w:val="00B26AE4"/>
    <w:pPr>
      <w:spacing w:after="300" w:line="240" w:lineRule="auto"/>
      <w:contextualSpacing/>
    </w:pPr>
    <w:rPr>
      <w:rFonts w:ascii="Calibri" w:eastAsia="Times New Roman" w:hAnsi="Calibri"/>
      <w:color w:val="848058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B26AE4"/>
    <w:rPr>
      <w:rFonts w:ascii="Calibri" w:eastAsia="Times New Roman" w:hAnsi="Calibri" w:cs="Times New Roman"/>
      <w:color w:val="848058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E162D5"/>
    <w:rPr>
      <w:rFonts w:ascii="Century Gothic" w:eastAsia="Times New Roman" w:hAnsi="Century Gothic"/>
      <w:b/>
      <w:bCs/>
      <w:color w:val="E40059"/>
      <w:sz w:val="28"/>
      <w:szCs w:val="28"/>
    </w:rPr>
  </w:style>
  <w:style w:type="character" w:customStyle="1" w:styleId="Ttulo2Car">
    <w:name w:val="Título 2 Car"/>
    <w:link w:val="Ttulo2"/>
    <w:uiPriority w:val="9"/>
    <w:rsid w:val="00E162D5"/>
    <w:rPr>
      <w:rFonts w:ascii="Century Gothic" w:eastAsia="Times New Roman" w:hAnsi="Century Gothic"/>
      <w:b/>
      <w:bCs/>
      <w:color w:val="AA0042"/>
      <w:sz w:val="26"/>
      <w:szCs w:val="26"/>
    </w:rPr>
  </w:style>
  <w:style w:type="character" w:customStyle="1" w:styleId="Ttulo3Car">
    <w:name w:val="Título 3 Car"/>
    <w:link w:val="Ttulo3"/>
    <w:rsid w:val="005A26BC"/>
    <w:rPr>
      <w:rFonts w:ascii="Century Gothic" w:eastAsia="Times New Roman" w:hAnsi="Century Gothic"/>
      <w:b/>
      <w:bCs/>
      <w:color w:val="93A299"/>
      <w:sz w:val="22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26AE4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26A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26A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26AE4"/>
    <w:pPr>
      <w:spacing w:after="100"/>
      <w:ind w:left="440"/>
    </w:pPr>
  </w:style>
  <w:style w:type="character" w:styleId="Hipervnculo">
    <w:name w:val="Hyperlink"/>
    <w:uiPriority w:val="99"/>
    <w:unhideWhenUsed/>
    <w:rsid w:val="00B26AE4"/>
    <w:rPr>
      <w:color w:val="CCCC00"/>
      <w:u w:val="single"/>
    </w:rPr>
  </w:style>
  <w:style w:type="paragraph" w:styleId="Sinespaciado">
    <w:name w:val="No Spacing"/>
    <w:link w:val="SinespaciadoCar"/>
    <w:uiPriority w:val="1"/>
    <w:qFormat/>
    <w:rsid w:val="00E162D5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E162D5"/>
    <w:rPr>
      <w:rFonts w:ascii="Calibri" w:eastAsia="Times New Roman" w:hAnsi="Calibri" w:cs="Times New Roman"/>
      <w:sz w:val="22"/>
      <w:szCs w:val="22"/>
    </w:rPr>
  </w:style>
  <w:style w:type="table" w:styleId="Tablaconcuadrcula">
    <w:name w:val="Table Grid"/>
    <w:basedOn w:val="Tablanormal"/>
    <w:rsid w:val="009C7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E66792"/>
    <w:rPr>
      <w:b/>
      <w:bCs/>
    </w:rPr>
  </w:style>
  <w:style w:type="character" w:customStyle="1" w:styleId="Ttulo4Car">
    <w:name w:val="Título 4 Car"/>
    <w:basedOn w:val="Fuentedeprrafopredeter"/>
    <w:link w:val="Ttulo4"/>
    <w:rsid w:val="003B6330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3B6330"/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8Car">
    <w:name w:val="Título 8 Car"/>
    <w:basedOn w:val="Fuentedeprrafopredeter"/>
    <w:link w:val="Ttulo8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9Car">
    <w:name w:val="Título 9 Car"/>
    <w:basedOn w:val="Fuentedeprrafopredeter"/>
    <w:link w:val="Ttulo9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WW8Num1z0">
    <w:name w:val="WW8Num1z0"/>
    <w:rsid w:val="003B6330"/>
  </w:style>
  <w:style w:type="character" w:customStyle="1" w:styleId="WW8Num1z1">
    <w:name w:val="WW8Num1z1"/>
    <w:rsid w:val="003B6330"/>
  </w:style>
  <w:style w:type="character" w:customStyle="1" w:styleId="WW8Num1z2">
    <w:name w:val="WW8Num1z2"/>
    <w:rsid w:val="003B6330"/>
  </w:style>
  <w:style w:type="character" w:customStyle="1" w:styleId="WW8Num1z3">
    <w:name w:val="WW8Num1z3"/>
    <w:rsid w:val="003B6330"/>
  </w:style>
  <w:style w:type="character" w:customStyle="1" w:styleId="WW8Num1z4">
    <w:name w:val="WW8Num1z4"/>
    <w:rsid w:val="003B6330"/>
  </w:style>
  <w:style w:type="character" w:customStyle="1" w:styleId="WW8Num1z5">
    <w:name w:val="WW8Num1z5"/>
    <w:rsid w:val="003B6330"/>
  </w:style>
  <w:style w:type="character" w:customStyle="1" w:styleId="WW8Num1z6">
    <w:name w:val="WW8Num1z6"/>
    <w:rsid w:val="003B6330"/>
  </w:style>
  <w:style w:type="character" w:customStyle="1" w:styleId="WW8Num1z7">
    <w:name w:val="WW8Num1z7"/>
    <w:rsid w:val="003B6330"/>
  </w:style>
  <w:style w:type="character" w:customStyle="1" w:styleId="WW8Num1z8">
    <w:name w:val="WW8Num1z8"/>
    <w:rsid w:val="003B6330"/>
  </w:style>
  <w:style w:type="character" w:customStyle="1" w:styleId="WW8Num2z0">
    <w:name w:val="WW8Num2z0"/>
    <w:rsid w:val="003B6330"/>
  </w:style>
  <w:style w:type="character" w:customStyle="1" w:styleId="WW8Num2z1">
    <w:name w:val="WW8Num2z1"/>
    <w:rsid w:val="003B6330"/>
  </w:style>
  <w:style w:type="character" w:customStyle="1" w:styleId="WW8Num2z2">
    <w:name w:val="WW8Num2z2"/>
    <w:rsid w:val="003B6330"/>
  </w:style>
  <w:style w:type="character" w:customStyle="1" w:styleId="WW8Num2z3">
    <w:name w:val="WW8Num2z3"/>
    <w:rsid w:val="003B6330"/>
  </w:style>
  <w:style w:type="character" w:customStyle="1" w:styleId="WW8Num2z4">
    <w:name w:val="WW8Num2z4"/>
    <w:rsid w:val="003B6330"/>
  </w:style>
  <w:style w:type="character" w:customStyle="1" w:styleId="WW8Num2z5">
    <w:name w:val="WW8Num2z5"/>
    <w:rsid w:val="003B6330"/>
  </w:style>
  <w:style w:type="character" w:customStyle="1" w:styleId="WW8Num2z6">
    <w:name w:val="WW8Num2z6"/>
    <w:rsid w:val="003B6330"/>
  </w:style>
  <w:style w:type="character" w:customStyle="1" w:styleId="WW8Num2z7">
    <w:name w:val="WW8Num2z7"/>
    <w:rsid w:val="003B6330"/>
  </w:style>
  <w:style w:type="character" w:customStyle="1" w:styleId="WW8Num2z8">
    <w:name w:val="WW8Num2z8"/>
    <w:rsid w:val="003B6330"/>
  </w:style>
  <w:style w:type="character" w:customStyle="1" w:styleId="WW8Num3z0">
    <w:name w:val="WW8Num3z0"/>
    <w:rsid w:val="003B6330"/>
    <w:rPr>
      <w:rFonts w:ascii="Wingdings" w:hAnsi="Wingdings" w:cs="OpenSymbol"/>
    </w:rPr>
  </w:style>
  <w:style w:type="character" w:customStyle="1" w:styleId="WW8Num3z1">
    <w:name w:val="WW8Num3z1"/>
    <w:rsid w:val="003B6330"/>
    <w:rPr>
      <w:rFonts w:ascii="OpenSymbol" w:hAnsi="OpenSymbol" w:cs="Verdana"/>
      <w:sz w:val="20"/>
      <w:szCs w:val="20"/>
    </w:rPr>
  </w:style>
  <w:style w:type="character" w:customStyle="1" w:styleId="WW8Num3z3">
    <w:name w:val="WW8Num3z3"/>
    <w:rsid w:val="003B6330"/>
    <w:rPr>
      <w:rFonts w:ascii="Symbol" w:hAnsi="Symbol" w:cs="OpenSymbol"/>
    </w:rPr>
  </w:style>
  <w:style w:type="character" w:customStyle="1" w:styleId="WW8Num4z0">
    <w:name w:val="WW8Num4z0"/>
    <w:rsid w:val="003B6330"/>
    <w:rPr>
      <w:rFonts w:ascii="Symbol" w:hAnsi="Symbol" w:cs="Verdana"/>
      <w:sz w:val="20"/>
      <w:szCs w:val="20"/>
    </w:rPr>
  </w:style>
  <w:style w:type="character" w:customStyle="1" w:styleId="WW8Num4z1">
    <w:name w:val="WW8Num4z1"/>
    <w:rsid w:val="003B6330"/>
    <w:rPr>
      <w:rFonts w:ascii="OpenSymbol" w:hAnsi="OpenSymbol" w:cs="Verdana"/>
      <w:sz w:val="20"/>
      <w:szCs w:val="20"/>
    </w:rPr>
  </w:style>
  <w:style w:type="character" w:customStyle="1" w:styleId="Absatz-Standardschriftart">
    <w:name w:val="Absatz-Standardschriftart"/>
    <w:rsid w:val="003B6330"/>
  </w:style>
  <w:style w:type="character" w:customStyle="1" w:styleId="WW-Absatz-Standardschriftart">
    <w:name w:val="WW-Absatz-Standardschriftart"/>
    <w:rsid w:val="003B6330"/>
  </w:style>
  <w:style w:type="character" w:customStyle="1" w:styleId="WW-Absatz-Standardschriftart1">
    <w:name w:val="WW-Absatz-Standardschriftart1"/>
    <w:rsid w:val="003B6330"/>
  </w:style>
  <w:style w:type="character" w:customStyle="1" w:styleId="WW-Absatz-Standardschriftart11">
    <w:name w:val="WW-Absatz-Standardschriftart11"/>
    <w:rsid w:val="003B6330"/>
  </w:style>
  <w:style w:type="character" w:customStyle="1" w:styleId="WW-Absatz-Standardschriftart111">
    <w:name w:val="WW-Absatz-Standardschriftart111"/>
    <w:rsid w:val="003B6330"/>
  </w:style>
  <w:style w:type="character" w:customStyle="1" w:styleId="WW-Absatz-Standardschriftart1111">
    <w:name w:val="WW-Absatz-Standardschriftart1111"/>
    <w:rsid w:val="003B6330"/>
  </w:style>
  <w:style w:type="character" w:customStyle="1" w:styleId="WW-Absatz-Standardschriftart11111">
    <w:name w:val="WW-Absatz-Standardschriftart11111"/>
    <w:rsid w:val="003B6330"/>
  </w:style>
  <w:style w:type="character" w:customStyle="1" w:styleId="WW-Absatz-Standardschriftart111111">
    <w:name w:val="WW-Absatz-Standardschriftart111111"/>
    <w:rsid w:val="003B6330"/>
  </w:style>
  <w:style w:type="character" w:customStyle="1" w:styleId="WW-Absatz-Standardschriftart1111111">
    <w:name w:val="WW-Absatz-Standardschriftart1111111"/>
    <w:rsid w:val="003B6330"/>
  </w:style>
  <w:style w:type="character" w:customStyle="1" w:styleId="WW8Num5z0">
    <w:name w:val="WW8Num5z0"/>
    <w:rsid w:val="003B6330"/>
    <w:rPr>
      <w:rFonts w:ascii="Verdana" w:hAnsi="Verdana" w:cs="Verdana"/>
      <w:sz w:val="20"/>
      <w:szCs w:val="20"/>
    </w:rPr>
  </w:style>
  <w:style w:type="character" w:customStyle="1" w:styleId="WW8Num6z0">
    <w:name w:val="WW8Num6z0"/>
    <w:rsid w:val="003B6330"/>
    <w:rPr>
      <w:rFonts w:ascii="Verdana" w:hAnsi="Verdana" w:cs="Verdana"/>
      <w:sz w:val="20"/>
      <w:szCs w:val="20"/>
    </w:rPr>
  </w:style>
  <w:style w:type="character" w:customStyle="1" w:styleId="WW8Num7z0">
    <w:name w:val="WW8Num7z0"/>
    <w:rsid w:val="003B6330"/>
    <w:rPr>
      <w:rFonts w:ascii="Wingdings" w:hAnsi="Wingdings" w:cs="OpenSymbol"/>
    </w:rPr>
  </w:style>
  <w:style w:type="character" w:customStyle="1" w:styleId="WW8Num7z1">
    <w:name w:val="WW8Num7z1"/>
    <w:rsid w:val="003B6330"/>
    <w:rPr>
      <w:rFonts w:ascii="OpenSymbol" w:hAnsi="OpenSymbol" w:cs="OpenSymbol"/>
    </w:rPr>
  </w:style>
  <w:style w:type="character" w:customStyle="1" w:styleId="WW8Num7z3">
    <w:name w:val="WW8Num7z3"/>
    <w:rsid w:val="003B6330"/>
    <w:rPr>
      <w:rFonts w:ascii="Symbol" w:hAnsi="Symbol" w:cs="OpenSymbol"/>
    </w:rPr>
  </w:style>
  <w:style w:type="character" w:customStyle="1" w:styleId="WW-Absatz-Standardschriftart11111111">
    <w:name w:val="WW-Absatz-Standardschriftart11111111"/>
    <w:rsid w:val="003B6330"/>
  </w:style>
  <w:style w:type="character" w:customStyle="1" w:styleId="WW-Absatz-Standardschriftart111111111">
    <w:name w:val="WW-Absatz-Standardschriftart111111111"/>
    <w:rsid w:val="003B6330"/>
  </w:style>
  <w:style w:type="character" w:customStyle="1" w:styleId="WW-Absatz-Standardschriftart1111111111">
    <w:name w:val="WW-Absatz-Standardschriftart1111111111"/>
    <w:rsid w:val="003B6330"/>
  </w:style>
  <w:style w:type="character" w:customStyle="1" w:styleId="Smbolosdenumeracin">
    <w:name w:val="Símbolos de numeración"/>
    <w:rsid w:val="003B6330"/>
    <w:rPr>
      <w:rFonts w:ascii="Verdana" w:hAnsi="Verdana" w:cs="Verdana"/>
      <w:sz w:val="20"/>
      <w:szCs w:val="20"/>
    </w:rPr>
  </w:style>
  <w:style w:type="character" w:customStyle="1" w:styleId="Vietas">
    <w:name w:val="Viñetas"/>
    <w:rsid w:val="003B6330"/>
    <w:rPr>
      <w:rFonts w:ascii="OpenSymbol" w:eastAsia="OpenSymbol" w:hAnsi="OpenSymbol" w:cs="OpenSymbol"/>
    </w:rPr>
  </w:style>
  <w:style w:type="character" w:customStyle="1" w:styleId="Enlacedelndice">
    <w:name w:val="Enlace del índice"/>
    <w:rsid w:val="003B6330"/>
  </w:style>
  <w:style w:type="character" w:styleId="nfasis">
    <w:name w:val="Emphasis"/>
    <w:qFormat/>
    <w:rsid w:val="003B6330"/>
    <w:rPr>
      <w:i/>
      <w:iCs/>
    </w:rPr>
  </w:style>
  <w:style w:type="character" w:customStyle="1" w:styleId="Cita1">
    <w:name w:val="Cita1"/>
    <w:rsid w:val="003B6330"/>
    <w:rPr>
      <w:i/>
      <w:iCs/>
    </w:rPr>
  </w:style>
  <w:style w:type="character" w:customStyle="1" w:styleId="WW8Num8z0">
    <w:name w:val="WW8Num8z0"/>
    <w:rsid w:val="003B6330"/>
    <w:rPr>
      <w:rFonts w:ascii="Times New Roman" w:hAnsi="Times New Roman" w:cs="Times New Roman"/>
    </w:rPr>
  </w:style>
  <w:style w:type="character" w:customStyle="1" w:styleId="WW8Num9z0">
    <w:name w:val="WW8Num9z0"/>
    <w:rsid w:val="003B6330"/>
  </w:style>
  <w:style w:type="character" w:customStyle="1" w:styleId="WW8Num9z1">
    <w:name w:val="WW8Num9z1"/>
    <w:rsid w:val="003B6330"/>
  </w:style>
  <w:style w:type="character" w:customStyle="1" w:styleId="WW8Num9z2">
    <w:name w:val="WW8Num9z2"/>
    <w:rsid w:val="003B6330"/>
  </w:style>
  <w:style w:type="character" w:customStyle="1" w:styleId="WW8Num9z3">
    <w:name w:val="WW8Num9z3"/>
    <w:rsid w:val="003B6330"/>
  </w:style>
  <w:style w:type="character" w:customStyle="1" w:styleId="WW8Num9z4">
    <w:name w:val="WW8Num9z4"/>
    <w:rsid w:val="003B6330"/>
  </w:style>
  <w:style w:type="character" w:customStyle="1" w:styleId="WW8Num9z5">
    <w:name w:val="WW8Num9z5"/>
    <w:rsid w:val="003B6330"/>
  </w:style>
  <w:style w:type="character" w:customStyle="1" w:styleId="WW8Num9z6">
    <w:name w:val="WW8Num9z6"/>
    <w:rsid w:val="003B6330"/>
  </w:style>
  <w:style w:type="character" w:customStyle="1" w:styleId="WW8Num9z7">
    <w:name w:val="WW8Num9z7"/>
    <w:rsid w:val="003B6330"/>
  </w:style>
  <w:style w:type="character" w:customStyle="1" w:styleId="WW8Num9z8">
    <w:name w:val="WW8Num9z8"/>
    <w:rsid w:val="003B6330"/>
  </w:style>
  <w:style w:type="character" w:customStyle="1" w:styleId="WW8Num10z0">
    <w:name w:val="WW8Num10z0"/>
    <w:rsid w:val="003B6330"/>
  </w:style>
  <w:style w:type="character" w:customStyle="1" w:styleId="WW8Num10z1">
    <w:name w:val="WW8Num10z1"/>
    <w:rsid w:val="003B6330"/>
  </w:style>
  <w:style w:type="character" w:customStyle="1" w:styleId="WW8Num10z2">
    <w:name w:val="WW8Num10z2"/>
    <w:rsid w:val="003B6330"/>
  </w:style>
  <w:style w:type="character" w:customStyle="1" w:styleId="WW8Num10z3">
    <w:name w:val="WW8Num10z3"/>
    <w:rsid w:val="003B6330"/>
  </w:style>
  <w:style w:type="character" w:customStyle="1" w:styleId="WW8Num10z4">
    <w:name w:val="WW8Num10z4"/>
    <w:rsid w:val="003B6330"/>
  </w:style>
  <w:style w:type="character" w:customStyle="1" w:styleId="WW8Num10z5">
    <w:name w:val="WW8Num10z5"/>
    <w:rsid w:val="003B6330"/>
  </w:style>
  <w:style w:type="character" w:customStyle="1" w:styleId="WW8Num10z6">
    <w:name w:val="WW8Num10z6"/>
    <w:rsid w:val="003B6330"/>
  </w:style>
  <w:style w:type="character" w:customStyle="1" w:styleId="WW8Num10z7">
    <w:name w:val="WW8Num10z7"/>
    <w:rsid w:val="003B6330"/>
  </w:style>
  <w:style w:type="character" w:customStyle="1" w:styleId="WW8Num10z8">
    <w:name w:val="WW8Num10z8"/>
    <w:rsid w:val="003B6330"/>
  </w:style>
  <w:style w:type="paragraph" w:customStyle="1" w:styleId="Encabezado1">
    <w:name w:val="Encabezado1"/>
    <w:basedOn w:val="Normal"/>
    <w:next w:val="Textoindependiente"/>
    <w:rsid w:val="003B6330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val="es-AR" w:eastAsia="zh-CN" w:bidi="hi-IN"/>
    </w:rPr>
  </w:style>
  <w:style w:type="paragraph" w:styleId="Textoindependiente">
    <w:name w:val="Body Text"/>
    <w:basedOn w:val="Normal"/>
    <w:link w:val="TextoindependienteCar"/>
    <w:rsid w:val="003B633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3B6330"/>
  </w:style>
  <w:style w:type="paragraph" w:styleId="Epgrafe">
    <w:name w:val="caption"/>
    <w:basedOn w:val="Normal"/>
    <w:qFormat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customStyle="1" w:styleId="ndice">
    <w:name w:val="Índice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tiqueta">
    <w:name w:val="Etiqueta"/>
    <w:basedOn w:val="Normal"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styleId="Encabezadodelista">
    <w:name w:val="toa heading"/>
    <w:basedOn w:val="Encabezado1"/>
    <w:rsid w:val="003B6330"/>
    <w:pPr>
      <w:suppressLineNumbers/>
    </w:pPr>
    <w:rPr>
      <w:b/>
      <w:bCs/>
      <w:sz w:val="32"/>
      <w:szCs w:val="32"/>
    </w:rPr>
  </w:style>
  <w:style w:type="paragraph" w:styleId="TDC4">
    <w:name w:val="toc 4"/>
    <w:basedOn w:val="ndice"/>
    <w:uiPriority w:val="39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Encabezado10">
    <w:name w:val="Encabezado 10"/>
    <w:basedOn w:val="Encabezado1"/>
    <w:next w:val="Textoindependiente"/>
    <w:rsid w:val="003B6330"/>
    <w:pPr>
      <w:numPr>
        <w:numId w:val="3"/>
      </w:numPr>
    </w:pPr>
    <w:rPr>
      <w:b/>
      <w:bCs/>
      <w:sz w:val="21"/>
      <w:szCs w:val="21"/>
    </w:rPr>
  </w:style>
  <w:style w:type="paragraph" w:customStyle="1" w:styleId="Encabezadoizquierdo">
    <w:name w:val="Encabezado izquierdo"/>
    <w:basedOn w:val="Normal"/>
    <w:rsid w:val="003B6330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Contenidodelatabla">
    <w:name w:val="Contenido de la tabla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ncabezadodelatabla">
    <w:name w:val="Encabezado de la tabla"/>
    <w:basedOn w:val="Contenidodelatabla"/>
    <w:rsid w:val="003B6330"/>
    <w:pPr>
      <w:jc w:val="center"/>
    </w:pPr>
    <w:rPr>
      <w:b/>
      <w:bCs/>
    </w:rPr>
  </w:style>
  <w:style w:type="paragraph" w:styleId="TDC5">
    <w:name w:val="toc 5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6">
    <w:name w:val="toc 6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7">
    <w:name w:val="toc 7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8">
    <w:name w:val="toc 8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9">
    <w:name w:val="toc 9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ndicel10">
    <w:name w:val="Índicel 10"/>
    <w:basedOn w:val="ndice"/>
    <w:rsid w:val="003B6330"/>
    <w:pPr>
      <w:tabs>
        <w:tab w:val="right" w:leader="dot" w:pos="7091"/>
      </w:tabs>
      <w:ind w:left="2547"/>
    </w:pPr>
  </w:style>
  <w:style w:type="paragraph" w:customStyle="1" w:styleId="Lneahorizontal">
    <w:name w:val="Línea horizontal"/>
    <w:basedOn w:val="Normal"/>
    <w:next w:val="Textoindependiente"/>
    <w:rsid w:val="003B6330"/>
    <w:pPr>
      <w:widowControl w:val="0"/>
      <w:suppressLineNumbers/>
      <w:suppressAutoHyphens/>
      <w:spacing w:after="283" w:line="240" w:lineRule="auto"/>
    </w:pPr>
    <w:rPr>
      <w:rFonts w:ascii="Times New Roman" w:eastAsia="SimSun" w:hAnsi="Times New Roman" w:cs="Mangal"/>
      <w:kern w:val="1"/>
      <w:sz w:val="12"/>
      <w:szCs w:val="12"/>
      <w:lang w:val="es-AR" w:eastAsia="zh-CN" w:bidi="hi-IN"/>
    </w:rPr>
  </w:style>
  <w:style w:type="paragraph" w:customStyle="1" w:styleId="Contenidodelmarco">
    <w:name w:val="Contenido del marco"/>
    <w:basedOn w:val="Textoindependiente"/>
    <w:rsid w:val="003B6330"/>
  </w:style>
  <w:style w:type="paragraph" w:customStyle="1" w:styleId="ndice10">
    <w:name w:val="Índice 10"/>
    <w:basedOn w:val="ndice"/>
    <w:rsid w:val="003B6330"/>
    <w:pPr>
      <w:tabs>
        <w:tab w:val="right" w:leader="dot" w:pos="7091"/>
      </w:tabs>
      <w:ind w:left="2547"/>
    </w:pPr>
  </w:style>
  <w:style w:type="paragraph" w:styleId="Subttulo">
    <w:name w:val="Subtitle"/>
    <w:basedOn w:val="Encabezado1"/>
    <w:next w:val="Textoindependiente"/>
    <w:link w:val="SubttuloCar"/>
    <w:qFormat/>
    <w:rsid w:val="003B633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3B6330"/>
    <w:rPr>
      <w:rFonts w:ascii="Arial" w:eastAsia="Microsoft YaHei" w:hAnsi="Arial" w:cs="Mangal"/>
      <w:kern w:val="1"/>
      <w:sz w:val="36"/>
      <w:szCs w:val="36"/>
      <w:lang w:eastAsia="zh-CN" w:bidi="hi-IN"/>
    </w:rPr>
  </w:style>
  <w:style w:type="paragraph" w:styleId="Cita">
    <w:name w:val="Quote"/>
    <w:basedOn w:val="Normal"/>
    <w:link w:val="CitaCar"/>
    <w:qFormat/>
    <w:rsid w:val="003B6330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CitaCar">
    <w:name w:val="Cita Car"/>
    <w:basedOn w:val="Fuentedeprrafopredeter"/>
    <w:link w:val="Cita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2">
    <w:name w:val="index 2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4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3">
    <w:name w:val="index 3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7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4">
    <w:name w:val="index 4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9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5">
    <w:name w:val="index 5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20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6">
    <w:name w:val="index 6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4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7">
    <w:name w:val="index 7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6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8">
    <w:name w:val="index 8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9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9">
    <w:name w:val="index 9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1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Ttulodendice">
    <w:name w:val="index heading"/>
    <w:basedOn w:val="Normal"/>
    <w:next w:val="ndice1"/>
    <w:uiPriority w:val="99"/>
    <w:unhideWhenUsed/>
    <w:rsid w:val="003B6330"/>
    <w:pPr>
      <w:widowControl w:val="0"/>
      <w:suppressAutoHyphens/>
      <w:spacing w:after="0" w:line="240" w:lineRule="auto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Prrafodelista">
    <w:name w:val="List Paragraph"/>
    <w:basedOn w:val="Normal"/>
    <w:uiPriority w:val="34"/>
    <w:qFormat/>
    <w:rsid w:val="003B6330"/>
    <w:pPr>
      <w:ind w:left="708"/>
    </w:pPr>
  </w:style>
  <w:style w:type="paragraph" w:customStyle="1" w:styleId="Default">
    <w:name w:val="Default"/>
    <w:rsid w:val="00EB340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Local\Temp\wz5829\Plantilla_Word_28_-_2003__2007_y_2010_-_Valor_Creativo\2003\Plantilla%2028%20-%202007%20y%202010%20-%20Valor%20Creativ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4EC99-E6FA-4D1A-803A-C6843AAE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28 - 2007 y 2010 - Valor Creativo</Template>
  <TotalTime>11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30</CharactersWithSpaces>
  <SharedDoc>false</SharedDoc>
  <HLinks>
    <vt:vector size="18" baseType="variant"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_Toc361179953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_Toc361179952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_Toc361179951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cp:lastModifiedBy>soporte</cp:lastModifiedBy>
  <cp:revision>3</cp:revision>
  <dcterms:created xsi:type="dcterms:W3CDTF">2014-11-14T21:22:00Z</dcterms:created>
  <dcterms:modified xsi:type="dcterms:W3CDTF">2014-11-14T21:41:00Z</dcterms:modified>
</cp:coreProperties>
</file>